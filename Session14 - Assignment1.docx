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CEC" w:rsidRDefault="00496CEC" w:rsidP="00A71C4A"/>
    <w:p w:rsidR="00496CEC" w:rsidRDefault="00496CEC"/>
    <w:p w:rsidR="00496CEC" w:rsidRDefault="00496CEC"/>
    <w:p w:rsidR="00496CEC" w:rsidRDefault="00496CEC" w:rsidP="003611AA">
      <w:pPr>
        <w:jc w:val="center"/>
      </w:pPr>
    </w:p>
    <w:p w:rsidR="00496CEC" w:rsidRDefault="00496CEC"/>
    <w:p w:rsidR="00496CEC" w:rsidRDefault="00496CEC"/>
    <w:p w:rsidR="00496CEC" w:rsidRDefault="00496CEC"/>
    <w:p w:rsidR="00496CEC" w:rsidRDefault="00496CEC"/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176E26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 xml:space="preserve">Session </w:t>
      </w:r>
      <w:r w:rsidR="00C24587">
        <w:rPr>
          <w:rFonts w:cs="Arial"/>
          <w:sz w:val="56"/>
        </w:rPr>
        <w:t>1</w:t>
      </w:r>
      <w:r w:rsidR="00B047D8">
        <w:rPr>
          <w:rFonts w:cs="Arial"/>
          <w:sz w:val="56"/>
        </w:rPr>
        <w:t>4</w:t>
      </w:r>
      <w:r>
        <w:rPr>
          <w:rFonts w:cs="Arial"/>
          <w:sz w:val="56"/>
        </w:rPr>
        <w:t xml:space="preserve"> </w:t>
      </w:r>
    </w:p>
    <w:p w:rsidR="00176E26" w:rsidRDefault="00176E26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 xml:space="preserve">Assignment </w:t>
      </w:r>
      <w:r w:rsidR="00B047D8">
        <w:rPr>
          <w:rFonts w:cs="Arial"/>
          <w:sz w:val="56"/>
        </w:rPr>
        <w:t>1</w:t>
      </w:r>
    </w:p>
    <w:p w:rsidR="00496CEC" w:rsidRDefault="00496CEC">
      <w:pPr>
        <w:jc w:val="center"/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CC005C">
      <w:pPr>
        <w:pStyle w:val="Header"/>
        <w:tabs>
          <w:tab w:val="clear" w:pos="4153"/>
          <w:tab w:val="clear" w:pos="830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1121410</wp:posOffset>
                </wp:positionH>
                <wp:positionV relativeFrom="paragraph">
                  <wp:posOffset>127635</wp:posOffset>
                </wp:positionV>
                <wp:extent cx="4404360" cy="2962275"/>
                <wp:effectExtent l="0" t="0" r="15240" b="2857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04360" cy="2962275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88.3pt;margin-top:10.05pt;width:346.8pt;height:233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" fillcolor="#f3f3f3"/>
            </w:pict>
          </mc:Fallback>
        </mc:AlternateConten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120"/>
        <w:gridCol w:w="3575"/>
      </w:tblGrid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For:</w:t>
            </w:r>
          </w:p>
        </w:tc>
        <w:tc>
          <w:tcPr>
            <w:tcW w:w="3575" w:type="dxa"/>
          </w:tcPr>
          <w:p w:rsidR="00496CEC" w:rsidRPr="00183252" w:rsidRDefault="00176E26" w:rsidP="00500AB2">
            <w:pPr>
              <w:pStyle w:val="Heading5"/>
              <w:numPr>
                <w:ilvl w:val="0"/>
                <w:numId w:val="0"/>
              </w:numPr>
              <w:spacing w:before="0" w:after="0"/>
            </w:pPr>
            <w:proofErr w:type="spellStart"/>
            <w: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tabs>
                <w:tab w:val="clear" w:pos="4153"/>
                <w:tab w:val="clear" w:pos="8306"/>
              </w:tabs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9C4D99" w:rsidP="009C4D99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Document Approval</w:t>
            </w:r>
            <w:r w:rsidR="00496CEC">
              <w:rPr>
                <w:b/>
                <w:bCs/>
              </w:rPr>
              <w:t>:</w:t>
            </w:r>
          </w:p>
        </w:tc>
        <w:tc>
          <w:tcPr>
            <w:tcW w:w="3575" w:type="dxa"/>
          </w:tcPr>
          <w:p w:rsidR="00496CEC" w:rsidRPr="00183252" w:rsidRDefault="00176E26" w:rsidP="005D7C67">
            <w:pPr>
              <w:pStyle w:val="Header"/>
              <w:rPr>
                <w:b/>
              </w:rPr>
            </w:pPr>
            <w:proofErr w:type="spellStart"/>
            <w:r>
              <w:rPr>
                <w:b/>
              </w:rP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 w:rsidP="00765542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Project Title:</w:t>
            </w:r>
          </w:p>
        </w:tc>
        <w:tc>
          <w:tcPr>
            <w:tcW w:w="3575" w:type="dxa"/>
          </w:tcPr>
          <w:p w:rsidR="00496CEC" w:rsidRDefault="00176E26" w:rsidP="00B047D8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Session </w:t>
            </w:r>
            <w:r w:rsidR="00C24587">
              <w:rPr>
                <w:b w:val="0"/>
              </w:rPr>
              <w:t>1</w:t>
            </w:r>
            <w:r w:rsidR="00B047D8">
              <w:rPr>
                <w:b w:val="0"/>
              </w:rPr>
              <w:t>4</w:t>
            </w:r>
            <w:r>
              <w:rPr>
                <w:b w:val="0"/>
              </w:rPr>
              <w:t xml:space="preserve"> – Assignment </w:t>
            </w:r>
            <w:r w:rsidR="00B047D8">
              <w:rPr>
                <w:b w:val="0"/>
              </w:rPr>
              <w:t>1</w:t>
            </w:r>
            <w:r w:rsidR="00515538">
              <w:rPr>
                <w:b w:val="0"/>
              </w:rPr>
              <w:t xml:space="preserve"> 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Cs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By:</w:t>
            </w:r>
          </w:p>
        </w:tc>
        <w:tc>
          <w:tcPr>
            <w:tcW w:w="3575" w:type="dxa"/>
          </w:tcPr>
          <w:p w:rsidR="00496CEC" w:rsidRDefault="00FF06AF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7928BF" w:rsidRDefault="00176E26" w:rsidP="00176E26">
            <w:pPr>
              <w:rPr>
                <w:color w:val="E1680D"/>
              </w:rPr>
            </w:pPr>
            <w:r>
              <w:rPr>
                <w:color w:val="E1680D"/>
              </w:rPr>
              <w:t>dburgess@duncb.com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Primary Engineer:</w:t>
            </w:r>
          </w:p>
        </w:tc>
        <w:tc>
          <w:tcPr>
            <w:tcW w:w="3575" w:type="dxa"/>
          </w:tcPr>
          <w:p w:rsidR="00496CEC" w:rsidRDefault="004B3E3B">
            <w: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Document Reference:</w:t>
            </w:r>
          </w:p>
        </w:tc>
        <w:tc>
          <w:tcPr>
            <w:tcW w:w="3575" w:type="dxa"/>
          </w:tcPr>
          <w:p w:rsidR="00496CEC" w:rsidRDefault="00176E26" w:rsidP="00B047D8">
            <w:r>
              <w:rPr>
                <w:b/>
              </w:rPr>
              <w:t xml:space="preserve">Session </w:t>
            </w:r>
            <w:r w:rsidR="00C24587">
              <w:rPr>
                <w:b/>
              </w:rPr>
              <w:t>1</w:t>
            </w:r>
            <w:r w:rsidR="00B047D8">
              <w:rPr>
                <w:b/>
              </w:rPr>
              <w:t>4</w:t>
            </w:r>
            <w:r>
              <w:rPr>
                <w:b/>
              </w:rPr>
              <w:t xml:space="preserve"> – Assignment </w:t>
            </w:r>
            <w:r w:rsidR="00B047D8">
              <w:rPr>
                <w:b/>
              </w:rPr>
              <w:t>1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DA2D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Start </w:t>
            </w:r>
            <w:r w:rsidR="00496CEC">
              <w:rPr>
                <w:b/>
                <w:bCs/>
              </w:rPr>
              <w:t>Date:</w:t>
            </w:r>
          </w:p>
        </w:tc>
        <w:tc>
          <w:tcPr>
            <w:tcW w:w="3575" w:type="dxa"/>
          </w:tcPr>
          <w:p w:rsidR="00496CEC" w:rsidRDefault="003F005B">
            <w:r>
              <w:t>10</w:t>
            </w:r>
            <w:r w:rsidR="00176E26">
              <w:t>/</w:t>
            </w:r>
            <w:r w:rsidR="00C24587">
              <w:t>10/</w:t>
            </w:r>
            <w:r w:rsidR="00176E26">
              <w:t>2017</w:t>
            </w:r>
          </w:p>
          <w:p w:rsidR="000A231C" w:rsidRDefault="000A231C"/>
          <w:p w:rsidR="000A231C" w:rsidRDefault="000A231C"/>
          <w:p w:rsidR="000A231C" w:rsidRDefault="000A231C" w:rsidP="000A231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945F67" w:rsidTr="00A71C4A">
        <w:trPr>
          <w:jc w:val="center"/>
        </w:trPr>
        <w:tc>
          <w:tcPr>
            <w:tcW w:w="3120" w:type="dxa"/>
          </w:tcPr>
          <w:p w:rsidR="00945F67" w:rsidRDefault="00945F67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945F67" w:rsidRDefault="00945F67">
            <w:pPr>
              <w:rPr>
                <w:lang w:val="en-US"/>
              </w:rPr>
            </w:pPr>
          </w:p>
        </w:tc>
      </w:tr>
    </w:tbl>
    <w:p w:rsidR="0032531A" w:rsidRDefault="00CB1A1F" w:rsidP="005360E0">
      <w:pPr>
        <w:jc w:val="center"/>
      </w:pPr>
      <w:r>
        <w:rPr>
          <w:noProof/>
          <w:lang w:val="en-US"/>
        </w:rPr>
        <w:drawing>
          <wp:inline distT="0" distB="0" distL="0" distR="0">
            <wp:extent cx="2085975" cy="2190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531A">
        <w:br w:type="page"/>
      </w:r>
    </w:p>
    <w:p w:rsidR="000A231C" w:rsidRDefault="000A231C">
      <w:pPr>
        <w:pStyle w:val="Heading1"/>
        <w:numPr>
          <w:ilvl w:val="0"/>
          <w:numId w:val="0"/>
        </w:numPr>
      </w:pPr>
      <w:bookmarkStart w:id="0" w:name="_Toc73154031"/>
    </w:p>
    <w:p w:rsidR="00496CEC" w:rsidRDefault="00496CEC">
      <w:pPr>
        <w:pStyle w:val="Heading1"/>
        <w:numPr>
          <w:ilvl w:val="0"/>
          <w:numId w:val="0"/>
        </w:numPr>
      </w:pPr>
      <w:bookmarkStart w:id="1" w:name="_Toc495674311"/>
      <w:r>
        <w:t>Contents</w:t>
      </w:r>
      <w:bookmarkEnd w:id="0"/>
      <w:bookmarkEnd w:id="1"/>
    </w:p>
    <w:p w:rsidR="00496CEC" w:rsidRDefault="00496CEC"/>
    <w:p w:rsidR="00447A5E" w:rsidRDefault="002B621F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fldChar w:fldCharType="begin"/>
      </w:r>
      <w:r w:rsidR="00496CEC">
        <w:instrText xml:space="preserve"> TOC \o "1-3" \h \z </w:instrText>
      </w:r>
      <w:r>
        <w:fldChar w:fldCharType="separate"/>
      </w:r>
      <w:hyperlink w:anchor="_Toc495674311" w:history="1">
        <w:r w:rsidR="00447A5E" w:rsidRPr="0010084F">
          <w:rPr>
            <w:rStyle w:val="Hyperlink"/>
            <w:noProof/>
          </w:rPr>
          <w:t>Contents</w:t>
        </w:r>
        <w:r w:rsidR="00447A5E">
          <w:rPr>
            <w:noProof/>
            <w:webHidden/>
          </w:rPr>
          <w:tab/>
        </w:r>
        <w:r w:rsidR="00447A5E">
          <w:rPr>
            <w:noProof/>
            <w:webHidden/>
          </w:rPr>
          <w:fldChar w:fldCharType="begin"/>
        </w:r>
        <w:r w:rsidR="00447A5E">
          <w:rPr>
            <w:noProof/>
            <w:webHidden/>
          </w:rPr>
          <w:instrText xml:space="preserve"> PAGEREF _Toc495674311 \h </w:instrText>
        </w:r>
        <w:r w:rsidR="00447A5E">
          <w:rPr>
            <w:noProof/>
            <w:webHidden/>
          </w:rPr>
        </w:r>
        <w:r w:rsidR="00447A5E">
          <w:rPr>
            <w:noProof/>
            <w:webHidden/>
          </w:rPr>
          <w:fldChar w:fldCharType="separate"/>
        </w:r>
        <w:r w:rsidR="00447A5E">
          <w:rPr>
            <w:noProof/>
            <w:webHidden/>
          </w:rPr>
          <w:t>2</w:t>
        </w:r>
        <w:r w:rsidR="00447A5E">
          <w:rPr>
            <w:noProof/>
            <w:webHidden/>
          </w:rPr>
          <w:fldChar w:fldCharType="end"/>
        </w:r>
      </w:hyperlink>
    </w:p>
    <w:p w:rsidR="00447A5E" w:rsidRDefault="00447A5E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5674312" w:history="1">
        <w:r w:rsidRPr="0010084F">
          <w:rPr>
            <w:rStyle w:val="Hyperlink"/>
            <w:noProof/>
          </w:rPr>
          <w:t>Change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_Toc495674312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47A5E" w:rsidRDefault="00447A5E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5674313" w:history="1">
        <w:r w:rsidRPr="0010084F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10084F">
          <w:rPr>
            <w:rStyle w:val="Hyperlink"/>
            <w:noProof/>
          </w:rPr>
          <w:t>Problem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_Toc495674313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47A5E" w:rsidRDefault="00447A5E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5674314" w:history="1">
        <w:r w:rsidRPr="0010084F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10084F">
          <w:rPr>
            <w:rStyle w:val="Hyperlink"/>
            <w:noProof/>
          </w:rPr>
          <w:t>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_Toc495674314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47A5E" w:rsidRDefault="00447A5E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5674315" w:history="1">
        <w:r w:rsidRPr="0010084F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10084F">
          <w:rPr>
            <w:rStyle w:val="Hyperlink"/>
            <w:noProof/>
          </w:rPr>
          <w:t>Rational class is defined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_Toc495674315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47A5E" w:rsidRDefault="00447A5E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5674316" w:history="1">
        <w:r w:rsidRPr="0010084F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10084F">
          <w:rPr>
            <w:rStyle w:val="Hyperlink"/>
            <w:noProof/>
          </w:rPr>
          <w:t>object class "Calculator" is defined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_Toc495674316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47A5E" w:rsidRDefault="00447A5E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5674317" w:history="1">
        <w:r w:rsidRPr="0010084F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10084F">
          <w:rPr>
            <w:rStyle w:val="Hyperlink"/>
            <w:noProof/>
          </w:rPr>
          <w:t>Code created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_Toc495674317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47A5E" w:rsidRDefault="00447A5E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5674318" w:history="1">
        <w:r w:rsidRPr="0010084F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10084F">
          <w:rPr>
            <w:rStyle w:val="Hyperlink"/>
            <w:noProof/>
          </w:rPr>
          <w:t>Running in Eclipse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_Toc495674318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47A5E" w:rsidRDefault="00447A5E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5674319" w:history="1">
        <w:r w:rsidRPr="0010084F">
          <w:rPr>
            <w:rStyle w:val="Hyperlink"/>
            <w:noProof/>
          </w:rPr>
          <w:t>2.5.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10084F">
          <w:rPr>
            <w:rStyle w:val="Hyperlink"/>
            <w:noProof/>
          </w:rPr>
          <w:t>The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_Toc495674319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96CEC" w:rsidRDefault="002B621F">
      <w:r>
        <w:fldChar w:fldCharType="end"/>
      </w:r>
    </w:p>
    <w:p w:rsidR="00496CEC" w:rsidRDefault="00496CEC"/>
    <w:p w:rsidR="00496CEC" w:rsidRDefault="00496CEC">
      <w:pPr>
        <w:pStyle w:val="Heading1"/>
        <w:numPr>
          <w:ilvl w:val="0"/>
          <w:numId w:val="0"/>
        </w:numPr>
      </w:pPr>
      <w:r>
        <w:br w:type="page"/>
      </w:r>
      <w:bookmarkStart w:id="2" w:name="_Toc71517007"/>
      <w:bookmarkStart w:id="3" w:name="_Toc73154032"/>
      <w:bookmarkStart w:id="4" w:name="_Toc495674312"/>
      <w:r>
        <w:t>Change History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8"/>
        <w:gridCol w:w="1322"/>
        <w:gridCol w:w="1240"/>
        <w:gridCol w:w="1311"/>
        <w:gridCol w:w="2119"/>
        <w:gridCol w:w="3374"/>
      </w:tblGrid>
      <w:tr w:rsidR="004C0F05" w:rsidTr="007928BF">
        <w:tc>
          <w:tcPr>
            <w:tcW w:w="1338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Document Revision</w:t>
            </w:r>
          </w:p>
        </w:tc>
        <w:tc>
          <w:tcPr>
            <w:tcW w:w="1322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Date</w:t>
            </w:r>
          </w:p>
        </w:tc>
        <w:tc>
          <w:tcPr>
            <w:tcW w:w="1240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Authored By</w:t>
            </w:r>
          </w:p>
        </w:tc>
        <w:tc>
          <w:tcPr>
            <w:tcW w:w="1311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Authorised By</w:t>
            </w:r>
          </w:p>
        </w:tc>
        <w:tc>
          <w:tcPr>
            <w:tcW w:w="2119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Sections Affected</w:t>
            </w:r>
          </w:p>
        </w:tc>
        <w:tc>
          <w:tcPr>
            <w:tcW w:w="3374" w:type="dxa"/>
            <w:shd w:val="clear" w:color="auto" w:fill="E1680D"/>
          </w:tcPr>
          <w:p w:rsidR="004C0F05" w:rsidRPr="00124DC9" w:rsidRDefault="004C0F05" w:rsidP="00392DBA">
            <w:pPr>
              <w:rPr>
                <w:b/>
                <w:color w:val="FFFFFF"/>
              </w:rPr>
            </w:pPr>
            <w:r w:rsidRPr="00124DC9">
              <w:rPr>
                <w:b/>
                <w:color w:val="FFFFFF"/>
              </w:rPr>
              <w:t>Reason for Change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 w:rsidP="00B255A6">
            <w:pPr>
              <w:jc w:val="left"/>
            </w:pPr>
            <w:r>
              <w:t>Rev 0</w:t>
            </w:r>
            <w:r w:rsidR="00B255A6">
              <w:t>1</w:t>
            </w:r>
          </w:p>
        </w:tc>
        <w:tc>
          <w:tcPr>
            <w:tcW w:w="1322" w:type="dxa"/>
          </w:tcPr>
          <w:p w:rsidR="004C0F05" w:rsidRDefault="00B047D8" w:rsidP="00B14547">
            <w:pPr>
              <w:jc w:val="left"/>
            </w:pPr>
            <w:r>
              <w:t>13</w:t>
            </w:r>
            <w:r w:rsidR="00C24587">
              <w:t>/10</w:t>
            </w:r>
            <w:r w:rsidR="00515538">
              <w:t>/2017</w:t>
            </w:r>
          </w:p>
        </w:tc>
        <w:tc>
          <w:tcPr>
            <w:tcW w:w="1240" w:type="dxa"/>
          </w:tcPr>
          <w:p w:rsidR="004C0F05" w:rsidRDefault="00FF06AF">
            <w:pPr>
              <w:jc w:val="left"/>
            </w:pPr>
            <w:r>
              <w:t>Duncan Burgess</w:t>
            </w: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  <w:r>
              <w:t>All</w:t>
            </w: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  <w:r>
              <w:t>Initial release.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 w:rsidP="008A3B42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 w:rsidP="005F221D">
            <w:pPr>
              <w:ind w:left="-360"/>
              <w:jc w:val="left"/>
            </w:pPr>
          </w:p>
        </w:tc>
      </w:tr>
      <w:bookmarkEnd w:id="2"/>
      <w:bookmarkEnd w:id="3"/>
    </w:tbl>
    <w:p w:rsidR="00DB4D2F" w:rsidRDefault="00496CEC" w:rsidP="00DB4D2F">
      <w:pPr>
        <w:pStyle w:val="Heading1"/>
      </w:pPr>
      <w:r>
        <w:rPr>
          <w:bCs/>
        </w:rPr>
        <w:br w:type="page"/>
      </w:r>
      <w:bookmarkStart w:id="5" w:name="_Toc495674313"/>
      <w:r w:rsidR="00DB4D2F">
        <w:t>Problem Statement</w:t>
      </w:r>
      <w:bookmarkEnd w:id="5"/>
    </w:p>
    <w:p w:rsidR="00CB1A1F" w:rsidRDefault="00CB1A1F" w:rsidP="00CB1A1F">
      <w:pPr>
        <w:rPr>
          <w:lang w:val="en-US" w:eastAsia="en-GB"/>
        </w:rPr>
      </w:pPr>
      <w:r>
        <w:rPr>
          <w:lang w:val="en-US" w:eastAsia="en-GB"/>
        </w:rPr>
        <w:t>Create a calculator to work with rational numbers.</w:t>
      </w:r>
    </w:p>
    <w:p w:rsidR="00CB1A1F" w:rsidRDefault="00CB1A1F" w:rsidP="00CB1A1F">
      <w:pPr>
        <w:rPr>
          <w:lang w:val="en-US" w:eastAsia="en-GB"/>
        </w:rPr>
      </w:pPr>
      <w:r>
        <w:rPr>
          <w:lang w:val="en-US" w:eastAsia="en-GB"/>
        </w:rPr>
        <w:t>Requirements:</w:t>
      </w:r>
    </w:p>
    <w:p w:rsidR="00CB1A1F" w:rsidRPr="00CB1A1F" w:rsidRDefault="00CB1A1F" w:rsidP="00CB1A1F">
      <w:pPr>
        <w:pStyle w:val="ListParagraph"/>
        <w:numPr>
          <w:ilvl w:val="0"/>
          <w:numId w:val="15"/>
        </w:numPr>
        <w:rPr>
          <w:lang w:val="en-US"/>
        </w:rPr>
      </w:pPr>
      <w:r w:rsidRPr="00CB1A1F">
        <w:rPr>
          <w:lang w:val="en-US"/>
        </w:rPr>
        <w:t>It should provide capability to add, subtract, divide and multiply rational</w:t>
      </w:r>
      <w:r>
        <w:rPr>
          <w:lang w:val="en-US"/>
        </w:rPr>
        <w:t xml:space="preserve"> </w:t>
      </w:r>
      <w:r w:rsidRPr="00CB1A1F">
        <w:rPr>
          <w:lang w:val="en-US"/>
        </w:rPr>
        <w:t>numbers</w:t>
      </w:r>
    </w:p>
    <w:p w:rsidR="00CB1A1F" w:rsidRPr="00CB1A1F" w:rsidRDefault="00CB1A1F" w:rsidP="00CB1A1F">
      <w:pPr>
        <w:pStyle w:val="ListParagraph"/>
        <w:numPr>
          <w:ilvl w:val="0"/>
          <w:numId w:val="15"/>
        </w:numPr>
        <w:rPr>
          <w:lang w:val="en-US"/>
        </w:rPr>
      </w:pPr>
      <w:r w:rsidRPr="00CB1A1F">
        <w:rPr>
          <w:lang w:val="en-US"/>
        </w:rPr>
        <w:t>Create a method to compute GCD (this will come in handy during operations on</w:t>
      </w:r>
      <w:r>
        <w:rPr>
          <w:lang w:val="en-US"/>
        </w:rPr>
        <w:t xml:space="preserve"> </w:t>
      </w:r>
      <w:r w:rsidRPr="00CB1A1F">
        <w:rPr>
          <w:lang w:val="en-US"/>
        </w:rPr>
        <w:t>rational)</w:t>
      </w:r>
    </w:p>
    <w:p w:rsidR="00CB1A1F" w:rsidRPr="00CB1A1F" w:rsidRDefault="00CB1A1F" w:rsidP="00CB1A1F">
      <w:pPr>
        <w:pStyle w:val="ListParagraph"/>
        <w:numPr>
          <w:ilvl w:val="0"/>
          <w:numId w:val="15"/>
        </w:numPr>
        <w:rPr>
          <w:lang w:val="en-US"/>
        </w:rPr>
      </w:pPr>
      <w:r w:rsidRPr="00CB1A1F">
        <w:rPr>
          <w:lang w:val="en-US"/>
        </w:rPr>
        <w:t>Add option to work with whole numbers which are also rational numbers i.e. (n/1)</w:t>
      </w:r>
    </w:p>
    <w:p w:rsidR="00CB1A1F" w:rsidRDefault="00CB1A1F" w:rsidP="00CB1A1F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A</w:t>
      </w:r>
      <w:r w:rsidRPr="00CB1A1F">
        <w:rPr>
          <w:lang w:val="en-US"/>
        </w:rPr>
        <w:t>chieve the above using auxiliary constructors</w:t>
      </w:r>
    </w:p>
    <w:p w:rsidR="00CB1A1F" w:rsidRPr="00CB1A1F" w:rsidRDefault="00CB1A1F" w:rsidP="00CB1A1F">
      <w:pPr>
        <w:pStyle w:val="ListParagraph"/>
        <w:numPr>
          <w:ilvl w:val="1"/>
          <w:numId w:val="15"/>
        </w:numPr>
        <w:rPr>
          <w:lang w:val="en-US"/>
        </w:rPr>
      </w:pPr>
      <w:r w:rsidRPr="00CB1A1F">
        <w:rPr>
          <w:lang w:val="en-US"/>
        </w:rPr>
        <w:t>Enable</w:t>
      </w:r>
      <w:r w:rsidRPr="00CB1A1F">
        <w:rPr>
          <w:lang w:val="en-US"/>
        </w:rPr>
        <w:t xml:space="preserve"> method overloading to enable each function to work with numbers and rational.</w:t>
      </w:r>
    </w:p>
    <w:p w:rsidR="000361D8" w:rsidRDefault="00230D39" w:rsidP="00CB1A1F">
      <w:pPr>
        <w:pStyle w:val="Heading1"/>
      </w:pPr>
      <w:bookmarkStart w:id="6" w:name="_Toc495674314"/>
      <w:r>
        <w:t>Solution</w:t>
      </w:r>
      <w:bookmarkEnd w:id="6"/>
    </w:p>
    <w:p w:rsidR="00CB1A1F" w:rsidRPr="00CB1A1F" w:rsidRDefault="00CB1A1F" w:rsidP="00447A5E">
      <w:pPr>
        <w:pStyle w:val="Heading2"/>
      </w:pPr>
      <w:bookmarkStart w:id="7" w:name="_Toc495674315"/>
      <w:r w:rsidRPr="00CB1A1F">
        <w:t>Rational class is defined</w:t>
      </w:r>
      <w:bookmarkEnd w:id="7"/>
      <w:r w:rsidRPr="00CB1A1F">
        <w:t xml:space="preserve"> </w:t>
      </w:r>
    </w:p>
    <w:p w:rsidR="00CB1A1F" w:rsidRDefault="00CB1A1F" w:rsidP="00CB1A1F">
      <w:pPr>
        <w:pStyle w:val="ListParagraph"/>
        <w:numPr>
          <w:ilvl w:val="0"/>
          <w:numId w:val="16"/>
        </w:numPr>
        <w:jc w:val="left"/>
      </w:pPr>
      <w:r>
        <w:t>one primary constructor with two parameters is defined (defines class)</w:t>
      </w:r>
    </w:p>
    <w:p w:rsidR="00CB1A1F" w:rsidRDefault="00CB1A1F" w:rsidP="00CB1A1F">
      <w:pPr>
        <w:pStyle w:val="ListParagraph"/>
        <w:numPr>
          <w:ilvl w:val="0"/>
          <w:numId w:val="16"/>
        </w:numPr>
        <w:jc w:val="left"/>
      </w:pPr>
      <w:r>
        <w:t>one auxiliary constructor is defined</w:t>
      </w:r>
    </w:p>
    <w:p w:rsidR="00CB1A1F" w:rsidRDefault="00CB1A1F" w:rsidP="00CB1A1F">
      <w:pPr>
        <w:pStyle w:val="ListParagraph"/>
        <w:numPr>
          <w:ilvl w:val="0"/>
          <w:numId w:val="16"/>
        </w:numPr>
        <w:jc w:val="left"/>
      </w:pPr>
      <w:r>
        <w:t>two data members are defined "</w:t>
      </w:r>
      <w:proofErr w:type="spellStart"/>
      <w:r>
        <w:t>numer</w:t>
      </w:r>
      <w:proofErr w:type="spellEnd"/>
      <w:r>
        <w:t>" and "</w:t>
      </w:r>
      <w:proofErr w:type="spellStart"/>
      <w:r>
        <w:t>denom</w:t>
      </w:r>
      <w:proofErr w:type="spellEnd"/>
      <w:r>
        <w:t>" (for numerator and denominator)</w:t>
      </w:r>
    </w:p>
    <w:p w:rsidR="00CB1A1F" w:rsidRDefault="00CB1A1F" w:rsidP="00CB1A1F">
      <w:pPr>
        <w:pStyle w:val="ListParagraph"/>
        <w:numPr>
          <w:ilvl w:val="0"/>
          <w:numId w:val="16"/>
        </w:numPr>
        <w:jc w:val="left"/>
      </w:pPr>
      <w:r>
        <w:t>Check value entered denominator is 0, if it is zero then exception is generated with message</w:t>
      </w:r>
    </w:p>
    <w:p w:rsidR="00CB1A1F" w:rsidRDefault="00CB1A1F" w:rsidP="00CB1A1F">
      <w:pPr>
        <w:pStyle w:val="ListParagraph"/>
        <w:numPr>
          <w:ilvl w:val="0"/>
          <w:numId w:val="16"/>
        </w:numPr>
        <w:jc w:val="left"/>
      </w:pPr>
      <w:r>
        <w:t>GCD method is defined which outputs smallest fraction</w:t>
      </w:r>
    </w:p>
    <w:p w:rsidR="00CB1A1F" w:rsidRDefault="00CB1A1F" w:rsidP="00CB1A1F">
      <w:pPr>
        <w:pStyle w:val="ListParagraph"/>
        <w:numPr>
          <w:ilvl w:val="0"/>
          <w:numId w:val="16"/>
        </w:numPr>
        <w:jc w:val="left"/>
      </w:pPr>
      <w:r>
        <w:t>method overloading is used to overload functions to work with both rational and integer numbers</w:t>
      </w:r>
    </w:p>
    <w:p w:rsidR="00CB1A1F" w:rsidRDefault="00CB1A1F" w:rsidP="00CB1A1F"/>
    <w:p w:rsidR="00CB1A1F" w:rsidRPr="00CB1A1F" w:rsidRDefault="00CB1A1F" w:rsidP="00447A5E">
      <w:pPr>
        <w:pStyle w:val="Heading2"/>
      </w:pPr>
      <w:bookmarkStart w:id="8" w:name="_Toc495674316"/>
      <w:proofErr w:type="gramStart"/>
      <w:r w:rsidRPr="00CB1A1F">
        <w:t>object</w:t>
      </w:r>
      <w:proofErr w:type="gramEnd"/>
      <w:r w:rsidRPr="00CB1A1F">
        <w:t xml:space="preserve"> class "Calculator" is defined</w:t>
      </w:r>
      <w:bookmarkEnd w:id="8"/>
    </w:p>
    <w:p w:rsidR="00CB1A1F" w:rsidRDefault="00CB1A1F" w:rsidP="00CB1A1F"/>
    <w:p w:rsidR="00CB1A1F" w:rsidRDefault="00CB1A1F" w:rsidP="00CB1A1F">
      <w:pPr>
        <w:pStyle w:val="ListParagraph"/>
        <w:numPr>
          <w:ilvl w:val="0"/>
          <w:numId w:val="17"/>
        </w:numPr>
        <w:jc w:val="left"/>
      </w:pPr>
      <w:r>
        <w:t xml:space="preserve">Number </w:t>
      </w:r>
      <w:proofErr w:type="gramStart"/>
      <w:r>
        <w:t>Choice(</w:t>
      </w:r>
      <w:proofErr w:type="gramEnd"/>
      <w:r>
        <w:t>) method is defined which gives two options to input i.e.    whether user wants to work with rational number or with integer (whole) number</w:t>
      </w:r>
    </w:p>
    <w:p w:rsidR="00CB1A1F" w:rsidRDefault="00CB1A1F" w:rsidP="00CB1A1F">
      <w:pPr>
        <w:pStyle w:val="ListParagraph"/>
        <w:numPr>
          <w:ilvl w:val="0"/>
          <w:numId w:val="17"/>
        </w:numPr>
        <w:jc w:val="left"/>
      </w:pPr>
      <w:r>
        <w:t>[NOTE -&gt; user can enter + or - values both for rational and whole numbers]</w:t>
      </w:r>
    </w:p>
    <w:p w:rsidR="00CB1A1F" w:rsidRDefault="00CB1A1F" w:rsidP="00CB1A1F">
      <w:pPr>
        <w:pStyle w:val="ListParagraph"/>
        <w:numPr>
          <w:ilvl w:val="0"/>
          <w:numId w:val="17"/>
        </w:numPr>
        <w:jc w:val="left"/>
      </w:pPr>
      <w:proofErr w:type="gramStart"/>
      <w:r>
        <w:t>make</w:t>
      </w:r>
      <w:proofErr w:type="gramEnd"/>
      <w:r>
        <w:t xml:space="preserve"> Rational() method is defined which creates a rational number if rational number is chosen.</w:t>
      </w:r>
    </w:p>
    <w:p w:rsidR="00CB1A1F" w:rsidRDefault="00CB1A1F" w:rsidP="00CB1A1F">
      <w:pPr>
        <w:pStyle w:val="ListParagraph"/>
        <w:numPr>
          <w:ilvl w:val="0"/>
          <w:numId w:val="17"/>
        </w:numPr>
        <w:jc w:val="left"/>
      </w:pPr>
      <w:r>
        <w:t>Options() method is defined which provides options of operations to user i.e. add, subtract, multiply, divide</w:t>
      </w:r>
    </w:p>
    <w:p w:rsidR="00CB1A1F" w:rsidRDefault="00CB1A1F" w:rsidP="00CB1A1F">
      <w:pPr>
        <w:pStyle w:val="ListParagraph"/>
        <w:numPr>
          <w:ilvl w:val="0"/>
          <w:numId w:val="17"/>
        </w:numPr>
        <w:jc w:val="left"/>
      </w:pPr>
      <w:r>
        <w:t>Compute() method is defined where input(s) from user is taken either for rational or for integer (whole) number</w:t>
      </w:r>
      <w:r>
        <w:t xml:space="preserve"> </w:t>
      </w:r>
      <w:r>
        <w:t>call to overloaded =function depending upon chosen</w:t>
      </w:r>
    </w:p>
    <w:p w:rsidR="00CB1A1F" w:rsidRDefault="00CB1A1F" w:rsidP="00CB1A1F">
      <w:pPr>
        <w:pStyle w:val="ListParagraph"/>
        <w:numPr>
          <w:ilvl w:val="0"/>
          <w:numId w:val="17"/>
        </w:numPr>
        <w:jc w:val="left"/>
      </w:pPr>
      <w:r>
        <w:t xml:space="preserve">inside main() method, do while loop is run until user presses 'y' to exit, Or else the user can continue to perform operation retaining </w:t>
      </w:r>
      <w:r>
        <w:t>the</w:t>
      </w:r>
      <w:r>
        <w:t xml:space="preserve"> value of the previous operation</w:t>
      </w:r>
    </w:p>
    <w:p w:rsidR="00CB1A1F" w:rsidRDefault="00CB1A1F" w:rsidP="00CB1A1F"/>
    <w:p w:rsidR="00CB1A1F" w:rsidRDefault="00CB1A1F" w:rsidP="00CB1A1F"/>
    <w:p w:rsidR="00CB1A1F" w:rsidRPr="00CB1A1F" w:rsidRDefault="00CB1A1F" w:rsidP="00CB1A1F"/>
    <w:p w:rsidR="00C24587" w:rsidRDefault="003F005B" w:rsidP="00447A5E">
      <w:pPr>
        <w:pStyle w:val="Heading2"/>
      </w:pPr>
      <w:bookmarkStart w:id="9" w:name="_Toc495674317"/>
      <w:r>
        <w:t>Code created</w:t>
      </w:r>
      <w:bookmarkEnd w:id="9"/>
    </w:p>
    <w:p w:rsidR="003F005B" w:rsidRDefault="003F005B" w:rsidP="00C24587">
      <w:pPr>
        <w:rPr>
          <w:b/>
        </w:rPr>
      </w:pP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proofErr w:type="gramStart"/>
      <w:r w:rsidRPr="00CB1A1F">
        <w:rPr>
          <w:rFonts w:cs="Tahoma"/>
          <w:b/>
          <w:bCs/>
          <w:i/>
          <w:color w:val="7F0055"/>
          <w:sz w:val="16"/>
          <w:szCs w:val="16"/>
        </w:rPr>
        <w:t>package</w:t>
      </w:r>
      <w:proofErr w:type="gramEnd"/>
      <w:r w:rsidRPr="00CB1A1F">
        <w:rPr>
          <w:rFonts w:cs="Tahoma"/>
          <w:i/>
          <w:sz w:val="16"/>
          <w:szCs w:val="16"/>
        </w:rPr>
        <w:t xml:space="preserve"> </w:t>
      </w:r>
      <w:proofErr w:type="spellStart"/>
      <w:r w:rsidRPr="00CB1A1F">
        <w:rPr>
          <w:rFonts w:cs="Tahoma"/>
          <w:i/>
          <w:sz w:val="16"/>
          <w:szCs w:val="16"/>
        </w:rPr>
        <w:t>com.duncb.spark</w:t>
      </w:r>
      <w:proofErr w:type="spellEnd"/>
      <w:r w:rsidRPr="00CB1A1F">
        <w:rPr>
          <w:rFonts w:cs="Tahoma"/>
          <w:i/>
          <w:sz w:val="16"/>
          <w:szCs w:val="16"/>
        </w:rPr>
        <w:t>{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proofErr w:type="gramStart"/>
      <w:r w:rsidRPr="00CB1A1F">
        <w:rPr>
          <w:rFonts w:cs="Tahoma"/>
          <w:b/>
          <w:bCs/>
          <w:i/>
          <w:color w:val="7F0055"/>
          <w:sz w:val="16"/>
          <w:szCs w:val="16"/>
        </w:rPr>
        <w:t>import</w:t>
      </w:r>
      <w:proofErr w:type="gramEnd"/>
      <w:r w:rsidRPr="00CB1A1F">
        <w:rPr>
          <w:rFonts w:cs="Tahoma"/>
          <w:i/>
          <w:sz w:val="16"/>
          <w:szCs w:val="16"/>
        </w:rPr>
        <w:t xml:space="preserve"> </w:t>
      </w:r>
      <w:proofErr w:type="spellStart"/>
      <w:r w:rsidRPr="00CB1A1F">
        <w:rPr>
          <w:rFonts w:cs="Tahoma"/>
          <w:i/>
          <w:sz w:val="16"/>
          <w:szCs w:val="16"/>
        </w:rPr>
        <w:t>scala.io.StdIn</w:t>
      </w:r>
      <w:proofErr w:type="spellEnd"/>
      <w:r w:rsidRPr="00CB1A1F">
        <w:rPr>
          <w:rFonts w:cs="Tahoma"/>
          <w:i/>
          <w:sz w:val="16"/>
          <w:szCs w:val="16"/>
        </w:rPr>
        <w:t xml:space="preserve">._       </w:t>
      </w:r>
      <w:r w:rsidRPr="00CB1A1F">
        <w:rPr>
          <w:rFonts w:cs="Tahoma"/>
          <w:i/>
          <w:color w:val="3F7F5F"/>
          <w:sz w:val="16"/>
          <w:szCs w:val="16"/>
        </w:rPr>
        <w:t>//Required for input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proofErr w:type="gramStart"/>
      <w:r w:rsidRPr="00CB1A1F">
        <w:rPr>
          <w:rFonts w:cs="Tahoma"/>
          <w:b/>
          <w:bCs/>
          <w:i/>
          <w:color w:val="7F0055"/>
          <w:sz w:val="16"/>
          <w:szCs w:val="16"/>
        </w:rPr>
        <w:t>class</w:t>
      </w:r>
      <w:proofErr w:type="gramEnd"/>
      <w:r w:rsidRPr="00CB1A1F">
        <w:rPr>
          <w:rFonts w:cs="Tahoma"/>
          <w:i/>
          <w:sz w:val="16"/>
          <w:szCs w:val="16"/>
        </w:rPr>
        <w:t xml:space="preserve"> Rational(</w:t>
      </w:r>
      <w:r w:rsidRPr="00CB1A1F">
        <w:rPr>
          <w:rFonts w:cs="Tahoma"/>
          <w:i/>
          <w:color w:val="640067"/>
          <w:sz w:val="16"/>
          <w:szCs w:val="16"/>
        </w:rPr>
        <w:t>n</w:t>
      </w:r>
      <w:r w:rsidRPr="00CB1A1F">
        <w:rPr>
          <w:rFonts w:cs="Tahoma"/>
          <w:i/>
          <w:sz w:val="16"/>
          <w:szCs w:val="16"/>
        </w:rPr>
        <w:t xml:space="preserve">: </w:t>
      </w:r>
      <w:proofErr w:type="spellStart"/>
      <w:r w:rsidRPr="00CB1A1F">
        <w:rPr>
          <w:rFonts w:cs="Tahoma"/>
          <w:i/>
          <w:sz w:val="16"/>
          <w:szCs w:val="16"/>
        </w:rPr>
        <w:t>Int</w:t>
      </w:r>
      <w:proofErr w:type="spellEnd"/>
      <w:r w:rsidRPr="00CB1A1F">
        <w:rPr>
          <w:rFonts w:cs="Tahoma"/>
          <w:i/>
          <w:sz w:val="16"/>
          <w:szCs w:val="16"/>
        </w:rPr>
        <w:t xml:space="preserve">, </w:t>
      </w:r>
      <w:r w:rsidRPr="00CB1A1F">
        <w:rPr>
          <w:rFonts w:cs="Tahoma"/>
          <w:i/>
          <w:color w:val="640067"/>
          <w:sz w:val="16"/>
          <w:szCs w:val="16"/>
        </w:rPr>
        <w:t>d</w:t>
      </w:r>
      <w:r w:rsidRPr="00CB1A1F">
        <w:rPr>
          <w:rFonts w:cs="Tahoma"/>
          <w:i/>
          <w:sz w:val="16"/>
          <w:szCs w:val="16"/>
        </w:rPr>
        <w:t xml:space="preserve">: </w:t>
      </w:r>
      <w:proofErr w:type="spellStart"/>
      <w:r w:rsidRPr="00CB1A1F">
        <w:rPr>
          <w:rFonts w:cs="Tahoma"/>
          <w:i/>
          <w:sz w:val="16"/>
          <w:szCs w:val="16"/>
        </w:rPr>
        <w:t>Int</w:t>
      </w:r>
      <w:proofErr w:type="spellEnd"/>
      <w:r w:rsidRPr="00CB1A1F">
        <w:rPr>
          <w:rFonts w:cs="Tahoma"/>
          <w:i/>
          <w:sz w:val="16"/>
          <w:szCs w:val="16"/>
        </w:rPr>
        <w:t>) {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</w:t>
      </w:r>
      <w:proofErr w:type="gramStart"/>
      <w:r w:rsidRPr="00CB1A1F">
        <w:rPr>
          <w:rFonts w:cs="Tahoma"/>
          <w:i/>
          <w:color w:val="4C4C4C"/>
          <w:sz w:val="16"/>
          <w:szCs w:val="16"/>
        </w:rPr>
        <w:t>require</w:t>
      </w:r>
      <w:r w:rsidRPr="00CB1A1F">
        <w:rPr>
          <w:rFonts w:cs="Tahoma"/>
          <w:i/>
          <w:sz w:val="16"/>
          <w:szCs w:val="16"/>
        </w:rPr>
        <w:t>(</w:t>
      </w:r>
      <w:proofErr w:type="gramEnd"/>
      <w:r w:rsidRPr="00CB1A1F">
        <w:rPr>
          <w:rFonts w:cs="Tahoma"/>
          <w:i/>
          <w:color w:val="640067"/>
          <w:sz w:val="16"/>
          <w:szCs w:val="16"/>
        </w:rPr>
        <w:t>d</w:t>
      </w:r>
      <w:r w:rsidRPr="00CB1A1F">
        <w:rPr>
          <w:rFonts w:cs="Tahoma"/>
          <w:i/>
          <w:color w:val="4C4C4C"/>
          <w:sz w:val="16"/>
          <w:szCs w:val="16"/>
        </w:rPr>
        <w:t>!=</w:t>
      </w:r>
      <w:r w:rsidRPr="00CB1A1F">
        <w:rPr>
          <w:rFonts w:cs="Tahoma"/>
          <w:i/>
          <w:color w:val="C48CFF"/>
          <w:sz w:val="16"/>
          <w:szCs w:val="16"/>
        </w:rPr>
        <w:t>0</w:t>
      </w:r>
      <w:r w:rsidRPr="00CB1A1F">
        <w:rPr>
          <w:rFonts w:cs="Tahoma"/>
          <w:i/>
          <w:sz w:val="16"/>
          <w:szCs w:val="16"/>
        </w:rPr>
        <w:t>,</w:t>
      </w:r>
      <w:r w:rsidRPr="00CB1A1F">
        <w:rPr>
          <w:rFonts w:cs="Tahoma"/>
          <w:i/>
          <w:color w:val="2A00FF"/>
          <w:sz w:val="16"/>
          <w:szCs w:val="16"/>
          <w:u w:val="single"/>
        </w:rPr>
        <w:t>"den1inator cannot be 0"</w:t>
      </w:r>
      <w:r w:rsidRPr="00CB1A1F">
        <w:rPr>
          <w:rFonts w:cs="Tahoma"/>
          <w:i/>
          <w:sz w:val="16"/>
          <w:szCs w:val="16"/>
        </w:rPr>
        <w:t>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</w:t>
      </w:r>
      <w:proofErr w:type="gramStart"/>
      <w:r w:rsidRPr="00CB1A1F">
        <w:rPr>
          <w:rFonts w:cs="Tahoma"/>
          <w:b/>
          <w:bCs/>
          <w:i/>
          <w:color w:val="7F0055"/>
          <w:sz w:val="16"/>
          <w:szCs w:val="16"/>
        </w:rPr>
        <w:t>private</w:t>
      </w:r>
      <w:proofErr w:type="gramEnd"/>
      <w:r w:rsidRPr="00CB1A1F">
        <w:rPr>
          <w:rFonts w:cs="Tahoma"/>
          <w:i/>
          <w:sz w:val="16"/>
          <w:szCs w:val="16"/>
        </w:rPr>
        <w:t xml:space="preserve"> </w:t>
      </w:r>
      <w:proofErr w:type="spellStart"/>
      <w:r w:rsidRPr="00CB1A1F">
        <w:rPr>
          <w:rFonts w:cs="Tahoma"/>
          <w:b/>
          <w:bCs/>
          <w:i/>
          <w:color w:val="7F0055"/>
          <w:sz w:val="16"/>
          <w:szCs w:val="16"/>
        </w:rPr>
        <w:t>val</w:t>
      </w:r>
      <w:proofErr w:type="spellEnd"/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0000C0"/>
          <w:sz w:val="16"/>
          <w:szCs w:val="16"/>
        </w:rPr>
        <w:t>g</w:t>
      </w:r>
      <w:r w:rsidRPr="00CB1A1F">
        <w:rPr>
          <w:rFonts w:cs="Tahoma"/>
          <w:i/>
          <w:sz w:val="16"/>
          <w:szCs w:val="16"/>
        </w:rPr>
        <w:t xml:space="preserve"> = </w:t>
      </w:r>
      <w:proofErr w:type="spellStart"/>
      <w:r w:rsidRPr="00CB1A1F">
        <w:rPr>
          <w:rFonts w:cs="Tahoma"/>
          <w:i/>
          <w:color w:val="4C4C4C"/>
          <w:sz w:val="16"/>
          <w:szCs w:val="16"/>
        </w:rPr>
        <w:t>gcd</w:t>
      </w:r>
      <w:proofErr w:type="spellEnd"/>
      <w:r w:rsidRPr="00CB1A1F">
        <w:rPr>
          <w:rFonts w:cs="Tahoma"/>
          <w:i/>
          <w:sz w:val="16"/>
          <w:szCs w:val="16"/>
        </w:rPr>
        <w:t>(</w:t>
      </w:r>
      <w:proofErr w:type="spellStart"/>
      <w:r w:rsidRPr="00CB1A1F">
        <w:rPr>
          <w:rFonts w:cs="Tahoma"/>
          <w:i/>
          <w:color w:val="640067"/>
          <w:sz w:val="16"/>
          <w:szCs w:val="16"/>
          <w:u w:val="single"/>
        </w:rPr>
        <w:t>n</w:t>
      </w:r>
      <w:r w:rsidRPr="00CB1A1F">
        <w:rPr>
          <w:rFonts w:cs="Tahoma"/>
          <w:i/>
          <w:sz w:val="16"/>
          <w:szCs w:val="16"/>
        </w:rPr>
        <w:t>.</w:t>
      </w:r>
      <w:r w:rsidRPr="00CB1A1F">
        <w:rPr>
          <w:rFonts w:cs="Tahoma"/>
          <w:i/>
          <w:color w:val="4C4C4C"/>
          <w:sz w:val="16"/>
          <w:szCs w:val="16"/>
        </w:rPr>
        <w:t>abs</w:t>
      </w:r>
      <w:proofErr w:type="spellEnd"/>
      <w:r w:rsidRPr="00CB1A1F">
        <w:rPr>
          <w:rFonts w:cs="Tahoma"/>
          <w:i/>
          <w:sz w:val="16"/>
          <w:szCs w:val="16"/>
        </w:rPr>
        <w:t xml:space="preserve">, </w:t>
      </w:r>
      <w:proofErr w:type="spellStart"/>
      <w:r w:rsidRPr="00CB1A1F">
        <w:rPr>
          <w:rFonts w:cs="Tahoma"/>
          <w:i/>
          <w:color w:val="640067"/>
          <w:sz w:val="16"/>
          <w:szCs w:val="16"/>
          <w:u w:val="single"/>
        </w:rPr>
        <w:t>d</w:t>
      </w:r>
      <w:r w:rsidRPr="00CB1A1F">
        <w:rPr>
          <w:rFonts w:cs="Tahoma"/>
          <w:i/>
          <w:sz w:val="16"/>
          <w:szCs w:val="16"/>
        </w:rPr>
        <w:t>.</w:t>
      </w:r>
      <w:r w:rsidRPr="00CB1A1F">
        <w:rPr>
          <w:rFonts w:cs="Tahoma"/>
          <w:i/>
          <w:color w:val="4C4C4C"/>
          <w:sz w:val="16"/>
          <w:szCs w:val="16"/>
        </w:rPr>
        <w:t>abs</w:t>
      </w:r>
      <w:proofErr w:type="spellEnd"/>
      <w:r w:rsidRPr="00CB1A1F">
        <w:rPr>
          <w:rFonts w:cs="Tahoma"/>
          <w:i/>
          <w:sz w:val="16"/>
          <w:szCs w:val="16"/>
        </w:rPr>
        <w:t>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</w:t>
      </w:r>
      <w:proofErr w:type="spellStart"/>
      <w:proofErr w:type="gramStart"/>
      <w:r w:rsidRPr="00CB1A1F">
        <w:rPr>
          <w:rFonts w:cs="Tahoma"/>
          <w:b/>
          <w:bCs/>
          <w:i/>
          <w:color w:val="7F0055"/>
          <w:sz w:val="16"/>
          <w:szCs w:val="16"/>
        </w:rPr>
        <w:t>val</w:t>
      </w:r>
      <w:proofErr w:type="spellEnd"/>
      <w:proofErr w:type="gramEnd"/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0000C0"/>
          <w:sz w:val="16"/>
          <w:szCs w:val="16"/>
        </w:rPr>
        <w:t>num1</w:t>
      </w:r>
      <w:r w:rsidRPr="00CB1A1F">
        <w:rPr>
          <w:rFonts w:cs="Tahoma"/>
          <w:i/>
          <w:sz w:val="16"/>
          <w:szCs w:val="16"/>
        </w:rPr>
        <w:t xml:space="preserve"> = </w:t>
      </w:r>
      <w:r w:rsidRPr="00CB1A1F">
        <w:rPr>
          <w:rFonts w:cs="Tahoma"/>
          <w:i/>
          <w:color w:val="640067"/>
          <w:sz w:val="16"/>
          <w:szCs w:val="16"/>
        </w:rPr>
        <w:t>n</w:t>
      </w:r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4C4C4C"/>
          <w:sz w:val="16"/>
          <w:szCs w:val="16"/>
        </w:rPr>
        <w:t>/</w:t>
      </w:r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0000C0"/>
          <w:sz w:val="16"/>
          <w:szCs w:val="16"/>
        </w:rPr>
        <w:t>g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</w:t>
      </w:r>
      <w:proofErr w:type="spellStart"/>
      <w:proofErr w:type="gramStart"/>
      <w:r w:rsidRPr="00CB1A1F">
        <w:rPr>
          <w:rFonts w:cs="Tahoma"/>
          <w:b/>
          <w:bCs/>
          <w:i/>
          <w:color w:val="7F0055"/>
          <w:sz w:val="16"/>
          <w:szCs w:val="16"/>
        </w:rPr>
        <w:t>val</w:t>
      </w:r>
      <w:proofErr w:type="spellEnd"/>
      <w:proofErr w:type="gramEnd"/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0000C0"/>
          <w:sz w:val="16"/>
          <w:szCs w:val="16"/>
        </w:rPr>
        <w:t>den1</w:t>
      </w:r>
      <w:r w:rsidRPr="00CB1A1F">
        <w:rPr>
          <w:rFonts w:cs="Tahoma"/>
          <w:i/>
          <w:sz w:val="16"/>
          <w:szCs w:val="16"/>
        </w:rPr>
        <w:t xml:space="preserve"> = </w:t>
      </w:r>
      <w:r w:rsidRPr="00CB1A1F">
        <w:rPr>
          <w:rFonts w:cs="Tahoma"/>
          <w:i/>
          <w:color w:val="640067"/>
          <w:sz w:val="16"/>
          <w:szCs w:val="16"/>
        </w:rPr>
        <w:t>d</w:t>
      </w:r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4C4C4C"/>
          <w:sz w:val="16"/>
          <w:szCs w:val="16"/>
        </w:rPr>
        <w:t>/</w:t>
      </w:r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0000C0"/>
          <w:sz w:val="16"/>
          <w:szCs w:val="16"/>
        </w:rPr>
        <w:t>g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</w:t>
      </w:r>
      <w:r w:rsidRPr="00CB1A1F">
        <w:rPr>
          <w:rFonts w:cs="Tahoma"/>
          <w:i/>
          <w:color w:val="3F7F5F"/>
          <w:sz w:val="16"/>
          <w:szCs w:val="16"/>
        </w:rPr>
        <w:t>//This is the auxiliary constructor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</w:t>
      </w:r>
      <w:proofErr w:type="spellStart"/>
      <w:proofErr w:type="gramStart"/>
      <w:r w:rsidRPr="00CB1A1F">
        <w:rPr>
          <w:rFonts w:cs="Tahoma"/>
          <w:b/>
          <w:bCs/>
          <w:i/>
          <w:color w:val="7F0055"/>
          <w:sz w:val="16"/>
          <w:szCs w:val="16"/>
        </w:rPr>
        <w:t>def</w:t>
      </w:r>
      <w:proofErr w:type="spellEnd"/>
      <w:proofErr w:type="gramEnd"/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b/>
          <w:bCs/>
          <w:i/>
          <w:color w:val="7F0055"/>
          <w:sz w:val="16"/>
          <w:szCs w:val="16"/>
        </w:rPr>
        <w:t>this</w:t>
      </w:r>
      <w:r w:rsidRPr="00CB1A1F">
        <w:rPr>
          <w:rFonts w:cs="Tahoma"/>
          <w:i/>
          <w:sz w:val="16"/>
          <w:szCs w:val="16"/>
        </w:rPr>
        <w:t>(</w:t>
      </w:r>
      <w:r w:rsidRPr="00CB1A1F">
        <w:rPr>
          <w:rFonts w:cs="Tahoma"/>
          <w:i/>
          <w:color w:val="640067"/>
          <w:sz w:val="16"/>
          <w:szCs w:val="16"/>
        </w:rPr>
        <w:t>n</w:t>
      </w:r>
      <w:r w:rsidRPr="00CB1A1F">
        <w:rPr>
          <w:rFonts w:cs="Tahoma"/>
          <w:i/>
          <w:sz w:val="16"/>
          <w:szCs w:val="16"/>
        </w:rPr>
        <w:t xml:space="preserve">: </w:t>
      </w:r>
      <w:proofErr w:type="spellStart"/>
      <w:r w:rsidRPr="00CB1A1F">
        <w:rPr>
          <w:rFonts w:cs="Tahoma"/>
          <w:i/>
          <w:sz w:val="16"/>
          <w:szCs w:val="16"/>
        </w:rPr>
        <w:t>Int</w:t>
      </w:r>
      <w:proofErr w:type="spellEnd"/>
      <w:r w:rsidRPr="00CB1A1F">
        <w:rPr>
          <w:rFonts w:cs="Tahoma"/>
          <w:i/>
          <w:sz w:val="16"/>
          <w:szCs w:val="16"/>
        </w:rPr>
        <w:t xml:space="preserve">) = </w:t>
      </w:r>
      <w:r w:rsidRPr="00CB1A1F">
        <w:rPr>
          <w:rFonts w:cs="Tahoma"/>
          <w:b/>
          <w:bCs/>
          <w:i/>
          <w:color w:val="7F0055"/>
          <w:sz w:val="16"/>
          <w:szCs w:val="16"/>
        </w:rPr>
        <w:t>this</w:t>
      </w:r>
      <w:r w:rsidRPr="00CB1A1F">
        <w:rPr>
          <w:rFonts w:cs="Tahoma"/>
          <w:i/>
          <w:sz w:val="16"/>
          <w:szCs w:val="16"/>
        </w:rPr>
        <w:t>(</w:t>
      </w:r>
      <w:r w:rsidRPr="00CB1A1F">
        <w:rPr>
          <w:rFonts w:cs="Tahoma"/>
          <w:i/>
          <w:color w:val="640067"/>
          <w:sz w:val="16"/>
          <w:szCs w:val="16"/>
        </w:rPr>
        <w:t>n</w:t>
      </w:r>
      <w:r w:rsidRPr="00CB1A1F">
        <w:rPr>
          <w:rFonts w:cs="Tahoma"/>
          <w:i/>
          <w:sz w:val="16"/>
          <w:szCs w:val="16"/>
        </w:rPr>
        <w:t xml:space="preserve">, </w:t>
      </w:r>
      <w:r w:rsidRPr="00CB1A1F">
        <w:rPr>
          <w:rFonts w:cs="Tahoma"/>
          <w:i/>
          <w:color w:val="C48CFF"/>
          <w:sz w:val="16"/>
          <w:szCs w:val="16"/>
        </w:rPr>
        <w:t>1</w:t>
      </w:r>
      <w:r w:rsidRPr="00CB1A1F">
        <w:rPr>
          <w:rFonts w:cs="Tahoma"/>
          <w:i/>
          <w:sz w:val="16"/>
          <w:szCs w:val="16"/>
        </w:rPr>
        <w:t>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</w:t>
      </w:r>
      <w:r w:rsidRPr="00CB1A1F">
        <w:rPr>
          <w:rFonts w:cs="Tahoma"/>
          <w:i/>
          <w:color w:val="3F7F5F"/>
          <w:sz w:val="16"/>
          <w:szCs w:val="16"/>
        </w:rPr>
        <w:t>//</w:t>
      </w:r>
      <w:proofErr w:type="spellStart"/>
      <w:r w:rsidRPr="00CB1A1F">
        <w:rPr>
          <w:rFonts w:cs="Tahoma"/>
          <w:i/>
          <w:color w:val="3F7F5F"/>
          <w:sz w:val="16"/>
          <w:szCs w:val="16"/>
          <w:u w:val="single"/>
        </w:rPr>
        <w:t>gcd</w:t>
      </w:r>
      <w:proofErr w:type="spellEnd"/>
      <w:r w:rsidRPr="00CB1A1F">
        <w:rPr>
          <w:rFonts w:cs="Tahoma"/>
          <w:i/>
          <w:color w:val="3F7F5F"/>
          <w:sz w:val="16"/>
          <w:szCs w:val="16"/>
        </w:rPr>
        <w:t xml:space="preserve"> method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</w:t>
      </w:r>
      <w:proofErr w:type="gramStart"/>
      <w:r w:rsidRPr="00CB1A1F">
        <w:rPr>
          <w:rFonts w:cs="Tahoma"/>
          <w:b/>
          <w:bCs/>
          <w:i/>
          <w:color w:val="7F0055"/>
          <w:sz w:val="16"/>
          <w:szCs w:val="16"/>
        </w:rPr>
        <w:t>private</w:t>
      </w:r>
      <w:proofErr w:type="gramEnd"/>
      <w:r w:rsidRPr="00CB1A1F">
        <w:rPr>
          <w:rFonts w:cs="Tahoma"/>
          <w:i/>
          <w:sz w:val="16"/>
          <w:szCs w:val="16"/>
        </w:rPr>
        <w:t xml:space="preserve"> </w:t>
      </w:r>
      <w:proofErr w:type="spellStart"/>
      <w:r w:rsidRPr="00CB1A1F">
        <w:rPr>
          <w:rFonts w:cs="Tahoma"/>
          <w:b/>
          <w:bCs/>
          <w:i/>
          <w:color w:val="7F0055"/>
          <w:sz w:val="16"/>
          <w:szCs w:val="16"/>
        </w:rPr>
        <w:t>def</w:t>
      </w:r>
      <w:proofErr w:type="spellEnd"/>
      <w:r w:rsidRPr="00CB1A1F">
        <w:rPr>
          <w:rFonts w:cs="Tahoma"/>
          <w:i/>
          <w:sz w:val="16"/>
          <w:szCs w:val="16"/>
        </w:rPr>
        <w:t xml:space="preserve"> </w:t>
      </w:r>
      <w:proofErr w:type="spellStart"/>
      <w:r w:rsidRPr="00CB1A1F">
        <w:rPr>
          <w:rFonts w:cs="Tahoma"/>
          <w:i/>
          <w:color w:val="4C4C4C"/>
          <w:sz w:val="16"/>
          <w:szCs w:val="16"/>
        </w:rPr>
        <w:t>gcd</w:t>
      </w:r>
      <w:proofErr w:type="spellEnd"/>
      <w:r w:rsidRPr="00CB1A1F">
        <w:rPr>
          <w:rFonts w:cs="Tahoma"/>
          <w:i/>
          <w:sz w:val="16"/>
          <w:szCs w:val="16"/>
        </w:rPr>
        <w:t>(</w:t>
      </w:r>
      <w:r w:rsidRPr="00CB1A1F">
        <w:rPr>
          <w:rFonts w:cs="Tahoma"/>
          <w:i/>
          <w:color w:val="640067"/>
          <w:sz w:val="16"/>
          <w:szCs w:val="16"/>
        </w:rPr>
        <w:t>a</w:t>
      </w:r>
      <w:r w:rsidRPr="00CB1A1F">
        <w:rPr>
          <w:rFonts w:cs="Tahoma"/>
          <w:i/>
          <w:sz w:val="16"/>
          <w:szCs w:val="16"/>
        </w:rPr>
        <w:t xml:space="preserve">: </w:t>
      </w:r>
      <w:proofErr w:type="spellStart"/>
      <w:r w:rsidRPr="00CB1A1F">
        <w:rPr>
          <w:rFonts w:cs="Tahoma"/>
          <w:i/>
          <w:sz w:val="16"/>
          <w:szCs w:val="16"/>
        </w:rPr>
        <w:t>Int</w:t>
      </w:r>
      <w:proofErr w:type="spellEnd"/>
      <w:r w:rsidRPr="00CB1A1F">
        <w:rPr>
          <w:rFonts w:cs="Tahoma"/>
          <w:i/>
          <w:sz w:val="16"/>
          <w:szCs w:val="16"/>
        </w:rPr>
        <w:t xml:space="preserve">, </w:t>
      </w:r>
      <w:r w:rsidRPr="00CB1A1F">
        <w:rPr>
          <w:rFonts w:cs="Tahoma"/>
          <w:i/>
          <w:color w:val="640067"/>
          <w:sz w:val="16"/>
          <w:szCs w:val="16"/>
        </w:rPr>
        <w:t>b</w:t>
      </w:r>
      <w:r w:rsidRPr="00CB1A1F">
        <w:rPr>
          <w:rFonts w:cs="Tahoma"/>
          <w:i/>
          <w:sz w:val="16"/>
          <w:szCs w:val="16"/>
        </w:rPr>
        <w:t xml:space="preserve">: </w:t>
      </w:r>
      <w:proofErr w:type="spellStart"/>
      <w:r w:rsidRPr="00CB1A1F">
        <w:rPr>
          <w:rFonts w:cs="Tahoma"/>
          <w:i/>
          <w:sz w:val="16"/>
          <w:szCs w:val="16"/>
        </w:rPr>
        <w:t>Int</w:t>
      </w:r>
      <w:proofErr w:type="spellEnd"/>
      <w:r w:rsidRPr="00CB1A1F">
        <w:rPr>
          <w:rFonts w:cs="Tahoma"/>
          <w:i/>
          <w:sz w:val="16"/>
          <w:szCs w:val="16"/>
        </w:rPr>
        <w:t xml:space="preserve">): </w:t>
      </w:r>
      <w:proofErr w:type="spellStart"/>
      <w:r w:rsidRPr="00CB1A1F">
        <w:rPr>
          <w:rFonts w:cs="Tahoma"/>
          <w:i/>
          <w:sz w:val="16"/>
          <w:szCs w:val="16"/>
        </w:rPr>
        <w:t>Int</w:t>
      </w:r>
      <w:proofErr w:type="spellEnd"/>
      <w:r w:rsidRPr="00CB1A1F">
        <w:rPr>
          <w:rFonts w:cs="Tahoma"/>
          <w:i/>
          <w:sz w:val="16"/>
          <w:szCs w:val="16"/>
        </w:rPr>
        <w:t xml:space="preserve"> =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</w:t>
      </w:r>
      <w:proofErr w:type="gramStart"/>
      <w:r w:rsidRPr="00CB1A1F">
        <w:rPr>
          <w:rFonts w:cs="Tahoma"/>
          <w:b/>
          <w:bCs/>
          <w:i/>
          <w:color w:val="7F0055"/>
          <w:sz w:val="16"/>
          <w:szCs w:val="16"/>
        </w:rPr>
        <w:t>if</w:t>
      </w:r>
      <w:proofErr w:type="gramEnd"/>
      <w:r w:rsidRPr="00CB1A1F">
        <w:rPr>
          <w:rFonts w:cs="Tahoma"/>
          <w:i/>
          <w:sz w:val="16"/>
          <w:szCs w:val="16"/>
        </w:rPr>
        <w:t xml:space="preserve"> (</w:t>
      </w:r>
      <w:r w:rsidRPr="00CB1A1F">
        <w:rPr>
          <w:rFonts w:cs="Tahoma"/>
          <w:i/>
          <w:color w:val="640067"/>
          <w:sz w:val="16"/>
          <w:szCs w:val="16"/>
        </w:rPr>
        <w:t>b</w:t>
      </w:r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4C4C4C"/>
          <w:sz w:val="16"/>
          <w:szCs w:val="16"/>
        </w:rPr>
        <w:t>==</w:t>
      </w:r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C48CFF"/>
          <w:sz w:val="16"/>
          <w:szCs w:val="16"/>
        </w:rPr>
        <w:t>0</w:t>
      </w:r>
      <w:r w:rsidRPr="00CB1A1F">
        <w:rPr>
          <w:rFonts w:cs="Tahoma"/>
          <w:i/>
          <w:sz w:val="16"/>
          <w:szCs w:val="16"/>
        </w:rPr>
        <w:t xml:space="preserve">) </w:t>
      </w:r>
      <w:r w:rsidRPr="00CB1A1F">
        <w:rPr>
          <w:rFonts w:cs="Tahoma"/>
          <w:i/>
          <w:color w:val="640067"/>
          <w:sz w:val="16"/>
          <w:szCs w:val="16"/>
        </w:rPr>
        <w:t>a</w:t>
      </w:r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b/>
          <w:bCs/>
          <w:i/>
          <w:color w:val="7F0055"/>
          <w:sz w:val="16"/>
          <w:szCs w:val="16"/>
        </w:rPr>
        <w:t>else</w:t>
      </w:r>
      <w:r w:rsidRPr="00CB1A1F">
        <w:rPr>
          <w:rFonts w:cs="Tahoma"/>
          <w:i/>
          <w:sz w:val="16"/>
          <w:szCs w:val="16"/>
        </w:rPr>
        <w:t xml:space="preserve"> </w:t>
      </w:r>
      <w:proofErr w:type="spellStart"/>
      <w:r w:rsidRPr="00CB1A1F">
        <w:rPr>
          <w:rFonts w:cs="Tahoma"/>
          <w:i/>
          <w:color w:val="4C4C4C"/>
          <w:sz w:val="16"/>
          <w:szCs w:val="16"/>
        </w:rPr>
        <w:t>gcd</w:t>
      </w:r>
      <w:proofErr w:type="spellEnd"/>
      <w:r w:rsidRPr="00CB1A1F">
        <w:rPr>
          <w:rFonts w:cs="Tahoma"/>
          <w:i/>
          <w:sz w:val="16"/>
          <w:szCs w:val="16"/>
        </w:rPr>
        <w:t>(</w:t>
      </w:r>
      <w:r w:rsidRPr="00CB1A1F">
        <w:rPr>
          <w:rFonts w:cs="Tahoma"/>
          <w:i/>
          <w:color w:val="640067"/>
          <w:sz w:val="16"/>
          <w:szCs w:val="16"/>
        </w:rPr>
        <w:t>b</w:t>
      </w:r>
      <w:r w:rsidRPr="00CB1A1F">
        <w:rPr>
          <w:rFonts w:cs="Tahoma"/>
          <w:i/>
          <w:sz w:val="16"/>
          <w:szCs w:val="16"/>
        </w:rPr>
        <w:t xml:space="preserve">, </w:t>
      </w:r>
      <w:r w:rsidRPr="00CB1A1F">
        <w:rPr>
          <w:rFonts w:cs="Tahoma"/>
          <w:i/>
          <w:color w:val="640067"/>
          <w:sz w:val="16"/>
          <w:szCs w:val="16"/>
        </w:rPr>
        <w:t>a</w:t>
      </w:r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4C4C4C"/>
          <w:sz w:val="16"/>
          <w:szCs w:val="16"/>
        </w:rPr>
        <w:t>%</w:t>
      </w:r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640067"/>
          <w:sz w:val="16"/>
          <w:szCs w:val="16"/>
        </w:rPr>
        <w:t>b</w:t>
      </w:r>
      <w:r w:rsidRPr="00CB1A1F">
        <w:rPr>
          <w:rFonts w:cs="Tahoma"/>
          <w:i/>
          <w:sz w:val="16"/>
          <w:szCs w:val="16"/>
        </w:rPr>
        <w:t>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</w:t>
      </w:r>
      <w:r w:rsidRPr="00CB1A1F">
        <w:rPr>
          <w:rFonts w:cs="Tahoma"/>
          <w:i/>
          <w:color w:val="3F7F5F"/>
          <w:sz w:val="16"/>
          <w:szCs w:val="16"/>
        </w:rPr>
        <w:t>//overloaded methods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</w:t>
      </w:r>
      <w:proofErr w:type="spellStart"/>
      <w:proofErr w:type="gramStart"/>
      <w:r w:rsidRPr="00CB1A1F">
        <w:rPr>
          <w:rFonts w:cs="Tahoma"/>
          <w:b/>
          <w:bCs/>
          <w:i/>
          <w:color w:val="7F0055"/>
          <w:sz w:val="16"/>
          <w:szCs w:val="16"/>
        </w:rPr>
        <w:t>def</w:t>
      </w:r>
      <w:proofErr w:type="spellEnd"/>
      <w:proofErr w:type="gramEnd"/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4C4C4C"/>
          <w:sz w:val="16"/>
          <w:szCs w:val="16"/>
        </w:rPr>
        <w:t>+</w:t>
      </w:r>
      <w:r w:rsidRPr="00CB1A1F">
        <w:rPr>
          <w:rFonts w:cs="Tahoma"/>
          <w:i/>
          <w:sz w:val="16"/>
          <w:szCs w:val="16"/>
        </w:rPr>
        <w:t xml:space="preserve"> (</w:t>
      </w:r>
      <w:r w:rsidRPr="00CB1A1F">
        <w:rPr>
          <w:rFonts w:cs="Tahoma"/>
          <w:i/>
          <w:color w:val="640067"/>
          <w:sz w:val="16"/>
          <w:szCs w:val="16"/>
        </w:rPr>
        <w:t>that</w:t>
      </w:r>
      <w:r w:rsidRPr="00CB1A1F">
        <w:rPr>
          <w:rFonts w:cs="Tahoma"/>
          <w:i/>
          <w:sz w:val="16"/>
          <w:szCs w:val="16"/>
        </w:rPr>
        <w:t>: Rational): Rational =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</w:t>
      </w:r>
      <w:proofErr w:type="gramStart"/>
      <w:r w:rsidRPr="00CB1A1F">
        <w:rPr>
          <w:rFonts w:cs="Tahoma"/>
          <w:b/>
          <w:bCs/>
          <w:i/>
          <w:color w:val="7F0055"/>
          <w:sz w:val="16"/>
          <w:szCs w:val="16"/>
        </w:rPr>
        <w:t>new</w:t>
      </w:r>
      <w:proofErr w:type="gramEnd"/>
      <w:r w:rsidRPr="00CB1A1F">
        <w:rPr>
          <w:rFonts w:cs="Tahoma"/>
          <w:i/>
          <w:sz w:val="16"/>
          <w:szCs w:val="16"/>
        </w:rPr>
        <w:t xml:space="preserve"> Rational(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</w:t>
      </w:r>
      <w:r w:rsidRPr="00CB1A1F">
        <w:rPr>
          <w:rFonts w:cs="Tahoma"/>
          <w:i/>
          <w:color w:val="0000C0"/>
          <w:sz w:val="16"/>
          <w:szCs w:val="16"/>
        </w:rPr>
        <w:t>num1</w:t>
      </w:r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4C4C4C"/>
          <w:sz w:val="16"/>
          <w:szCs w:val="16"/>
        </w:rPr>
        <w:t>*</w:t>
      </w:r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640067"/>
          <w:sz w:val="16"/>
          <w:szCs w:val="16"/>
        </w:rPr>
        <w:t>that</w:t>
      </w:r>
      <w:r w:rsidRPr="00CB1A1F">
        <w:rPr>
          <w:rFonts w:cs="Tahoma"/>
          <w:i/>
          <w:sz w:val="16"/>
          <w:szCs w:val="16"/>
        </w:rPr>
        <w:t>.</w:t>
      </w:r>
      <w:r w:rsidRPr="00CB1A1F">
        <w:rPr>
          <w:rFonts w:cs="Tahoma"/>
          <w:i/>
          <w:color w:val="0000C0"/>
          <w:sz w:val="16"/>
          <w:szCs w:val="16"/>
        </w:rPr>
        <w:t>den1</w:t>
      </w:r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4C4C4C"/>
          <w:sz w:val="16"/>
          <w:szCs w:val="16"/>
        </w:rPr>
        <w:t>+</w:t>
      </w:r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640067"/>
          <w:sz w:val="16"/>
          <w:szCs w:val="16"/>
        </w:rPr>
        <w:t>that</w:t>
      </w:r>
      <w:r w:rsidRPr="00CB1A1F">
        <w:rPr>
          <w:rFonts w:cs="Tahoma"/>
          <w:i/>
          <w:sz w:val="16"/>
          <w:szCs w:val="16"/>
        </w:rPr>
        <w:t>.</w:t>
      </w:r>
      <w:r w:rsidRPr="00CB1A1F">
        <w:rPr>
          <w:rFonts w:cs="Tahoma"/>
          <w:i/>
          <w:color w:val="0000C0"/>
          <w:sz w:val="16"/>
          <w:szCs w:val="16"/>
        </w:rPr>
        <w:t>num1</w:t>
      </w:r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4C4C4C"/>
          <w:sz w:val="16"/>
          <w:szCs w:val="16"/>
        </w:rPr>
        <w:t>*</w:t>
      </w:r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0000C0"/>
          <w:sz w:val="16"/>
          <w:szCs w:val="16"/>
        </w:rPr>
        <w:t>den1</w:t>
      </w:r>
      <w:r w:rsidRPr="00CB1A1F">
        <w:rPr>
          <w:rFonts w:cs="Tahoma"/>
          <w:i/>
          <w:sz w:val="16"/>
          <w:szCs w:val="16"/>
        </w:rPr>
        <w:t>,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</w:t>
      </w:r>
      <w:r w:rsidRPr="00CB1A1F">
        <w:rPr>
          <w:rFonts w:cs="Tahoma"/>
          <w:i/>
          <w:color w:val="0000C0"/>
          <w:sz w:val="16"/>
          <w:szCs w:val="16"/>
        </w:rPr>
        <w:t>den1</w:t>
      </w:r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4C4C4C"/>
          <w:sz w:val="16"/>
          <w:szCs w:val="16"/>
        </w:rPr>
        <w:t>*</w:t>
      </w:r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640067"/>
          <w:sz w:val="16"/>
          <w:szCs w:val="16"/>
        </w:rPr>
        <w:t>that</w:t>
      </w:r>
      <w:r w:rsidRPr="00CB1A1F">
        <w:rPr>
          <w:rFonts w:cs="Tahoma"/>
          <w:i/>
          <w:sz w:val="16"/>
          <w:szCs w:val="16"/>
        </w:rPr>
        <w:t>.</w:t>
      </w:r>
      <w:r w:rsidRPr="00CB1A1F">
        <w:rPr>
          <w:rFonts w:cs="Tahoma"/>
          <w:i/>
          <w:color w:val="0000C0"/>
          <w:sz w:val="16"/>
          <w:szCs w:val="16"/>
        </w:rPr>
        <w:t>den1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</w:t>
      </w:r>
      <w:proofErr w:type="spellStart"/>
      <w:proofErr w:type="gramStart"/>
      <w:r w:rsidRPr="00CB1A1F">
        <w:rPr>
          <w:rFonts w:cs="Tahoma"/>
          <w:b/>
          <w:bCs/>
          <w:i/>
          <w:color w:val="7F0055"/>
          <w:sz w:val="16"/>
          <w:szCs w:val="16"/>
        </w:rPr>
        <w:t>def</w:t>
      </w:r>
      <w:proofErr w:type="spellEnd"/>
      <w:proofErr w:type="gramEnd"/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4C4C4C"/>
          <w:sz w:val="16"/>
          <w:szCs w:val="16"/>
        </w:rPr>
        <w:t>+</w:t>
      </w:r>
      <w:r w:rsidRPr="00CB1A1F">
        <w:rPr>
          <w:rFonts w:cs="Tahoma"/>
          <w:i/>
          <w:sz w:val="16"/>
          <w:szCs w:val="16"/>
        </w:rPr>
        <w:t xml:space="preserve"> (</w:t>
      </w:r>
      <w:proofErr w:type="spellStart"/>
      <w:r w:rsidRPr="00CB1A1F">
        <w:rPr>
          <w:rFonts w:cs="Tahoma"/>
          <w:i/>
          <w:color w:val="640067"/>
          <w:sz w:val="16"/>
          <w:szCs w:val="16"/>
        </w:rPr>
        <w:t>i</w:t>
      </w:r>
      <w:proofErr w:type="spellEnd"/>
      <w:r w:rsidRPr="00CB1A1F">
        <w:rPr>
          <w:rFonts w:cs="Tahoma"/>
          <w:i/>
          <w:sz w:val="16"/>
          <w:szCs w:val="16"/>
        </w:rPr>
        <w:t xml:space="preserve">: </w:t>
      </w:r>
      <w:proofErr w:type="spellStart"/>
      <w:r w:rsidRPr="00CB1A1F">
        <w:rPr>
          <w:rFonts w:cs="Tahoma"/>
          <w:i/>
          <w:sz w:val="16"/>
          <w:szCs w:val="16"/>
        </w:rPr>
        <w:t>Int</w:t>
      </w:r>
      <w:proofErr w:type="spellEnd"/>
      <w:r w:rsidRPr="00CB1A1F">
        <w:rPr>
          <w:rFonts w:cs="Tahoma"/>
          <w:i/>
          <w:sz w:val="16"/>
          <w:szCs w:val="16"/>
        </w:rPr>
        <w:t>): Rational =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</w:t>
      </w:r>
      <w:proofErr w:type="gramStart"/>
      <w:r w:rsidRPr="00CB1A1F">
        <w:rPr>
          <w:rFonts w:cs="Tahoma"/>
          <w:b/>
          <w:bCs/>
          <w:i/>
          <w:color w:val="7F0055"/>
          <w:sz w:val="16"/>
          <w:szCs w:val="16"/>
        </w:rPr>
        <w:t>new</w:t>
      </w:r>
      <w:proofErr w:type="gramEnd"/>
      <w:r w:rsidRPr="00CB1A1F">
        <w:rPr>
          <w:rFonts w:cs="Tahoma"/>
          <w:i/>
          <w:sz w:val="16"/>
          <w:szCs w:val="16"/>
        </w:rPr>
        <w:t xml:space="preserve"> Rational(</w:t>
      </w:r>
      <w:r w:rsidRPr="00CB1A1F">
        <w:rPr>
          <w:rFonts w:cs="Tahoma"/>
          <w:i/>
          <w:color w:val="0000C0"/>
          <w:sz w:val="16"/>
          <w:szCs w:val="16"/>
        </w:rPr>
        <w:t>num1</w:t>
      </w:r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4C4C4C"/>
          <w:sz w:val="16"/>
          <w:szCs w:val="16"/>
        </w:rPr>
        <w:t>+</w:t>
      </w:r>
      <w:r w:rsidRPr="00CB1A1F">
        <w:rPr>
          <w:rFonts w:cs="Tahoma"/>
          <w:i/>
          <w:sz w:val="16"/>
          <w:szCs w:val="16"/>
        </w:rPr>
        <w:t xml:space="preserve"> </w:t>
      </w:r>
      <w:proofErr w:type="spellStart"/>
      <w:r w:rsidRPr="00CB1A1F">
        <w:rPr>
          <w:rFonts w:cs="Tahoma"/>
          <w:i/>
          <w:color w:val="640067"/>
          <w:sz w:val="16"/>
          <w:szCs w:val="16"/>
        </w:rPr>
        <w:t>i</w:t>
      </w:r>
      <w:proofErr w:type="spellEnd"/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4C4C4C"/>
          <w:sz w:val="16"/>
          <w:szCs w:val="16"/>
        </w:rPr>
        <w:t>*</w:t>
      </w:r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0000C0"/>
          <w:sz w:val="16"/>
          <w:szCs w:val="16"/>
        </w:rPr>
        <w:t>den1</w:t>
      </w:r>
      <w:r w:rsidRPr="00CB1A1F">
        <w:rPr>
          <w:rFonts w:cs="Tahoma"/>
          <w:i/>
          <w:sz w:val="16"/>
          <w:szCs w:val="16"/>
        </w:rPr>
        <w:t xml:space="preserve">, </w:t>
      </w:r>
      <w:r w:rsidRPr="00CB1A1F">
        <w:rPr>
          <w:rFonts w:cs="Tahoma"/>
          <w:i/>
          <w:color w:val="0000C0"/>
          <w:sz w:val="16"/>
          <w:szCs w:val="16"/>
        </w:rPr>
        <w:t>den1</w:t>
      </w:r>
      <w:r w:rsidRPr="00CB1A1F">
        <w:rPr>
          <w:rFonts w:cs="Tahoma"/>
          <w:i/>
          <w:sz w:val="16"/>
          <w:szCs w:val="16"/>
        </w:rPr>
        <w:t>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</w:t>
      </w:r>
      <w:proofErr w:type="spellStart"/>
      <w:proofErr w:type="gramStart"/>
      <w:r w:rsidRPr="00CB1A1F">
        <w:rPr>
          <w:rFonts w:cs="Tahoma"/>
          <w:b/>
          <w:bCs/>
          <w:i/>
          <w:color w:val="7F0055"/>
          <w:sz w:val="16"/>
          <w:szCs w:val="16"/>
        </w:rPr>
        <w:t>def</w:t>
      </w:r>
      <w:proofErr w:type="spellEnd"/>
      <w:proofErr w:type="gramEnd"/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4C4C4C"/>
          <w:sz w:val="16"/>
          <w:szCs w:val="16"/>
        </w:rPr>
        <w:t>-</w:t>
      </w:r>
      <w:r w:rsidRPr="00CB1A1F">
        <w:rPr>
          <w:rFonts w:cs="Tahoma"/>
          <w:i/>
          <w:sz w:val="16"/>
          <w:szCs w:val="16"/>
        </w:rPr>
        <w:t xml:space="preserve"> (</w:t>
      </w:r>
      <w:r w:rsidRPr="00CB1A1F">
        <w:rPr>
          <w:rFonts w:cs="Tahoma"/>
          <w:i/>
          <w:color w:val="640067"/>
          <w:sz w:val="16"/>
          <w:szCs w:val="16"/>
        </w:rPr>
        <w:t>that</w:t>
      </w:r>
      <w:r w:rsidRPr="00CB1A1F">
        <w:rPr>
          <w:rFonts w:cs="Tahoma"/>
          <w:i/>
          <w:sz w:val="16"/>
          <w:szCs w:val="16"/>
        </w:rPr>
        <w:t>: Rational): Rational =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</w:t>
      </w:r>
      <w:proofErr w:type="gramStart"/>
      <w:r w:rsidRPr="00CB1A1F">
        <w:rPr>
          <w:rFonts w:cs="Tahoma"/>
          <w:b/>
          <w:bCs/>
          <w:i/>
          <w:color w:val="7F0055"/>
          <w:sz w:val="16"/>
          <w:szCs w:val="16"/>
        </w:rPr>
        <w:t>new</w:t>
      </w:r>
      <w:proofErr w:type="gramEnd"/>
      <w:r w:rsidRPr="00CB1A1F">
        <w:rPr>
          <w:rFonts w:cs="Tahoma"/>
          <w:i/>
          <w:sz w:val="16"/>
          <w:szCs w:val="16"/>
        </w:rPr>
        <w:t xml:space="preserve"> Rational(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</w:t>
      </w:r>
      <w:r w:rsidRPr="00CB1A1F">
        <w:rPr>
          <w:rFonts w:cs="Tahoma"/>
          <w:i/>
          <w:color w:val="0000C0"/>
          <w:sz w:val="16"/>
          <w:szCs w:val="16"/>
        </w:rPr>
        <w:t>num1</w:t>
      </w:r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4C4C4C"/>
          <w:sz w:val="16"/>
          <w:szCs w:val="16"/>
        </w:rPr>
        <w:t>*</w:t>
      </w:r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640067"/>
          <w:sz w:val="16"/>
          <w:szCs w:val="16"/>
        </w:rPr>
        <w:t>that</w:t>
      </w:r>
      <w:r w:rsidRPr="00CB1A1F">
        <w:rPr>
          <w:rFonts w:cs="Tahoma"/>
          <w:i/>
          <w:sz w:val="16"/>
          <w:szCs w:val="16"/>
        </w:rPr>
        <w:t>.</w:t>
      </w:r>
      <w:r w:rsidRPr="00CB1A1F">
        <w:rPr>
          <w:rFonts w:cs="Tahoma"/>
          <w:i/>
          <w:color w:val="0000C0"/>
          <w:sz w:val="16"/>
          <w:szCs w:val="16"/>
        </w:rPr>
        <w:t>den1</w:t>
      </w:r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4C4C4C"/>
          <w:sz w:val="16"/>
          <w:szCs w:val="16"/>
        </w:rPr>
        <w:t>-</w:t>
      </w:r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640067"/>
          <w:sz w:val="16"/>
          <w:szCs w:val="16"/>
        </w:rPr>
        <w:t>that</w:t>
      </w:r>
      <w:r w:rsidRPr="00CB1A1F">
        <w:rPr>
          <w:rFonts w:cs="Tahoma"/>
          <w:i/>
          <w:sz w:val="16"/>
          <w:szCs w:val="16"/>
        </w:rPr>
        <w:t>.</w:t>
      </w:r>
      <w:r w:rsidRPr="00CB1A1F">
        <w:rPr>
          <w:rFonts w:cs="Tahoma"/>
          <w:i/>
          <w:color w:val="0000C0"/>
          <w:sz w:val="16"/>
          <w:szCs w:val="16"/>
        </w:rPr>
        <w:t>num1</w:t>
      </w:r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4C4C4C"/>
          <w:sz w:val="16"/>
          <w:szCs w:val="16"/>
        </w:rPr>
        <w:t>*</w:t>
      </w:r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0000C0"/>
          <w:sz w:val="16"/>
          <w:szCs w:val="16"/>
        </w:rPr>
        <w:t>den1</w:t>
      </w:r>
      <w:r w:rsidRPr="00CB1A1F">
        <w:rPr>
          <w:rFonts w:cs="Tahoma"/>
          <w:i/>
          <w:sz w:val="16"/>
          <w:szCs w:val="16"/>
        </w:rPr>
        <w:t>,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</w:t>
      </w:r>
      <w:r w:rsidRPr="00CB1A1F">
        <w:rPr>
          <w:rFonts w:cs="Tahoma"/>
          <w:i/>
          <w:color w:val="0000C0"/>
          <w:sz w:val="16"/>
          <w:szCs w:val="16"/>
        </w:rPr>
        <w:t>den1</w:t>
      </w:r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4C4C4C"/>
          <w:sz w:val="16"/>
          <w:szCs w:val="16"/>
        </w:rPr>
        <w:t>*</w:t>
      </w:r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640067"/>
          <w:sz w:val="16"/>
          <w:szCs w:val="16"/>
        </w:rPr>
        <w:t>that</w:t>
      </w:r>
      <w:r w:rsidRPr="00CB1A1F">
        <w:rPr>
          <w:rFonts w:cs="Tahoma"/>
          <w:i/>
          <w:sz w:val="16"/>
          <w:szCs w:val="16"/>
        </w:rPr>
        <w:t>.</w:t>
      </w:r>
      <w:r w:rsidRPr="00CB1A1F">
        <w:rPr>
          <w:rFonts w:cs="Tahoma"/>
          <w:i/>
          <w:color w:val="0000C0"/>
          <w:sz w:val="16"/>
          <w:szCs w:val="16"/>
        </w:rPr>
        <w:t>den1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</w:t>
      </w:r>
      <w:proofErr w:type="spellStart"/>
      <w:proofErr w:type="gramStart"/>
      <w:r w:rsidRPr="00CB1A1F">
        <w:rPr>
          <w:rFonts w:cs="Tahoma"/>
          <w:b/>
          <w:bCs/>
          <w:i/>
          <w:color w:val="7F0055"/>
          <w:sz w:val="16"/>
          <w:szCs w:val="16"/>
        </w:rPr>
        <w:t>def</w:t>
      </w:r>
      <w:proofErr w:type="spellEnd"/>
      <w:proofErr w:type="gramEnd"/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4C4C4C"/>
          <w:sz w:val="16"/>
          <w:szCs w:val="16"/>
        </w:rPr>
        <w:t>-</w:t>
      </w:r>
      <w:r w:rsidRPr="00CB1A1F">
        <w:rPr>
          <w:rFonts w:cs="Tahoma"/>
          <w:i/>
          <w:sz w:val="16"/>
          <w:szCs w:val="16"/>
        </w:rPr>
        <w:t xml:space="preserve"> (</w:t>
      </w:r>
      <w:proofErr w:type="spellStart"/>
      <w:r w:rsidRPr="00CB1A1F">
        <w:rPr>
          <w:rFonts w:cs="Tahoma"/>
          <w:i/>
          <w:color w:val="640067"/>
          <w:sz w:val="16"/>
          <w:szCs w:val="16"/>
        </w:rPr>
        <w:t>i</w:t>
      </w:r>
      <w:proofErr w:type="spellEnd"/>
      <w:r w:rsidRPr="00CB1A1F">
        <w:rPr>
          <w:rFonts w:cs="Tahoma"/>
          <w:i/>
          <w:sz w:val="16"/>
          <w:szCs w:val="16"/>
        </w:rPr>
        <w:t xml:space="preserve">: </w:t>
      </w:r>
      <w:proofErr w:type="spellStart"/>
      <w:r w:rsidRPr="00CB1A1F">
        <w:rPr>
          <w:rFonts w:cs="Tahoma"/>
          <w:i/>
          <w:sz w:val="16"/>
          <w:szCs w:val="16"/>
        </w:rPr>
        <w:t>Int</w:t>
      </w:r>
      <w:proofErr w:type="spellEnd"/>
      <w:r w:rsidRPr="00CB1A1F">
        <w:rPr>
          <w:rFonts w:cs="Tahoma"/>
          <w:i/>
          <w:sz w:val="16"/>
          <w:szCs w:val="16"/>
        </w:rPr>
        <w:t>): Rational =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</w:t>
      </w:r>
      <w:proofErr w:type="gramStart"/>
      <w:r w:rsidRPr="00CB1A1F">
        <w:rPr>
          <w:rFonts w:cs="Tahoma"/>
          <w:b/>
          <w:bCs/>
          <w:i/>
          <w:color w:val="7F0055"/>
          <w:sz w:val="16"/>
          <w:szCs w:val="16"/>
        </w:rPr>
        <w:t>new</w:t>
      </w:r>
      <w:proofErr w:type="gramEnd"/>
      <w:r w:rsidRPr="00CB1A1F">
        <w:rPr>
          <w:rFonts w:cs="Tahoma"/>
          <w:i/>
          <w:sz w:val="16"/>
          <w:szCs w:val="16"/>
        </w:rPr>
        <w:t xml:space="preserve"> Rational(</w:t>
      </w:r>
      <w:r w:rsidRPr="00CB1A1F">
        <w:rPr>
          <w:rFonts w:cs="Tahoma"/>
          <w:i/>
          <w:color w:val="0000C0"/>
          <w:sz w:val="16"/>
          <w:szCs w:val="16"/>
        </w:rPr>
        <w:t>num1</w:t>
      </w:r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4C4C4C"/>
          <w:sz w:val="16"/>
          <w:szCs w:val="16"/>
        </w:rPr>
        <w:t>-</w:t>
      </w:r>
      <w:r w:rsidRPr="00CB1A1F">
        <w:rPr>
          <w:rFonts w:cs="Tahoma"/>
          <w:i/>
          <w:sz w:val="16"/>
          <w:szCs w:val="16"/>
        </w:rPr>
        <w:t xml:space="preserve"> </w:t>
      </w:r>
      <w:proofErr w:type="spellStart"/>
      <w:r w:rsidRPr="00CB1A1F">
        <w:rPr>
          <w:rFonts w:cs="Tahoma"/>
          <w:i/>
          <w:color w:val="640067"/>
          <w:sz w:val="16"/>
          <w:szCs w:val="16"/>
        </w:rPr>
        <w:t>i</w:t>
      </w:r>
      <w:proofErr w:type="spellEnd"/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4C4C4C"/>
          <w:sz w:val="16"/>
          <w:szCs w:val="16"/>
        </w:rPr>
        <w:t>*</w:t>
      </w:r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0000C0"/>
          <w:sz w:val="16"/>
          <w:szCs w:val="16"/>
        </w:rPr>
        <w:t>den1</w:t>
      </w:r>
      <w:r w:rsidRPr="00CB1A1F">
        <w:rPr>
          <w:rFonts w:cs="Tahoma"/>
          <w:i/>
          <w:sz w:val="16"/>
          <w:szCs w:val="16"/>
        </w:rPr>
        <w:t xml:space="preserve">, </w:t>
      </w:r>
      <w:r w:rsidRPr="00CB1A1F">
        <w:rPr>
          <w:rFonts w:cs="Tahoma"/>
          <w:i/>
          <w:color w:val="0000C0"/>
          <w:sz w:val="16"/>
          <w:szCs w:val="16"/>
        </w:rPr>
        <w:t>den1</w:t>
      </w:r>
      <w:r w:rsidRPr="00CB1A1F">
        <w:rPr>
          <w:rFonts w:cs="Tahoma"/>
          <w:i/>
          <w:sz w:val="16"/>
          <w:szCs w:val="16"/>
        </w:rPr>
        <w:t>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</w:t>
      </w:r>
      <w:proofErr w:type="spellStart"/>
      <w:proofErr w:type="gramStart"/>
      <w:r w:rsidRPr="00CB1A1F">
        <w:rPr>
          <w:rFonts w:cs="Tahoma"/>
          <w:b/>
          <w:bCs/>
          <w:i/>
          <w:color w:val="7F0055"/>
          <w:sz w:val="16"/>
          <w:szCs w:val="16"/>
        </w:rPr>
        <w:t>def</w:t>
      </w:r>
      <w:proofErr w:type="spellEnd"/>
      <w:proofErr w:type="gramEnd"/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4C4C4C"/>
          <w:sz w:val="16"/>
          <w:szCs w:val="16"/>
        </w:rPr>
        <w:t>*</w:t>
      </w:r>
      <w:r w:rsidRPr="00CB1A1F">
        <w:rPr>
          <w:rFonts w:cs="Tahoma"/>
          <w:i/>
          <w:sz w:val="16"/>
          <w:szCs w:val="16"/>
        </w:rPr>
        <w:t xml:space="preserve"> (</w:t>
      </w:r>
      <w:r w:rsidRPr="00CB1A1F">
        <w:rPr>
          <w:rFonts w:cs="Tahoma"/>
          <w:i/>
          <w:color w:val="640067"/>
          <w:sz w:val="16"/>
          <w:szCs w:val="16"/>
        </w:rPr>
        <w:t>that</w:t>
      </w:r>
      <w:r w:rsidRPr="00CB1A1F">
        <w:rPr>
          <w:rFonts w:cs="Tahoma"/>
          <w:i/>
          <w:sz w:val="16"/>
          <w:szCs w:val="16"/>
        </w:rPr>
        <w:t>: Rational): Rational =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</w:t>
      </w:r>
      <w:proofErr w:type="gramStart"/>
      <w:r w:rsidRPr="00CB1A1F">
        <w:rPr>
          <w:rFonts w:cs="Tahoma"/>
          <w:b/>
          <w:bCs/>
          <w:i/>
          <w:color w:val="7F0055"/>
          <w:sz w:val="16"/>
          <w:szCs w:val="16"/>
        </w:rPr>
        <w:t>new</w:t>
      </w:r>
      <w:proofErr w:type="gramEnd"/>
      <w:r w:rsidRPr="00CB1A1F">
        <w:rPr>
          <w:rFonts w:cs="Tahoma"/>
          <w:i/>
          <w:sz w:val="16"/>
          <w:szCs w:val="16"/>
        </w:rPr>
        <w:t xml:space="preserve"> Rational(</w:t>
      </w:r>
      <w:r w:rsidRPr="00CB1A1F">
        <w:rPr>
          <w:rFonts w:cs="Tahoma"/>
          <w:i/>
          <w:color w:val="0000C0"/>
          <w:sz w:val="16"/>
          <w:szCs w:val="16"/>
        </w:rPr>
        <w:t>num1</w:t>
      </w:r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4C4C4C"/>
          <w:sz w:val="16"/>
          <w:szCs w:val="16"/>
        </w:rPr>
        <w:t>*</w:t>
      </w:r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640067"/>
          <w:sz w:val="16"/>
          <w:szCs w:val="16"/>
        </w:rPr>
        <w:t>that</w:t>
      </w:r>
      <w:r w:rsidRPr="00CB1A1F">
        <w:rPr>
          <w:rFonts w:cs="Tahoma"/>
          <w:i/>
          <w:sz w:val="16"/>
          <w:szCs w:val="16"/>
        </w:rPr>
        <w:t>.</w:t>
      </w:r>
      <w:r w:rsidRPr="00CB1A1F">
        <w:rPr>
          <w:rFonts w:cs="Tahoma"/>
          <w:i/>
          <w:color w:val="0000C0"/>
          <w:sz w:val="16"/>
          <w:szCs w:val="16"/>
        </w:rPr>
        <w:t>num1</w:t>
      </w:r>
      <w:r w:rsidRPr="00CB1A1F">
        <w:rPr>
          <w:rFonts w:cs="Tahoma"/>
          <w:i/>
          <w:sz w:val="16"/>
          <w:szCs w:val="16"/>
        </w:rPr>
        <w:t xml:space="preserve">, </w:t>
      </w:r>
      <w:r w:rsidRPr="00CB1A1F">
        <w:rPr>
          <w:rFonts w:cs="Tahoma"/>
          <w:i/>
          <w:color w:val="0000C0"/>
          <w:sz w:val="16"/>
          <w:szCs w:val="16"/>
        </w:rPr>
        <w:t>den1</w:t>
      </w:r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4C4C4C"/>
          <w:sz w:val="16"/>
          <w:szCs w:val="16"/>
        </w:rPr>
        <w:t>*</w:t>
      </w:r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640067"/>
          <w:sz w:val="16"/>
          <w:szCs w:val="16"/>
        </w:rPr>
        <w:t>that</w:t>
      </w:r>
      <w:r w:rsidRPr="00CB1A1F">
        <w:rPr>
          <w:rFonts w:cs="Tahoma"/>
          <w:i/>
          <w:sz w:val="16"/>
          <w:szCs w:val="16"/>
        </w:rPr>
        <w:t>.</w:t>
      </w:r>
      <w:r w:rsidRPr="00CB1A1F">
        <w:rPr>
          <w:rFonts w:cs="Tahoma"/>
          <w:i/>
          <w:color w:val="0000C0"/>
          <w:sz w:val="16"/>
          <w:szCs w:val="16"/>
        </w:rPr>
        <w:t>den1</w:t>
      </w:r>
      <w:r w:rsidRPr="00CB1A1F">
        <w:rPr>
          <w:rFonts w:cs="Tahoma"/>
          <w:i/>
          <w:sz w:val="16"/>
          <w:szCs w:val="16"/>
        </w:rPr>
        <w:t>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</w:t>
      </w:r>
      <w:proofErr w:type="spellStart"/>
      <w:proofErr w:type="gramStart"/>
      <w:r w:rsidRPr="00CB1A1F">
        <w:rPr>
          <w:rFonts w:cs="Tahoma"/>
          <w:b/>
          <w:bCs/>
          <w:i/>
          <w:color w:val="7F0055"/>
          <w:sz w:val="16"/>
          <w:szCs w:val="16"/>
        </w:rPr>
        <w:t>def</w:t>
      </w:r>
      <w:proofErr w:type="spellEnd"/>
      <w:proofErr w:type="gramEnd"/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4C4C4C"/>
          <w:sz w:val="16"/>
          <w:szCs w:val="16"/>
        </w:rPr>
        <w:t>*</w:t>
      </w:r>
      <w:r w:rsidRPr="00CB1A1F">
        <w:rPr>
          <w:rFonts w:cs="Tahoma"/>
          <w:i/>
          <w:sz w:val="16"/>
          <w:szCs w:val="16"/>
        </w:rPr>
        <w:t xml:space="preserve"> (</w:t>
      </w:r>
      <w:proofErr w:type="spellStart"/>
      <w:r w:rsidRPr="00CB1A1F">
        <w:rPr>
          <w:rFonts w:cs="Tahoma"/>
          <w:i/>
          <w:color w:val="640067"/>
          <w:sz w:val="16"/>
          <w:szCs w:val="16"/>
        </w:rPr>
        <w:t>i</w:t>
      </w:r>
      <w:proofErr w:type="spellEnd"/>
      <w:r w:rsidRPr="00CB1A1F">
        <w:rPr>
          <w:rFonts w:cs="Tahoma"/>
          <w:i/>
          <w:sz w:val="16"/>
          <w:szCs w:val="16"/>
        </w:rPr>
        <w:t xml:space="preserve">: </w:t>
      </w:r>
      <w:proofErr w:type="spellStart"/>
      <w:r w:rsidRPr="00CB1A1F">
        <w:rPr>
          <w:rFonts w:cs="Tahoma"/>
          <w:i/>
          <w:sz w:val="16"/>
          <w:szCs w:val="16"/>
        </w:rPr>
        <w:t>Int</w:t>
      </w:r>
      <w:proofErr w:type="spellEnd"/>
      <w:r w:rsidRPr="00CB1A1F">
        <w:rPr>
          <w:rFonts w:cs="Tahoma"/>
          <w:i/>
          <w:sz w:val="16"/>
          <w:szCs w:val="16"/>
        </w:rPr>
        <w:t>): Rational =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</w:t>
      </w:r>
      <w:proofErr w:type="gramStart"/>
      <w:r w:rsidRPr="00CB1A1F">
        <w:rPr>
          <w:rFonts w:cs="Tahoma"/>
          <w:b/>
          <w:bCs/>
          <w:i/>
          <w:color w:val="7F0055"/>
          <w:sz w:val="16"/>
          <w:szCs w:val="16"/>
        </w:rPr>
        <w:t>new</w:t>
      </w:r>
      <w:proofErr w:type="gramEnd"/>
      <w:r w:rsidRPr="00CB1A1F">
        <w:rPr>
          <w:rFonts w:cs="Tahoma"/>
          <w:i/>
          <w:sz w:val="16"/>
          <w:szCs w:val="16"/>
        </w:rPr>
        <w:t xml:space="preserve"> Rational(</w:t>
      </w:r>
      <w:r w:rsidRPr="00CB1A1F">
        <w:rPr>
          <w:rFonts w:cs="Tahoma"/>
          <w:i/>
          <w:color w:val="0000C0"/>
          <w:sz w:val="16"/>
          <w:szCs w:val="16"/>
        </w:rPr>
        <w:t>num1</w:t>
      </w:r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4C4C4C"/>
          <w:sz w:val="16"/>
          <w:szCs w:val="16"/>
        </w:rPr>
        <w:t>*</w:t>
      </w:r>
      <w:r w:rsidRPr="00CB1A1F">
        <w:rPr>
          <w:rFonts w:cs="Tahoma"/>
          <w:i/>
          <w:sz w:val="16"/>
          <w:szCs w:val="16"/>
        </w:rPr>
        <w:t xml:space="preserve"> </w:t>
      </w:r>
      <w:proofErr w:type="spellStart"/>
      <w:r w:rsidRPr="00CB1A1F">
        <w:rPr>
          <w:rFonts w:cs="Tahoma"/>
          <w:i/>
          <w:color w:val="640067"/>
          <w:sz w:val="16"/>
          <w:szCs w:val="16"/>
        </w:rPr>
        <w:t>i</w:t>
      </w:r>
      <w:proofErr w:type="spellEnd"/>
      <w:r w:rsidRPr="00CB1A1F">
        <w:rPr>
          <w:rFonts w:cs="Tahoma"/>
          <w:i/>
          <w:sz w:val="16"/>
          <w:szCs w:val="16"/>
        </w:rPr>
        <w:t xml:space="preserve">, </w:t>
      </w:r>
      <w:r w:rsidRPr="00CB1A1F">
        <w:rPr>
          <w:rFonts w:cs="Tahoma"/>
          <w:i/>
          <w:color w:val="0000C0"/>
          <w:sz w:val="16"/>
          <w:szCs w:val="16"/>
        </w:rPr>
        <w:t>den1</w:t>
      </w:r>
      <w:r w:rsidRPr="00CB1A1F">
        <w:rPr>
          <w:rFonts w:cs="Tahoma"/>
          <w:i/>
          <w:sz w:val="16"/>
          <w:szCs w:val="16"/>
        </w:rPr>
        <w:t>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</w:t>
      </w:r>
      <w:proofErr w:type="spellStart"/>
      <w:proofErr w:type="gramStart"/>
      <w:r w:rsidRPr="00CB1A1F">
        <w:rPr>
          <w:rFonts w:cs="Tahoma"/>
          <w:b/>
          <w:bCs/>
          <w:i/>
          <w:color w:val="7F0055"/>
          <w:sz w:val="16"/>
          <w:szCs w:val="16"/>
        </w:rPr>
        <w:t>def</w:t>
      </w:r>
      <w:proofErr w:type="spellEnd"/>
      <w:proofErr w:type="gramEnd"/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4C4C4C"/>
          <w:sz w:val="16"/>
          <w:szCs w:val="16"/>
        </w:rPr>
        <w:t>/</w:t>
      </w:r>
      <w:r w:rsidRPr="00CB1A1F">
        <w:rPr>
          <w:rFonts w:cs="Tahoma"/>
          <w:i/>
          <w:sz w:val="16"/>
          <w:szCs w:val="16"/>
        </w:rPr>
        <w:t xml:space="preserve"> (</w:t>
      </w:r>
      <w:r w:rsidRPr="00CB1A1F">
        <w:rPr>
          <w:rFonts w:cs="Tahoma"/>
          <w:i/>
          <w:color w:val="640067"/>
          <w:sz w:val="16"/>
          <w:szCs w:val="16"/>
        </w:rPr>
        <w:t>that</w:t>
      </w:r>
      <w:r w:rsidRPr="00CB1A1F">
        <w:rPr>
          <w:rFonts w:cs="Tahoma"/>
          <w:i/>
          <w:sz w:val="16"/>
          <w:szCs w:val="16"/>
        </w:rPr>
        <w:t>: Rational): Rational =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</w:t>
      </w:r>
      <w:proofErr w:type="gramStart"/>
      <w:r w:rsidRPr="00CB1A1F">
        <w:rPr>
          <w:rFonts w:cs="Tahoma"/>
          <w:b/>
          <w:bCs/>
          <w:i/>
          <w:color w:val="7F0055"/>
          <w:sz w:val="16"/>
          <w:szCs w:val="16"/>
        </w:rPr>
        <w:t>new</w:t>
      </w:r>
      <w:proofErr w:type="gramEnd"/>
      <w:r w:rsidRPr="00CB1A1F">
        <w:rPr>
          <w:rFonts w:cs="Tahoma"/>
          <w:i/>
          <w:sz w:val="16"/>
          <w:szCs w:val="16"/>
        </w:rPr>
        <w:t xml:space="preserve"> Rational(</w:t>
      </w:r>
      <w:r w:rsidRPr="00CB1A1F">
        <w:rPr>
          <w:rFonts w:cs="Tahoma"/>
          <w:i/>
          <w:color w:val="0000C0"/>
          <w:sz w:val="16"/>
          <w:szCs w:val="16"/>
        </w:rPr>
        <w:t>num1</w:t>
      </w:r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4C4C4C"/>
          <w:sz w:val="16"/>
          <w:szCs w:val="16"/>
        </w:rPr>
        <w:t>*</w:t>
      </w:r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640067"/>
          <w:sz w:val="16"/>
          <w:szCs w:val="16"/>
        </w:rPr>
        <w:t>that</w:t>
      </w:r>
      <w:r w:rsidRPr="00CB1A1F">
        <w:rPr>
          <w:rFonts w:cs="Tahoma"/>
          <w:i/>
          <w:sz w:val="16"/>
          <w:szCs w:val="16"/>
        </w:rPr>
        <w:t>.</w:t>
      </w:r>
      <w:r w:rsidRPr="00CB1A1F">
        <w:rPr>
          <w:rFonts w:cs="Tahoma"/>
          <w:i/>
          <w:color w:val="0000C0"/>
          <w:sz w:val="16"/>
          <w:szCs w:val="16"/>
        </w:rPr>
        <w:t>den1</w:t>
      </w:r>
      <w:r w:rsidRPr="00CB1A1F">
        <w:rPr>
          <w:rFonts w:cs="Tahoma"/>
          <w:i/>
          <w:sz w:val="16"/>
          <w:szCs w:val="16"/>
        </w:rPr>
        <w:t xml:space="preserve">, </w:t>
      </w:r>
      <w:r w:rsidRPr="00CB1A1F">
        <w:rPr>
          <w:rFonts w:cs="Tahoma"/>
          <w:i/>
          <w:color w:val="0000C0"/>
          <w:sz w:val="16"/>
          <w:szCs w:val="16"/>
        </w:rPr>
        <w:t>den1</w:t>
      </w:r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4C4C4C"/>
          <w:sz w:val="16"/>
          <w:szCs w:val="16"/>
        </w:rPr>
        <w:t>*</w:t>
      </w:r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640067"/>
          <w:sz w:val="16"/>
          <w:szCs w:val="16"/>
        </w:rPr>
        <w:t>that</w:t>
      </w:r>
      <w:r w:rsidRPr="00CB1A1F">
        <w:rPr>
          <w:rFonts w:cs="Tahoma"/>
          <w:i/>
          <w:sz w:val="16"/>
          <w:szCs w:val="16"/>
        </w:rPr>
        <w:t>.</w:t>
      </w:r>
      <w:r w:rsidRPr="00CB1A1F">
        <w:rPr>
          <w:rFonts w:cs="Tahoma"/>
          <w:i/>
          <w:color w:val="0000C0"/>
          <w:sz w:val="16"/>
          <w:szCs w:val="16"/>
        </w:rPr>
        <w:t>num1</w:t>
      </w:r>
      <w:r w:rsidRPr="00CB1A1F">
        <w:rPr>
          <w:rFonts w:cs="Tahoma"/>
          <w:i/>
          <w:sz w:val="16"/>
          <w:szCs w:val="16"/>
        </w:rPr>
        <w:t>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</w:t>
      </w:r>
      <w:proofErr w:type="spellStart"/>
      <w:proofErr w:type="gramStart"/>
      <w:r w:rsidRPr="00CB1A1F">
        <w:rPr>
          <w:rFonts w:cs="Tahoma"/>
          <w:b/>
          <w:bCs/>
          <w:i/>
          <w:color w:val="7F0055"/>
          <w:sz w:val="16"/>
          <w:szCs w:val="16"/>
        </w:rPr>
        <w:t>def</w:t>
      </w:r>
      <w:proofErr w:type="spellEnd"/>
      <w:proofErr w:type="gramEnd"/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4C4C4C"/>
          <w:sz w:val="16"/>
          <w:szCs w:val="16"/>
        </w:rPr>
        <w:t>/</w:t>
      </w:r>
      <w:r w:rsidRPr="00CB1A1F">
        <w:rPr>
          <w:rFonts w:cs="Tahoma"/>
          <w:i/>
          <w:sz w:val="16"/>
          <w:szCs w:val="16"/>
        </w:rPr>
        <w:t xml:space="preserve"> (</w:t>
      </w:r>
      <w:proofErr w:type="spellStart"/>
      <w:r w:rsidRPr="00CB1A1F">
        <w:rPr>
          <w:rFonts w:cs="Tahoma"/>
          <w:i/>
          <w:color w:val="640067"/>
          <w:sz w:val="16"/>
          <w:szCs w:val="16"/>
        </w:rPr>
        <w:t>i</w:t>
      </w:r>
      <w:proofErr w:type="spellEnd"/>
      <w:r w:rsidRPr="00CB1A1F">
        <w:rPr>
          <w:rFonts w:cs="Tahoma"/>
          <w:i/>
          <w:sz w:val="16"/>
          <w:szCs w:val="16"/>
        </w:rPr>
        <w:t xml:space="preserve">: </w:t>
      </w:r>
      <w:proofErr w:type="spellStart"/>
      <w:r w:rsidRPr="00CB1A1F">
        <w:rPr>
          <w:rFonts w:cs="Tahoma"/>
          <w:i/>
          <w:sz w:val="16"/>
          <w:szCs w:val="16"/>
        </w:rPr>
        <w:t>Int</w:t>
      </w:r>
      <w:proofErr w:type="spellEnd"/>
      <w:r w:rsidRPr="00CB1A1F">
        <w:rPr>
          <w:rFonts w:cs="Tahoma"/>
          <w:i/>
          <w:sz w:val="16"/>
          <w:szCs w:val="16"/>
        </w:rPr>
        <w:t>): Rational =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</w:t>
      </w:r>
      <w:proofErr w:type="gramStart"/>
      <w:r w:rsidRPr="00CB1A1F">
        <w:rPr>
          <w:rFonts w:cs="Tahoma"/>
          <w:b/>
          <w:bCs/>
          <w:i/>
          <w:color w:val="7F0055"/>
          <w:sz w:val="16"/>
          <w:szCs w:val="16"/>
        </w:rPr>
        <w:t>new</w:t>
      </w:r>
      <w:proofErr w:type="gramEnd"/>
      <w:r w:rsidRPr="00CB1A1F">
        <w:rPr>
          <w:rFonts w:cs="Tahoma"/>
          <w:i/>
          <w:sz w:val="16"/>
          <w:szCs w:val="16"/>
        </w:rPr>
        <w:t xml:space="preserve"> Rational(</w:t>
      </w:r>
      <w:r w:rsidRPr="00CB1A1F">
        <w:rPr>
          <w:rFonts w:cs="Tahoma"/>
          <w:i/>
          <w:color w:val="0000C0"/>
          <w:sz w:val="16"/>
          <w:szCs w:val="16"/>
        </w:rPr>
        <w:t>num1</w:t>
      </w:r>
      <w:r w:rsidRPr="00CB1A1F">
        <w:rPr>
          <w:rFonts w:cs="Tahoma"/>
          <w:i/>
          <w:sz w:val="16"/>
          <w:szCs w:val="16"/>
        </w:rPr>
        <w:t xml:space="preserve">, </w:t>
      </w:r>
      <w:r w:rsidRPr="00CB1A1F">
        <w:rPr>
          <w:rFonts w:cs="Tahoma"/>
          <w:i/>
          <w:color w:val="0000C0"/>
          <w:sz w:val="16"/>
          <w:szCs w:val="16"/>
        </w:rPr>
        <w:t>den1</w:t>
      </w:r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4C4C4C"/>
          <w:sz w:val="16"/>
          <w:szCs w:val="16"/>
        </w:rPr>
        <w:t>*</w:t>
      </w:r>
      <w:r w:rsidRPr="00CB1A1F">
        <w:rPr>
          <w:rFonts w:cs="Tahoma"/>
          <w:i/>
          <w:sz w:val="16"/>
          <w:szCs w:val="16"/>
        </w:rPr>
        <w:t xml:space="preserve"> </w:t>
      </w:r>
      <w:proofErr w:type="spellStart"/>
      <w:r w:rsidRPr="00CB1A1F">
        <w:rPr>
          <w:rFonts w:cs="Tahoma"/>
          <w:i/>
          <w:color w:val="640067"/>
          <w:sz w:val="16"/>
          <w:szCs w:val="16"/>
        </w:rPr>
        <w:t>i</w:t>
      </w:r>
      <w:proofErr w:type="spellEnd"/>
      <w:r w:rsidRPr="00CB1A1F">
        <w:rPr>
          <w:rFonts w:cs="Tahoma"/>
          <w:i/>
          <w:sz w:val="16"/>
          <w:szCs w:val="16"/>
        </w:rPr>
        <w:t>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>}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proofErr w:type="gramStart"/>
      <w:r w:rsidRPr="00CB1A1F">
        <w:rPr>
          <w:rFonts w:cs="Tahoma"/>
          <w:b/>
          <w:bCs/>
          <w:i/>
          <w:color w:val="7F0055"/>
          <w:sz w:val="16"/>
          <w:szCs w:val="16"/>
        </w:rPr>
        <w:t>object</w:t>
      </w:r>
      <w:proofErr w:type="gramEnd"/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329399"/>
          <w:sz w:val="16"/>
          <w:szCs w:val="16"/>
        </w:rPr>
        <w:t>Calculator</w:t>
      </w:r>
      <w:r w:rsidRPr="00CB1A1F">
        <w:rPr>
          <w:rFonts w:cs="Tahoma"/>
          <w:i/>
          <w:sz w:val="16"/>
          <w:szCs w:val="16"/>
        </w:rPr>
        <w:t xml:space="preserve"> {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</w:t>
      </w:r>
      <w:r w:rsidRPr="00CB1A1F">
        <w:rPr>
          <w:rFonts w:cs="Tahoma"/>
          <w:i/>
          <w:color w:val="3F7F5F"/>
          <w:sz w:val="16"/>
          <w:szCs w:val="16"/>
        </w:rPr>
        <w:t>//To choose a rational or a whole number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</w:t>
      </w:r>
      <w:proofErr w:type="spellStart"/>
      <w:proofErr w:type="gramStart"/>
      <w:r w:rsidRPr="00CB1A1F">
        <w:rPr>
          <w:rFonts w:cs="Tahoma"/>
          <w:b/>
          <w:bCs/>
          <w:i/>
          <w:color w:val="7F0055"/>
          <w:sz w:val="16"/>
          <w:szCs w:val="16"/>
        </w:rPr>
        <w:t>def</w:t>
      </w:r>
      <w:proofErr w:type="spellEnd"/>
      <w:proofErr w:type="gramEnd"/>
      <w:r w:rsidRPr="00CB1A1F">
        <w:rPr>
          <w:rFonts w:cs="Tahoma"/>
          <w:i/>
          <w:sz w:val="16"/>
          <w:szCs w:val="16"/>
        </w:rPr>
        <w:t xml:space="preserve"> </w:t>
      </w:r>
      <w:proofErr w:type="spellStart"/>
      <w:r w:rsidRPr="00CB1A1F">
        <w:rPr>
          <w:rFonts w:cs="Tahoma"/>
          <w:i/>
          <w:color w:val="4C4C4C"/>
          <w:sz w:val="16"/>
          <w:szCs w:val="16"/>
        </w:rPr>
        <w:t>NumberChoice</w:t>
      </w:r>
      <w:proofErr w:type="spellEnd"/>
      <w:r w:rsidRPr="00CB1A1F">
        <w:rPr>
          <w:rFonts w:cs="Tahoma"/>
          <w:i/>
          <w:sz w:val="16"/>
          <w:szCs w:val="16"/>
        </w:rPr>
        <w:t>() = {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</w:t>
      </w:r>
      <w:proofErr w:type="spellStart"/>
      <w:proofErr w:type="gramStart"/>
      <w:r w:rsidRPr="00CB1A1F">
        <w:rPr>
          <w:rFonts w:cs="Tahoma"/>
          <w:i/>
          <w:color w:val="4C4C4C"/>
          <w:sz w:val="16"/>
          <w:szCs w:val="16"/>
        </w:rPr>
        <w:t>println</w:t>
      </w:r>
      <w:proofErr w:type="spellEnd"/>
      <w:r w:rsidRPr="00CB1A1F">
        <w:rPr>
          <w:rFonts w:cs="Tahoma"/>
          <w:i/>
          <w:sz w:val="16"/>
          <w:szCs w:val="16"/>
        </w:rPr>
        <w:t>(</w:t>
      </w:r>
      <w:proofErr w:type="gramEnd"/>
      <w:r w:rsidRPr="00CB1A1F">
        <w:rPr>
          <w:rFonts w:cs="Tahoma"/>
          <w:i/>
          <w:color w:val="2A00FF"/>
          <w:sz w:val="16"/>
          <w:szCs w:val="16"/>
        </w:rPr>
        <w:t xml:space="preserve">"Please enter your </w:t>
      </w:r>
      <w:proofErr w:type="spellStart"/>
      <w:r w:rsidRPr="00CB1A1F">
        <w:rPr>
          <w:rFonts w:cs="Tahoma"/>
          <w:i/>
          <w:color w:val="2A00FF"/>
          <w:sz w:val="16"/>
          <w:szCs w:val="16"/>
        </w:rPr>
        <w:t>choice.of</w:t>
      </w:r>
      <w:proofErr w:type="spellEnd"/>
      <w:r w:rsidRPr="00CB1A1F">
        <w:rPr>
          <w:rFonts w:cs="Tahoma"/>
          <w:i/>
          <w:color w:val="2A00FF"/>
          <w:sz w:val="16"/>
          <w:szCs w:val="16"/>
        </w:rPr>
        <w:t xml:space="preserve"> Number."</w:t>
      </w:r>
      <w:r w:rsidRPr="00CB1A1F">
        <w:rPr>
          <w:rFonts w:cs="Tahoma"/>
          <w:i/>
          <w:sz w:val="16"/>
          <w:szCs w:val="16"/>
        </w:rPr>
        <w:t>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</w:t>
      </w:r>
      <w:proofErr w:type="spellStart"/>
      <w:proofErr w:type="gramStart"/>
      <w:r w:rsidRPr="00CB1A1F">
        <w:rPr>
          <w:rFonts w:cs="Tahoma"/>
          <w:i/>
          <w:color w:val="4C4C4C"/>
          <w:sz w:val="16"/>
          <w:szCs w:val="16"/>
        </w:rPr>
        <w:t>println</w:t>
      </w:r>
      <w:proofErr w:type="spellEnd"/>
      <w:r w:rsidRPr="00CB1A1F">
        <w:rPr>
          <w:rFonts w:cs="Tahoma"/>
          <w:i/>
          <w:sz w:val="16"/>
          <w:szCs w:val="16"/>
        </w:rPr>
        <w:t>(</w:t>
      </w:r>
      <w:proofErr w:type="gramEnd"/>
      <w:r w:rsidRPr="00CB1A1F">
        <w:rPr>
          <w:rFonts w:cs="Tahoma"/>
          <w:i/>
          <w:color w:val="2A00FF"/>
          <w:sz w:val="16"/>
          <w:szCs w:val="16"/>
        </w:rPr>
        <w:t>"1. Rational"</w:t>
      </w:r>
      <w:r w:rsidRPr="00CB1A1F">
        <w:rPr>
          <w:rFonts w:cs="Tahoma"/>
          <w:i/>
          <w:sz w:val="16"/>
          <w:szCs w:val="16"/>
        </w:rPr>
        <w:t>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</w:t>
      </w:r>
      <w:proofErr w:type="spellStart"/>
      <w:proofErr w:type="gramStart"/>
      <w:r w:rsidRPr="00CB1A1F">
        <w:rPr>
          <w:rFonts w:cs="Tahoma"/>
          <w:i/>
          <w:color w:val="4C4C4C"/>
          <w:sz w:val="16"/>
          <w:szCs w:val="16"/>
        </w:rPr>
        <w:t>println</w:t>
      </w:r>
      <w:proofErr w:type="spellEnd"/>
      <w:r w:rsidRPr="00CB1A1F">
        <w:rPr>
          <w:rFonts w:cs="Tahoma"/>
          <w:i/>
          <w:sz w:val="16"/>
          <w:szCs w:val="16"/>
        </w:rPr>
        <w:t>(</w:t>
      </w:r>
      <w:proofErr w:type="gramEnd"/>
      <w:r w:rsidRPr="00CB1A1F">
        <w:rPr>
          <w:rFonts w:cs="Tahoma"/>
          <w:i/>
          <w:color w:val="2A00FF"/>
          <w:sz w:val="16"/>
          <w:szCs w:val="16"/>
        </w:rPr>
        <w:t>"2. Whole"</w:t>
      </w:r>
      <w:r w:rsidRPr="00CB1A1F">
        <w:rPr>
          <w:rFonts w:cs="Tahoma"/>
          <w:i/>
          <w:sz w:val="16"/>
          <w:szCs w:val="16"/>
        </w:rPr>
        <w:t>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}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</w:t>
      </w:r>
      <w:r w:rsidRPr="00CB1A1F">
        <w:rPr>
          <w:rFonts w:cs="Tahoma"/>
          <w:i/>
          <w:color w:val="3F7F5F"/>
          <w:sz w:val="16"/>
          <w:szCs w:val="16"/>
        </w:rPr>
        <w:t>//creates a rational number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</w:t>
      </w:r>
      <w:proofErr w:type="spellStart"/>
      <w:proofErr w:type="gramStart"/>
      <w:r w:rsidRPr="00CB1A1F">
        <w:rPr>
          <w:rFonts w:cs="Tahoma"/>
          <w:b/>
          <w:bCs/>
          <w:i/>
          <w:color w:val="7F0055"/>
          <w:sz w:val="16"/>
          <w:szCs w:val="16"/>
        </w:rPr>
        <w:t>def</w:t>
      </w:r>
      <w:proofErr w:type="spellEnd"/>
      <w:proofErr w:type="gramEnd"/>
      <w:r w:rsidRPr="00CB1A1F">
        <w:rPr>
          <w:rFonts w:cs="Tahoma"/>
          <w:i/>
          <w:sz w:val="16"/>
          <w:szCs w:val="16"/>
        </w:rPr>
        <w:t xml:space="preserve"> </w:t>
      </w:r>
      <w:proofErr w:type="spellStart"/>
      <w:r w:rsidRPr="00CB1A1F">
        <w:rPr>
          <w:rFonts w:cs="Tahoma"/>
          <w:i/>
          <w:color w:val="4C4C4C"/>
          <w:sz w:val="16"/>
          <w:szCs w:val="16"/>
        </w:rPr>
        <w:t>makeRational</w:t>
      </w:r>
      <w:proofErr w:type="spellEnd"/>
      <w:r w:rsidRPr="00CB1A1F">
        <w:rPr>
          <w:rFonts w:cs="Tahoma"/>
          <w:i/>
          <w:sz w:val="16"/>
          <w:szCs w:val="16"/>
        </w:rPr>
        <w:t>(</w:t>
      </w:r>
      <w:proofErr w:type="spellStart"/>
      <w:r w:rsidRPr="00CB1A1F">
        <w:rPr>
          <w:rFonts w:cs="Tahoma"/>
          <w:i/>
          <w:color w:val="640067"/>
          <w:sz w:val="16"/>
          <w:szCs w:val="16"/>
        </w:rPr>
        <w:t>rational</w:t>
      </w:r>
      <w:r w:rsidRPr="00CB1A1F">
        <w:rPr>
          <w:rFonts w:cs="Tahoma"/>
          <w:i/>
          <w:sz w:val="16"/>
          <w:szCs w:val="16"/>
        </w:rPr>
        <w:t>:Rational</w:t>
      </w:r>
      <w:proofErr w:type="spellEnd"/>
      <w:r w:rsidRPr="00CB1A1F">
        <w:rPr>
          <w:rFonts w:cs="Tahoma"/>
          <w:i/>
          <w:sz w:val="16"/>
          <w:szCs w:val="16"/>
        </w:rPr>
        <w:t>):Rational = {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</w:t>
      </w:r>
      <w:proofErr w:type="spellStart"/>
      <w:proofErr w:type="gramStart"/>
      <w:r w:rsidRPr="00CB1A1F">
        <w:rPr>
          <w:rFonts w:cs="Tahoma"/>
          <w:i/>
          <w:color w:val="4C4C4C"/>
          <w:sz w:val="16"/>
          <w:szCs w:val="16"/>
        </w:rPr>
        <w:t>println</w:t>
      </w:r>
      <w:proofErr w:type="spellEnd"/>
      <w:r w:rsidRPr="00CB1A1F">
        <w:rPr>
          <w:rFonts w:cs="Tahoma"/>
          <w:i/>
          <w:sz w:val="16"/>
          <w:szCs w:val="16"/>
        </w:rPr>
        <w:t>(</w:t>
      </w:r>
      <w:proofErr w:type="gramEnd"/>
      <w:r w:rsidRPr="00CB1A1F">
        <w:rPr>
          <w:rFonts w:cs="Tahoma"/>
          <w:i/>
          <w:color w:val="2A00FF"/>
          <w:sz w:val="16"/>
          <w:szCs w:val="16"/>
        </w:rPr>
        <w:t>"Enter num1ator and den1inator : "</w:t>
      </w:r>
      <w:r w:rsidRPr="00CB1A1F">
        <w:rPr>
          <w:rFonts w:cs="Tahoma"/>
          <w:i/>
          <w:sz w:val="16"/>
          <w:szCs w:val="16"/>
        </w:rPr>
        <w:t>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  </w:t>
      </w:r>
      <w:proofErr w:type="spellStart"/>
      <w:proofErr w:type="gramStart"/>
      <w:r w:rsidRPr="00CB1A1F">
        <w:rPr>
          <w:rFonts w:cs="Tahoma"/>
          <w:b/>
          <w:bCs/>
          <w:i/>
          <w:color w:val="7F0055"/>
          <w:sz w:val="16"/>
          <w:szCs w:val="16"/>
        </w:rPr>
        <w:t>val</w:t>
      </w:r>
      <w:proofErr w:type="spellEnd"/>
      <w:proofErr w:type="gramEnd"/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5E5EFF"/>
          <w:sz w:val="16"/>
          <w:szCs w:val="16"/>
        </w:rPr>
        <w:t>p</w:t>
      </w:r>
      <w:r w:rsidRPr="00CB1A1F">
        <w:rPr>
          <w:rFonts w:cs="Tahoma"/>
          <w:i/>
          <w:sz w:val="16"/>
          <w:szCs w:val="16"/>
        </w:rPr>
        <w:t xml:space="preserve"> = </w:t>
      </w:r>
      <w:proofErr w:type="spellStart"/>
      <w:r w:rsidRPr="00CB1A1F">
        <w:rPr>
          <w:rFonts w:cs="Tahoma"/>
          <w:i/>
          <w:color w:val="4C4C4C"/>
          <w:sz w:val="16"/>
          <w:szCs w:val="16"/>
        </w:rPr>
        <w:t>readInt</w:t>
      </w:r>
      <w:proofErr w:type="spellEnd"/>
      <w:r w:rsidRPr="00CB1A1F">
        <w:rPr>
          <w:rFonts w:cs="Tahoma"/>
          <w:i/>
          <w:sz w:val="16"/>
          <w:szCs w:val="16"/>
        </w:rPr>
        <w:t>()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  </w:t>
      </w:r>
      <w:proofErr w:type="spellStart"/>
      <w:proofErr w:type="gramStart"/>
      <w:r w:rsidRPr="00CB1A1F">
        <w:rPr>
          <w:rFonts w:cs="Tahoma"/>
          <w:b/>
          <w:bCs/>
          <w:i/>
          <w:color w:val="7F0055"/>
          <w:sz w:val="16"/>
          <w:szCs w:val="16"/>
        </w:rPr>
        <w:t>val</w:t>
      </w:r>
      <w:proofErr w:type="spellEnd"/>
      <w:proofErr w:type="gramEnd"/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5E5EFF"/>
          <w:sz w:val="16"/>
          <w:szCs w:val="16"/>
        </w:rPr>
        <w:t>q</w:t>
      </w:r>
      <w:r w:rsidRPr="00CB1A1F">
        <w:rPr>
          <w:rFonts w:cs="Tahoma"/>
          <w:i/>
          <w:sz w:val="16"/>
          <w:szCs w:val="16"/>
        </w:rPr>
        <w:t xml:space="preserve"> = </w:t>
      </w:r>
      <w:proofErr w:type="spellStart"/>
      <w:r w:rsidRPr="00CB1A1F">
        <w:rPr>
          <w:rFonts w:cs="Tahoma"/>
          <w:i/>
          <w:color w:val="4C4C4C"/>
          <w:sz w:val="16"/>
          <w:szCs w:val="16"/>
        </w:rPr>
        <w:t>readInt</w:t>
      </w:r>
      <w:proofErr w:type="spellEnd"/>
      <w:r w:rsidRPr="00CB1A1F">
        <w:rPr>
          <w:rFonts w:cs="Tahoma"/>
          <w:i/>
          <w:sz w:val="16"/>
          <w:szCs w:val="16"/>
        </w:rPr>
        <w:t>()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  </w:t>
      </w:r>
      <w:r w:rsidRPr="00CB1A1F">
        <w:rPr>
          <w:rFonts w:cs="Tahoma"/>
          <w:i/>
          <w:color w:val="640067"/>
          <w:sz w:val="16"/>
          <w:szCs w:val="16"/>
        </w:rPr>
        <w:t>rational</w:t>
      </w:r>
      <w:proofErr w:type="gramStart"/>
      <w:r w:rsidRPr="00CB1A1F">
        <w:rPr>
          <w:rFonts w:cs="Tahoma"/>
          <w:i/>
          <w:sz w:val="16"/>
          <w:szCs w:val="16"/>
        </w:rPr>
        <w:t>.</w:t>
      </w:r>
      <w:r w:rsidRPr="00CB1A1F">
        <w:rPr>
          <w:rFonts w:cs="Tahoma"/>
          <w:i/>
          <w:color w:val="4C4C4C"/>
          <w:sz w:val="16"/>
          <w:szCs w:val="16"/>
        </w:rPr>
        <w:t>+</w:t>
      </w:r>
      <w:proofErr w:type="gramEnd"/>
      <w:r w:rsidRPr="00CB1A1F">
        <w:rPr>
          <w:rFonts w:cs="Tahoma"/>
          <w:i/>
          <w:sz w:val="16"/>
          <w:szCs w:val="16"/>
        </w:rPr>
        <w:t>(</w:t>
      </w:r>
      <w:r w:rsidRPr="00CB1A1F">
        <w:rPr>
          <w:rFonts w:cs="Tahoma"/>
          <w:b/>
          <w:bCs/>
          <w:i/>
          <w:color w:val="7F0055"/>
          <w:sz w:val="16"/>
          <w:szCs w:val="16"/>
        </w:rPr>
        <w:t>new</w:t>
      </w:r>
      <w:r w:rsidRPr="00CB1A1F">
        <w:rPr>
          <w:rFonts w:cs="Tahoma"/>
          <w:i/>
          <w:sz w:val="16"/>
          <w:szCs w:val="16"/>
        </w:rPr>
        <w:t xml:space="preserve"> Rational(</w:t>
      </w:r>
      <w:r w:rsidRPr="00CB1A1F">
        <w:rPr>
          <w:rFonts w:cs="Tahoma"/>
          <w:i/>
          <w:color w:val="5E5EFF"/>
          <w:sz w:val="16"/>
          <w:szCs w:val="16"/>
        </w:rPr>
        <w:t>p</w:t>
      </w:r>
      <w:r w:rsidRPr="00CB1A1F">
        <w:rPr>
          <w:rFonts w:cs="Tahoma"/>
          <w:i/>
          <w:sz w:val="16"/>
          <w:szCs w:val="16"/>
        </w:rPr>
        <w:t xml:space="preserve">, </w:t>
      </w:r>
      <w:r w:rsidRPr="00CB1A1F">
        <w:rPr>
          <w:rFonts w:cs="Tahoma"/>
          <w:i/>
          <w:color w:val="5E5EFF"/>
          <w:sz w:val="16"/>
          <w:szCs w:val="16"/>
        </w:rPr>
        <w:t>q</w:t>
      </w:r>
      <w:r w:rsidRPr="00CB1A1F">
        <w:rPr>
          <w:rFonts w:cs="Tahoma"/>
          <w:i/>
          <w:sz w:val="16"/>
          <w:szCs w:val="16"/>
        </w:rPr>
        <w:t>))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}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</w:t>
      </w:r>
      <w:r w:rsidRPr="00CB1A1F">
        <w:rPr>
          <w:rFonts w:cs="Tahoma"/>
          <w:i/>
          <w:color w:val="3F7F5F"/>
          <w:sz w:val="16"/>
          <w:szCs w:val="16"/>
        </w:rPr>
        <w:t>//provides option of operations to user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</w:t>
      </w:r>
      <w:proofErr w:type="spellStart"/>
      <w:proofErr w:type="gramStart"/>
      <w:r w:rsidRPr="00CB1A1F">
        <w:rPr>
          <w:rFonts w:cs="Tahoma"/>
          <w:b/>
          <w:bCs/>
          <w:i/>
          <w:color w:val="7F0055"/>
          <w:sz w:val="16"/>
          <w:szCs w:val="16"/>
        </w:rPr>
        <w:t>def</w:t>
      </w:r>
      <w:proofErr w:type="spellEnd"/>
      <w:proofErr w:type="gramEnd"/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4C4C4C"/>
          <w:sz w:val="16"/>
          <w:szCs w:val="16"/>
        </w:rPr>
        <w:t>Options</w:t>
      </w:r>
      <w:r w:rsidRPr="00CB1A1F">
        <w:rPr>
          <w:rFonts w:cs="Tahoma"/>
          <w:i/>
          <w:sz w:val="16"/>
          <w:szCs w:val="16"/>
        </w:rPr>
        <w:t>() = {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</w:t>
      </w:r>
      <w:proofErr w:type="spellStart"/>
      <w:proofErr w:type="gramStart"/>
      <w:r w:rsidRPr="00CB1A1F">
        <w:rPr>
          <w:rFonts w:cs="Tahoma"/>
          <w:i/>
          <w:color w:val="4C4C4C"/>
          <w:sz w:val="16"/>
          <w:szCs w:val="16"/>
        </w:rPr>
        <w:t>println</w:t>
      </w:r>
      <w:proofErr w:type="spellEnd"/>
      <w:r w:rsidRPr="00CB1A1F">
        <w:rPr>
          <w:rFonts w:cs="Tahoma"/>
          <w:i/>
          <w:sz w:val="16"/>
          <w:szCs w:val="16"/>
        </w:rPr>
        <w:t>(</w:t>
      </w:r>
      <w:proofErr w:type="gramEnd"/>
      <w:r w:rsidRPr="00CB1A1F">
        <w:rPr>
          <w:rFonts w:cs="Tahoma"/>
          <w:i/>
          <w:color w:val="2A00FF"/>
          <w:sz w:val="16"/>
          <w:szCs w:val="16"/>
        </w:rPr>
        <w:t xml:space="preserve">"======== </w:t>
      </w:r>
      <w:proofErr w:type="spellStart"/>
      <w:r w:rsidRPr="00CB1A1F">
        <w:rPr>
          <w:rFonts w:cs="Tahoma"/>
          <w:i/>
          <w:color w:val="2A00FF"/>
          <w:sz w:val="16"/>
          <w:szCs w:val="16"/>
        </w:rPr>
        <w:t>Dunkies</w:t>
      </w:r>
      <w:proofErr w:type="spellEnd"/>
      <w:r w:rsidRPr="00CB1A1F">
        <w:rPr>
          <w:rFonts w:cs="Tahoma"/>
          <w:i/>
          <w:color w:val="2A00FF"/>
          <w:sz w:val="16"/>
          <w:szCs w:val="16"/>
        </w:rPr>
        <w:t xml:space="preserve"> Calculator ========"</w:t>
      </w:r>
      <w:r w:rsidRPr="00CB1A1F">
        <w:rPr>
          <w:rFonts w:cs="Tahoma"/>
          <w:i/>
          <w:sz w:val="16"/>
          <w:szCs w:val="16"/>
        </w:rPr>
        <w:t>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</w:t>
      </w:r>
      <w:proofErr w:type="spellStart"/>
      <w:proofErr w:type="gramStart"/>
      <w:r w:rsidRPr="00CB1A1F">
        <w:rPr>
          <w:rFonts w:cs="Tahoma"/>
          <w:i/>
          <w:color w:val="4C4C4C"/>
          <w:sz w:val="16"/>
          <w:szCs w:val="16"/>
        </w:rPr>
        <w:t>println</w:t>
      </w:r>
      <w:proofErr w:type="spellEnd"/>
      <w:r w:rsidRPr="00CB1A1F">
        <w:rPr>
          <w:rFonts w:cs="Tahoma"/>
          <w:i/>
          <w:sz w:val="16"/>
          <w:szCs w:val="16"/>
        </w:rPr>
        <w:t>(</w:t>
      </w:r>
      <w:proofErr w:type="gramEnd"/>
      <w:r w:rsidRPr="00CB1A1F">
        <w:rPr>
          <w:rFonts w:cs="Tahoma"/>
          <w:i/>
          <w:color w:val="2A00FF"/>
          <w:sz w:val="16"/>
          <w:szCs w:val="16"/>
        </w:rPr>
        <w:t>" "</w:t>
      </w:r>
      <w:r w:rsidRPr="00CB1A1F">
        <w:rPr>
          <w:rFonts w:cs="Tahoma"/>
          <w:i/>
          <w:sz w:val="16"/>
          <w:szCs w:val="16"/>
        </w:rPr>
        <w:t>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</w:t>
      </w:r>
      <w:proofErr w:type="spellStart"/>
      <w:proofErr w:type="gramStart"/>
      <w:r w:rsidRPr="00CB1A1F">
        <w:rPr>
          <w:rFonts w:cs="Tahoma"/>
          <w:i/>
          <w:color w:val="4C4C4C"/>
          <w:sz w:val="16"/>
          <w:szCs w:val="16"/>
        </w:rPr>
        <w:t>println</w:t>
      </w:r>
      <w:proofErr w:type="spellEnd"/>
      <w:r w:rsidRPr="00CB1A1F">
        <w:rPr>
          <w:rFonts w:cs="Tahoma"/>
          <w:i/>
          <w:sz w:val="16"/>
          <w:szCs w:val="16"/>
        </w:rPr>
        <w:t>(</w:t>
      </w:r>
      <w:proofErr w:type="gramEnd"/>
      <w:r w:rsidRPr="00CB1A1F">
        <w:rPr>
          <w:rFonts w:cs="Tahoma"/>
          <w:i/>
          <w:color w:val="2A00FF"/>
          <w:sz w:val="16"/>
          <w:szCs w:val="16"/>
        </w:rPr>
        <w:t>"1. Add a rational"</w:t>
      </w:r>
      <w:r w:rsidRPr="00CB1A1F">
        <w:rPr>
          <w:rFonts w:cs="Tahoma"/>
          <w:i/>
          <w:sz w:val="16"/>
          <w:szCs w:val="16"/>
        </w:rPr>
        <w:t>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</w:t>
      </w:r>
      <w:proofErr w:type="spellStart"/>
      <w:proofErr w:type="gramStart"/>
      <w:r w:rsidRPr="00CB1A1F">
        <w:rPr>
          <w:rFonts w:cs="Tahoma"/>
          <w:i/>
          <w:color w:val="4C4C4C"/>
          <w:sz w:val="16"/>
          <w:szCs w:val="16"/>
        </w:rPr>
        <w:t>println</w:t>
      </w:r>
      <w:proofErr w:type="spellEnd"/>
      <w:r w:rsidRPr="00CB1A1F">
        <w:rPr>
          <w:rFonts w:cs="Tahoma"/>
          <w:i/>
          <w:sz w:val="16"/>
          <w:szCs w:val="16"/>
        </w:rPr>
        <w:t>(</w:t>
      </w:r>
      <w:proofErr w:type="gramEnd"/>
      <w:r w:rsidRPr="00CB1A1F">
        <w:rPr>
          <w:rFonts w:cs="Tahoma"/>
          <w:i/>
          <w:color w:val="2A00FF"/>
          <w:sz w:val="16"/>
          <w:szCs w:val="16"/>
        </w:rPr>
        <w:t>"2. Subtract by rational"</w:t>
      </w:r>
      <w:r w:rsidRPr="00CB1A1F">
        <w:rPr>
          <w:rFonts w:cs="Tahoma"/>
          <w:i/>
          <w:sz w:val="16"/>
          <w:szCs w:val="16"/>
        </w:rPr>
        <w:t>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</w:t>
      </w:r>
      <w:proofErr w:type="spellStart"/>
      <w:proofErr w:type="gramStart"/>
      <w:r w:rsidRPr="00CB1A1F">
        <w:rPr>
          <w:rFonts w:cs="Tahoma"/>
          <w:i/>
          <w:color w:val="4C4C4C"/>
          <w:sz w:val="16"/>
          <w:szCs w:val="16"/>
        </w:rPr>
        <w:t>println</w:t>
      </w:r>
      <w:proofErr w:type="spellEnd"/>
      <w:r w:rsidRPr="00CB1A1F">
        <w:rPr>
          <w:rFonts w:cs="Tahoma"/>
          <w:i/>
          <w:sz w:val="16"/>
          <w:szCs w:val="16"/>
        </w:rPr>
        <w:t>(</w:t>
      </w:r>
      <w:proofErr w:type="gramEnd"/>
      <w:r w:rsidRPr="00CB1A1F">
        <w:rPr>
          <w:rFonts w:cs="Tahoma"/>
          <w:i/>
          <w:color w:val="2A00FF"/>
          <w:sz w:val="16"/>
          <w:szCs w:val="16"/>
        </w:rPr>
        <w:t>"3. Multiply by rational"</w:t>
      </w:r>
      <w:r w:rsidRPr="00CB1A1F">
        <w:rPr>
          <w:rFonts w:cs="Tahoma"/>
          <w:i/>
          <w:sz w:val="16"/>
          <w:szCs w:val="16"/>
        </w:rPr>
        <w:t>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</w:t>
      </w:r>
      <w:proofErr w:type="spellStart"/>
      <w:proofErr w:type="gramStart"/>
      <w:r w:rsidRPr="00CB1A1F">
        <w:rPr>
          <w:rFonts w:cs="Tahoma"/>
          <w:i/>
          <w:color w:val="4C4C4C"/>
          <w:sz w:val="16"/>
          <w:szCs w:val="16"/>
        </w:rPr>
        <w:t>println</w:t>
      </w:r>
      <w:proofErr w:type="spellEnd"/>
      <w:r w:rsidRPr="00CB1A1F">
        <w:rPr>
          <w:rFonts w:cs="Tahoma"/>
          <w:i/>
          <w:sz w:val="16"/>
          <w:szCs w:val="16"/>
        </w:rPr>
        <w:t>(</w:t>
      </w:r>
      <w:proofErr w:type="gramEnd"/>
      <w:r w:rsidRPr="00CB1A1F">
        <w:rPr>
          <w:rFonts w:cs="Tahoma"/>
          <w:i/>
          <w:color w:val="2A00FF"/>
          <w:sz w:val="16"/>
          <w:szCs w:val="16"/>
        </w:rPr>
        <w:t xml:space="preserve">"4. Divide </w:t>
      </w:r>
      <w:proofErr w:type="spellStart"/>
      <w:r w:rsidRPr="00CB1A1F">
        <w:rPr>
          <w:rFonts w:cs="Tahoma"/>
          <w:i/>
          <w:color w:val="2A00FF"/>
          <w:sz w:val="16"/>
          <w:szCs w:val="16"/>
        </w:rPr>
        <w:t>byrational</w:t>
      </w:r>
      <w:proofErr w:type="spellEnd"/>
      <w:r w:rsidRPr="00CB1A1F">
        <w:rPr>
          <w:rFonts w:cs="Tahoma"/>
          <w:i/>
          <w:color w:val="2A00FF"/>
          <w:sz w:val="16"/>
          <w:szCs w:val="16"/>
        </w:rPr>
        <w:t>"</w:t>
      </w:r>
      <w:r w:rsidRPr="00CB1A1F">
        <w:rPr>
          <w:rFonts w:cs="Tahoma"/>
          <w:i/>
          <w:sz w:val="16"/>
          <w:szCs w:val="16"/>
        </w:rPr>
        <w:t>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</w:t>
      </w:r>
      <w:proofErr w:type="spellStart"/>
      <w:proofErr w:type="gramStart"/>
      <w:r w:rsidRPr="00CB1A1F">
        <w:rPr>
          <w:rFonts w:cs="Tahoma"/>
          <w:i/>
          <w:color w:val="4C4C4C"/>
          <w:sz w:val="16"/>
          <w:szCs w:val="16"/>
        </w:rPr>
        <w:t>println</w:t>
      </w:r>
      <w:proofErr w:type="spellEnd"/>
      <w:r w:rsidRPr="00CB1A1F">
        <w:rPr>
          <w:rFonts w:cs="Tahoma"/>
          <w:i/>
          <w:sz w:val="16"/>
          <w:szCs w:val="16"/>
        </w:rPr>
        <w:t>(</w:t>
      </w:r>
      <w:proofErr w:type="gramEnd"/>
      <w:r w:rsidRPr="00CB1A1F">
        <w:rPr>
          <w:rFonts w:cs="Tahoma"/>
          <w:i/>
          <w:color w:val="2A00FF"/>
          <w:sz w:val="16"/>
          <w:szCs w:val="16"/>
        </w:rPr>
        <w:t>"5. Add an integer"</w:t>
      </w:r>
      <w:r w:rsidRPr="00CB1A1F">
        <w:rPr>
          <w:rFonts w:cs="Tahoma"/>
          <w:i/>
          <w:sz w:val="16"/>
          <w:szCs w:val="16"/>
        </w:rPr>
        <w:t>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</w:t>
      </w:r>
      <w:proofErr w:type="spellStart"/>
      <w:proofErr w:type="gramStart"/>
      <w:r w:rsidRPr="00CB1A1F">
        <w:rPr>
          <w:rFonts w:cs="Tahoma"/>
          <w:i/>
          <w:color w:val="4C4C4C"/>
          <w:sz w:val="16"/>
          <w:szCs w:val="16"/>
        </w:rPr>
        <w:t>println</w:t>
      </w:r>
      <w:proofErr w:type="spellEnd"/>
      <w:r w:rsidRPr="00CB1A1F">
        <w:rPr>
          <w:rFonts w:cs="Tahoma"/>
          <w:i/>
          <w:sz w:val="16"/>
          <w:szCs w:val="16"/>
        </w:rPr>
        <w:t>(</w:t>
      </w:r>
      <w:proofErr w:type="gramEnd"/>
      <w:r w:rsidRPr="00CB1A1F">
        <w:rPr>
          <w:rFonts w:cs="Tahoma"/>
          <w:i/>
          <w:color w:val="2A00FF"/>
          <w:sz w:val="16"/>
          <w:szCs w:val="16"/>
        </w:rPr>
        <w:t>"6. Subtract by integer"</w:t>
      </w:r>
      <w:r w:rsidRPr="00CB1A1F">
        <w:rPr>
          <w:rFonts w:cs="Tahoma"/>
          <w:i/>
          <w:sz w:val="16"/>
          <w:szCs w:val="16"/>
        </w:rPr>
        <w:t>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</w:t>
      </w:r>
      <w:proofErr w:type="spellStart"/>
      <w:proofErr w:type="gramStart"/>
      <w:r w:rsidRPr="00CB1A1F">
        <w:rPr>
          <w:rFonts w:cs="Tahoma"/>
          <w:i/>
          <w:color w:val="4C4C4C"/>
          <w:sz w:val="16"/>
          <w:szCs w:val="16"/>
        </w:rPr>
        <w:t>println</w:t>
      </w:r>
      <w:proofErr w:type="spellEnd"/>
      <w:r w:rsidRPr="00CB1A1F">
        <w:rPr>
          <w:rFonts w:cs="Tahoma"/>
          <w:i/>
          <w:sz w:val="16"/>
          <w:szCs w:val="16"/>
        </w:rPr>
        <w:t>(</w:t>
      </w:r>
      <w:proofErr w:type="gramEnd"/>
      <w:r w:rsidRPr="00CB1A1F">
        <w:rPr>
          <w:rFonts w:cs="Tahoma"/>
          <w:i/>
          <w:color w:val="2A00FF"/>
          <w:sz w:val="16"/>
          <w:szCs w:val="16"/>
        </w:rPr>
        <w:t>"7. Multiply by integer"</w:t>
      </w:r>
      <w:r w:rsidRPr="00CB1A1F">
        <w:rPr>
          <w:rFonts w:cs="Tahoma"/>
          <w:i/>
          <w:sz w:val="16"/>
          <w:szCs w:val="16"/>
        </w:rPr>
        <w:t>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</w:t>
      </w:r>
      <w:proofErr w:type="spellStart"/>
      <w:proofErr w:type="gramStart"/>
      <w:r w:rsidRPr="00CB1A1F">
        <w:rPr>
          <w:rFonts w:cs="Tahoma"/>
          <w:i/>
          <w:color w:val="4C4C4C"/>
          <w:sz w:val="16"/>
          <w:szCs w:val="16"/>
        </w:rPr>
        <w:t>println</w:t>
      </w:r>
      <w:proofErr w:type="spellEnd"/>
      <w:r w:rsidRPr="00CB1A1F">
        <w:rPr>
          <w:rFonts w:cs="Tahoma"/>
          <w:i/>
          <w:sz w:val="16"/>
          <w:szCs w:val="16"/>
        </w:rPr>
        <w:t>(</w:t>
      </w:r>
      <w:proofErr w:type="gramEnd"/>
      <w:r w:rsidRPr="00CB1A1F">
        <w:rPr>
          <w:rFonts w:cs="Tahoma"/>
          <w:i/>
          <w:color w:val="2A00FF"/>
          <w:sz w:val="16"/>
          <w:szCs w:val="16"/>
        </w:rPr>
        <w:t>"8. Divide by integer"</w:t>
      </w:r>
      <w:r w:rsidRPr="00CB1A1F">
        <w:rPr>
          <w:rFonts w:cs="Tahoma"/>
          <w:i/>
          <w:sz w:val="16"/>
          <w:szCs w:val="16"/>
        </w:rPr>
        <w:t>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</w:t>
      </w:r>
      <w:proofErr w:type="spellStart"/>
      <w:proofErr w:type="gramStart"/>
      <w:r w:rsidRPr="00CB1A1F">
        <w:rPr>
          <w:rFonts w:cs="Tahoma"/>
          <w:i/>
          <w:color w:val="4C4C4C"/>
          <w:sz w:val="16"/>
          <w:szCs w:val="16"/>
        </w:rPr>
        <w:t>println</w:t>
      </w:r>
      <w:proofErr w:type="spellEnd"/>
      <w:r w:rsidRPr="00CB1A1F">
        <w:rPr>
          <w:rFonts w:cs="Tahoma"/>
          <w:i/>
          <w:sz w:val="16"/>
          <w:szCs w:val="16"/>
        </w:rPr>
        <w:t>(</w:t>
      </w:r>
      <w:proofErr w:type="gramEnd"/>
      <w:r w:rsidRPr="00CB1A1F">
        <w:rPr>
          <w:rFonts w:cs="Tahoma"/>
          <w:i/>
          <w:color w:val="2A00FF"/>
          <w:sz w:val="16"/>
          <w:szCs w:val="16"/>
        </w:rPr>
        <w:t>" y to exit"</w:t>
      </w:r>
      <w:r w:rsidRPr="00CB1A1F">
        <w:rPr>
          <w:rFonts w:cs="Tahoma"/>
          <w:i/>
          <w:sz w:val="16"/>
          <w:szCs w:val="16"/>
        </w:rPr>
        <w:t>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}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</w:t>
      </w:r>
      <w:r w:rsidRPr="00CB1A1F">
        <w:rPr>
          <w:rFonts w:cs="Tahoma"/>
          <w:i/>
          <w:color w:val="3F7F5F"/>
          <w:sz w:val="16"/>
          <w:szCs w:val="16"/>
        </w:rPr>
        <w:t>//Overload method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</w:t>
      </w:r>
      <w:proofErr w:type="spellStart"/>
      <w:proofErr w:type="gramStart"/>
      <w:r w:rsidRPr="00CB1A1F">
        <w:rPr>
          <w:rFonts w:cs="Tahoma"/>
          <w:b/>
          <w:bCs/>
          <w:i/>
          <w:color w:val="7F0055"/>
          <w:sz w:val="16"/>
          <w:szCs w:val="16"/>
        </w:rPr>
        <w:t>def</w:t>
      </w:r>
      <w:proofErr w:type="spellEnd"/>
      <w:proofErr w:type="gramEnd"/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4C4C4C"/>
          <w:sz w:val="16"/>
          <w:szCs w:val="16"/>
        </w:rPr>
        <w:t>Compute</w:t>
      </w:r>
      <w:r w:rsidRPr="00CB1A1F">
        <w:rPr>
          <w:rFonts w:cs="Tahoma"/>
          <w:i/>
          <w:sz w:val="16"/>
          <w:szCs w:val="16"/>
        </w:rPr>
        <w:t>(</w:t>
      </w:r>
      <w:r w:rsidRPr="00CB1A1F">
        <w:rPr>
          <w:rFonts w:cs="Tahoma"/>
          <w:i/>
          <w:color w:val="640067"/>
          <w:sz w:val="16"/>
          <w:szCs w:val="16"/>
        </w:rPr>
        <w:t>rational</w:t>
      </w:r>
      <w:r w:rsidRPr="00CB1A1F">
        <w:rPr>
          <w:rFonts w:cs="Tahoma"/>
          <w:i/>
          <w:sz w:val="16"/>
          <w:szCs w:val="16"/>
        </w:rPr>
        <w:t xml:space="preserve">: Rational, </w:t>
      </w:r>
      <w:r w:rsidRPr="00CB1A1F">
        <w:rPr>
          <w:rFonts w:cs="Tahoma"/>
          <w:i/>
          <w:color w:val="640067"/>
          <w:sz w:val="16"/>
          <w:szCs w:val="16"/>
        </w:rPr>
        <w:t>input</w:t>
      </w:r>
      <w:r w:rsidRPr="00CB1A1F">
        <w:rPr>
          <w:rFonts w:cs="Tahoma"/>
          <w:i/>
          <w:sz w:val="16"/>
          <w:szCs w:val="16"/>
        </w:rPr>
        <w:t xml:space="preserve">: </w:t>
      </w:r>
      <w:proofErr w:type="spellStart"/>
      <w:r w:rsidRPr="00CB1A1F">
        <w:rPr>
          <w:rFonts w:cs="Tahoma"/>
          <w:i/>
          <w:sz w:val="16"/>
          <w:szCs w:val="16"/>
        </w:rPr>
        <w:t>Int</w:t>
      </w:r>
      <w:proofErr w:type="spellEnd"/>
      <w:r w:rsidRPr="00CB1A1F">
        <w:rPr>
          <w:rFonts w:cs="Tahoma"/>
          <w:i/>
          <w:sz w:val="16"/>
          <w:szCs w:val="16"/>
        </w:rPr>
        <w:t>): Rational = {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</w:t>
      </w:r>
      <w:proofErr w:type="gramStart"/>
      <w:r w:rsidRPr="00CB1A1F">
        <w:rPr>
          <w:rFonts w:cs="Tahoma"/>
          <w:i/>
          <w:color w:val="640067"/>
          <w:sz w:val="16"/>
          <w:szCs w:val="16"/>
        </w:rPr>
        <w:t>input</w:t>
      </w:r>
      <w:proofErr w:type="gramEnd"/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b/>
          <w:bCs/>
          <w:i/>
          <w:color w:val="7F0055"/>
          <w:sz w:val="16"/>
          <w:szCs w:val="16"/>
        </w:rPr>
        <w:t>match</w:t>
      </w:r>
      <w:r w:rsidRPr="00CB1A1F">
        <w:rPr>
          <w:rFonts w:cs="Tahoma"/>
          <w:i/>
          <w:sz w:val="16"/>
          <w:szCs w:val="16"/>
        </w:rPr>
        <w:t xml:space="preserve"> {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</w:t>
      </w:r>
      <w:proofErr w:type="gramStart"/>
      <w:r w:rsidRPr="00CB1A1F">
        <w:rPr>
          <w:rFonts w:cs="Tahoma"/>
          <w:b/>
          <w:bCs/>
          <w:i/>
          <w:color w:val="7F0055"/>
          <w:sz w:val="16"/>
          <w:szCs w:val="16"/>
        </w:rPr>
        <w:t>case</w:t>
      </w:r>
      <w:proofErr w:type="gramEnd"/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C48CFF"/>
          <w:sz w:val="16"/>
          <w:szCs w:val="16"/>
        </w:rPr>
        <w:t>1</w:t>
      </w:r>
      <w:r w:rsidRPr="00CB1A1F">
        <w:rPr>
          <w:rFonts w:cs="Tahoma"/>
          <w:i/>
          <w:sz w:val="16"/>
          <w:szCs w:val="16"/>
        </w:rPr>
        <w:t xml:space="preserve"> =&gt;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  </w:t>
      </w:r>
      <w:proofErr w:type="spellStart"/>
      <w:proofErr w:type="gramStart"/>
      <w:r w:rsidRPr="00CB1A1F">
        <w:rPr>
          <w:rFonts w:cs="Tahoma"/>
          <w:i/>
          <w:color w:val="4C4C4C"/>
          <w:sz w:val="16"/>
          <w:szCs w:val="16"/>
        </w:rPr>
        <w:t>println</w:t>
      </w:r>
      <w:proofErr w:type="spellEnd"/>
      <w:r w:rsidRPr="00CB1A1F">
        <w:rPr>
          <w:rFonts w:cs="Tahoma"/>
          <w:i/>
          <w:sz w:val="16"/>
          <w:szCs w:val="16"/>
        </w:rPr>
        <w:t>(</w:t>
      </w:r>
      <w:proofErr w:type="gramEnd"/>
      <w:r w:rsidRPr="00CB1A1F">
        <w:rPr>
          <w:rFonts w:cs="Tahoma"/>
          <w:i/>
          <w:color w:val="2A00FF"/>
          <w:sz w:val="16"/>
          <w:szCs w:val="16"/>
        </w:rPr>
        <w:t>"Enter num1ator and den1inator of a rational number to add : "</w:t>
      </w:r>
      <w:r w:rsidRPr="00CB1A1F">
        <w:rPr>
          <w:rFonts w:cs="Tahoma"/>
          <w:i/>
          <w:sz w:val="16"/>
          <w:szCs w:val="16"/>
        </w:rPr>
        <w:t>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  </w:t>
      </w:r>
      <w:proofErr w:type="spellStart"/>
      <w:proofErr w:type="gramStart"/>
      <w:r w:rsidRPr="00CB1A1F">
        <w:rPr>
          <w:rFonts w:cs="Tahoma"/>
          <w:b/>
          <w:bCs/>
          <w:i/>
          <w:color w:val="7F0055"/>
          <w:sz w:val="16"/>
          <w:szCs w:val="16"/>
        </w:rPr>
        <w:t>val</w:t>
      </w:r>
      <w:proofErr w:type="spellEnd"/>
      <w:proofErr w:type="gramEnd"/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5E5EFF"/>
          <w:sz w:val="16"/>
          <w:szCs w:val="16"/>
        </w:rPr>
        <w:t>p</w:t>
      </w:r>
      <w:r w:rsidRPr="00CB1A1F">
        <w:rPr>
          <w:rFonts w:cs="Tahoma"/>
          <w:i/>
          <w:sz w:val="16"/>
          <w:szCs w:val="16"/>
        </w:rPr>
        <w:t xml:space="preserve"> = </w:t>
      </w:r>
      <w:proofErr w:type="spellStart"/>
      <w:r w:rsidRPr="00CB1A1F">
        <w:rPr>
          <w:rFonts w:cs="Tahoma"/>
          <w:i/>
          <w:color w:val="4C4C4C"/>
          <w:sz w:val="16"/>
          <w:szCs w:val="16"/>
        </w:rPr>
        <w:t>readInt</w:t>
      </w:r>
      <w:proofErr w:type="spellEnd"/>
      <w:r w:rsidRPr="00CB1A1F">
        <w:rPr>
          <w:rFonts w:cs="Tahoma"/>
          <w:i/>
          <w:sz w:val="16"/>
          <w:szCs w:val="16"/>
        </w:rPr>
        <w:t>()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  </w:t>
      </w:r>
      <w:proofErr w:type="spellStart"/>
      <w:proofErr w:type="gramStart"/>
      <w:r w:rsidRPr="00CB1A1F">
        <w:rPr>
          <w:rFonts w:cs="Tahoma"/>
          <w:b/>
          <w:bCs/>
          <w:i/>
          <w:color w:val="7F0055"/>
          <w:sz w:val="16"/>
          <w:szCs w:val="16"/>
        </w:rPr>
        <w:t>val</w:t>
      </w:r>
      <w:proofErr w:type="spellEnd"/>
      <w:proofErr w:type="gramEnd"/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5E5EFF"/>
          <w:sz w:val="16"/>
          <w:szCs w:val="16"/>
        </w:rPr>
        <w:t>q</w:t>
      </w:r>
      <w:r w:rsidRPr="00CB1A1F">
        <w:rPr>
          <w:rFonts w:cs="Tahoma"/>
          <w:i/>
          <w:sz w:val="16"/>
          <w:szCs w:val="16"/>
        </w:rPr>
        <w:t xml:space="preserve"> = </w:t>
      </w:r>
      <w:proofErr w:type="spellStart"/>
      <w:r w:rsidRPr="00CB1A1F">
        <w:rPr>
          <w:rFonts w:cs="Tahoma"/>
          <w:i/>
          <w:color w:val="4C4C4C"/>
          <w:sz w:val="16"/>
          <w:szCs w:val="16"/>
        </w:rPr>
        <w:t>readInt</w:t>
      </w:r>
      <w:proofErr w:type="spellEnd"/>
      <w:r w:rsidRPr="00CB1A1F">
        <w:rPr>
          <w:rFonts w:cs="Tahoma"/>
          <w:i/>
          <w:sz w:val="16"/>
          <w:szCs w:val="16"/>
        </w:rPr>
        <w:t>()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  </w:t>
      </w:r>
      <w:r w:rsidRPr="00CB1A1F">
        <w:rPr>
          <w:rFonts w:cs="Tahoma"/>
          <w:i/>
          <w:color w:val="640067"/>
          <w:sz w:val="16"/>
          <w:szCs w:val="16"/>
        </w:rPr>
        <w:t>rational</w:t>
      </w:r>
      <w:proofErr w:type="gramStart"/>
      <w:r w:rsidRPr="00CB1A1F">
        <w:rPr>
          <w:rFonts w:cs="Tahoma"/>
          <w:i/>
          <w:sz w:val="16"/>
          <w:szCs w:val="16"/>
        </w:rPr>
        <w:t>.</w:t>
      </w:r>
      <w:r w:rsidRPr="00CB1A1F">
        <w:rPr>
          <w:rFonts w:cs="Tahoma"/>
          <w:i/>
          <w:color w:val="4C4C4C"/>
          <w:sz w:val="16"/>
          <w:szCs w:val="16"/>
        </w:rPr>
        <w:t>+</w:t>
      </w:r>
      <w:proofErr w:type="gramEnd"/>
      <w:r w:rsidRPr="00CB1A1F">
        <w:rPr>
          <w:rFonts w:cs="Tahoma"/>
          <w:i/>
          <w:sz w:val="16"/>
          <w:szCs w:val="16"/>
        </w:rPr>
        <w:t>(</w:t>
      </w:r>
      <w:r w:rsidRPr="00CB1A1F">
        <w:rPr>
          <w:rFonts w:cs="Tahoma"/>
          <w:b/>
          <w:bCs/>
          <w:i/>
          <w:color w:val="7F0055"/>
          <w:sz w:val="16"/>
          <w:szCs w:val="16"/>
        </w:rPr>
        <w:t>new</w:t>
      </w:r>
      <w:r w:rsidRPr="00CB1A1F">
        <w:rPr>
          <w:rFonts w:cs="Tahoma"/>
          <w:i/>
          <w:sz w:val="16"/>
          <w:szCs w:val="16"/>
        </w:rPr>
        <w:t xml:space="preserve"> Rational(</w:t>
      </w:r>
      <w:r w:rsidRPr="00CB1A1F">
        <w:rPr>
          <w:rFonts w:cs="Tahoma"/>
          <w:i/>
          <w:color w:val="5E5EFF"/>
          <w:sz w:val="16"/>
          <w:szCs w:val="16"/>
        </w:rPr>
        <w:t>p</w:t>
      </w:r>
      <w:r w:rsidRPr="00CB1A1F">
        <w:rPr>
          <w:rFonts w:cs="Tahoma"/>
          <w:i/>
          <w:sz w:val="16"/>
          <w:szCs w:val="16"/>
        </w:rPr>
        <w:t xml:space="preserve">, </w:t>
      </w:r>
      <w:r w:rsidRPr="00CB1A1F">
        <w:rPr>
          <w:rFonts w:cs="Tahoma"/>
          <w:i/>
          <w:color w:val="5E5EFF"/>
          <w:sz w:val="16"/>
          <w:szCs w:val="16"/>
        </w:rPr>
        <w:t>q</w:t>
      </w:r>
      <w:r w:rsidRPr="00CB1A1F">
        <w:rPr>
          <w:rFonts w:cs="Tahoma"/>
          <w:i/>
          <w:sz w:val="16"/>
          <w:szCs w:val="16"/>
        </w:rPr>
        <w:t>))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</w:t>
      </w:r>
      <w:proofErr w:type="gramStart"/>
      <w:r w:rsidRPr="00CB1A1F">
        <w:rPr>
          <w:rFonts w:cs="Tahoma"/>
          <w:b/>
          <w:bCs/>
          <w:i/>
          <w:color w:val="7F0055"/>
          <w:sz w:val="16"/>
          <w:szCs w:val="16"/>
        </w:rPr>
        <w:t>case</w:t>
      </w:r>
      <w:proofErr w:type="gramEnd"/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C48CFF"/>
          <w:sz w:val="16"/>
          <w:szCs w:val="16"/>
        </w:rPr>
        <w:t>2</w:t>
      </w:r>
      <w:r w:rsidRPr="00CB1A1F">
        <w:rPr>
          <w:rFonts w:cs="Tahoma"/>
          <w:i/>
          <w:sz w:val="16"/>
          <w:szCs w:val="16"/>
        </w:rPr>
        <w:t xml:space="preserve"> =&gt;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  </w:t>
      </w:r>
      <w:proofErr w:type="spellStart"/>
      <w:proofErr w:type="gramStart"/>
      <w:r w:rsidRPr="00CB1A1F">
        <w:rPr>
          <w:rFonts w:cs="Tahoma"/>
          <w:i/>
          <w:color w:val="4C4C4C"/>
          <w:sz w:val="16"/>
          <w:szCs w:val="16"/>
        </w:rPr>
        <w:t>println</w:t>
      </w:r>
      <w:proofErr w:type="spellEnd"/>
      <w:r w:rsidRPr="00CB1A1F">
        <w:rPr>
          <w:rFonts w:cs="Tahoma"/>
          <w:i/>
          <w:sz w:val="16"/>
          <w:szCs w:val="16"/>
        </w:rPr>
        <w:t>(</w:t>
      </w:r>
      <w:proofErr w:type="gramEnd"/>
      <w:r w:rsidRPr="00CB1A1F">
        <w:rPr>
          <w:rFonts w:cs="Tahoma"/>
          <w:i/>
          <w:color w:val="2A00FF"/>
          <w:sz w:val="16"/>
          <w:szCs w:val="16"/>
        </w:rPr>
        <w:t>"Enter num1ator and den1inator of a rational number to subtract : "</w:t>
      </w:r>
      <w:r w:rsidRPr="00CB1A1F">
        <w:rPr>
          <w:rFonts w:cs="Tahoma"/>
          <w:i/>
          <w:sz w:val="16"/>
          <w:szCs w:val="16"/>
        </w:rPr>
        <w:t>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  </w:t>
      </w:r>
      <w:proofErr w:type="spellStart"/>
      <w:proofErr w:type="gramStart"/>
      <w:r w:rsidRPr="00CB1A1F">
        <w:rPr>
          <w:rFonts w:cs="Tahoma"/>
          <w:b/>
          <w:bCs/>
          <w:i/>
          <w:color w:val="7F0055"/>
          <w:sz w:val="16"/>
          <w:szCs w:val="16"/>
        </w:rPr>
        <w:t>val</w:t>
      </w:r>
      <w:proofErr w:type="spellEnd"/>
      <w:proofErr w:type="gramEnd"/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5E5EFF"/>
          <w:sz w:val="16"/>
          <w:szCs w:val="16"/>
        </w:rPr>
        <w:t>p</w:t>
      </w:r>
      <w:r w:rsidRPr="00CB1A1F">
        <w:rPr>
          <w:rFonts w:cs="Tahoma"/>
          <w:i/>
          <w:sz w:val="16"/>
          <w:szCs w:val="16"/>
        </w:rPr>
        <w:t xml:space="preserve"> = </w:t>
      </w:r>
      <w:proofErr w:type="spellStart"/>
      <w:r w:rsidRPr="00CB1A1F">
        <w:rPr>
          <w:rFonts w:cs="Tahoma"/>
          <w:i/>
          <w:color w:val="4C4C4C"/>
          <w:sz w:val="16"/>
          <w:szCs w:val="16"/>
        </w:rPr>
        <w:t>readInt</w:t>
      </w:r>
      <w:proofErr w:type="spellEnd"/>
      <w:r w:rsidRPr="00CB1A1F">
        <w:rPr>
          <w:rFonts w:cs="Tahoma"/>
          <w:i/>
          <w:sz w:val="16"/>
          <w:szCs w:val="16"/>
        </w:rPr>
        <w:t>()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  </w:t>
      </w:r>
      <w:proofErr w:type="spellStart"/>
      <w:proofErr w:type="gramStart"/>
      <w:r w:rsidRPr="00CB1A1F">
        <w:rPr>
          <w:rFonts w:cs="Tahoma"/>
          <w:b/>
          <w:bCs/>
          <w:i/>
          <w:color w:val="7F0055"/>
          <w:sz w:val="16"/>
          <w:szCs w:val="16"/>
        </w:rPr>
        <w:t>val</w:t>
      </w:r>
      <w:proofErr w:type="spellEnd"/>
      <w:proofErr w:type="gramEnd"/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5E5EFF"/>
          <w:sz w:val="16"/>
          <w:szCs w:val="16"/>
        </w:rPr>
        <w:t>q</w:t>
      </w:r>
      <w:r w:rsidRPr="00CB1A1F">
        <w:rPr>
          <w:rFonts w:cs="Tahoma"/>
          <w:i/>
          <w:sz w:val="16"/>
          <w:szCs w:val="16"/>
        </w:rPr>
        <w:t xml:space="preserve"> = </w:t>
      </w:r>
      <w:proofErr w:type="spellStart"/>
      <w:r w:rsidRPr="00CB1A1F">
        <w:rPr>
          <w:rFonts w:cs="Tahoma"/>
          <w:i/>
          <w:color w:val="4C4C4C"/>
          <w:sz w:val="16"/>
          <w:szCs w:val="16"/>
        </w:rPr>
        <w:t>readInt</w:t>
      </w:r>
      <w:proofErr w:type="spellEnd"/>
      <w:r w:rsidRPr="00CB1A1F">
        <w:rPr>
          <w:rFonts w:cs="Tahoma"/>
          <w:i/>
          <w:sz w:val="16"/>
          <w:szCs w:val="16"/>
        </w:rPr>
        <w:t>()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  </w:t>
      </w:r>
      <w:proofErr w:type="gramStart"/>
      <w:r w:rsidRPr="00CB1A1F">
        <w:rPr>
          <w:rFonts w:cs="Tahoma"/>
          <w:i/>
          <w:color w:val="640067"/>
          <w:sz w:val="16"/>
          <w:szCs w:val="16"/>
        </w:rPr>
        <w:t>rational</w:t>
      </w:r>
      <w:r w:rsidRPr="00CB1A1F">
        <w:rPr>
          <w:rFonts w:cs="Tahoma"/>
          <w:i/>
          <w:sz w:val="16"/>
          <w:szCs w:val="16"/>
        </w:rPr>
        <w:t>.</w:t>
      </w:r>
      <w:r w:rsidRPr="00CB1A1F">
        <w:rPr>
          <w:rFonts w:cs="Tahoma"/>
          <w:i/>
          <w:color w:val="4C4C4C"/>
          <w:sz w:val="16"/>
          <w:szCs w:val="16"/>
        </w:rPr>
        <w:t>-</w:t>
      </w:r>
      <w:r w:rsidRPr="00CB1A1F">
        <w:rPr>
          <w:rFonts w:cs="Tahoma"/>
          <w:i/>
          <w:sz w:val="16"/>
          <w:szCs w:val="16"/>
        </w:rPr>
        <w:t>(</w:t>
      </w:r>
      <w:proofErr w:type="gramEnd"/>
      <w:r w:rsidRPr="00CB1A1F">
        <w:rPr>
          <w:rFonts w:cs="Tahoma"/>
          <w:b/>
          <w:bCs/>
          <w:i/>
          <w:color w:val="7F0055"/>
          <w:sz w:val="16"/>
          <w:szCs w:val="16"/>
        </w:rPr>
        <w:t>new</w:t>
      </w:r>
      <w:r w:rsidRPr="00CB1A1F">
        <w:rPr>
          <w:rFonts w:cs="Tahoma"/>
          <w:i/>
          <w:sz w:val="16"/>
          <w:szCs w:val="16"/>
        </w:rPr>
        <w:t xml:space="preserve"> Rational(</w:t>
      </w:r>
      <w:r w:rsidRPr="00CB1A1F">
        <w:rPr>
          <w:rFonts w:cs="Tahoma"/>
          <w:i/>
          <w:color w:val="5E5EFF"/>
          <w:sz w:val="16"/>
          <w:szCs w:val="16"/>
        </w:rPr>
        <w:t>p</w:t>
      </w:r>
      <w:r w:rsidRPr="00CB1A1F">
        <w:rPr>
          <w:rFonts w:cs="Tahoma"/>
          <w:i/>
          <w:sz w:val="16"/>
          <w:szCs w:val="16"/>
        </w:rPr>
        <w:t xml:space="preserve">, </w:t>
      </w:r>
      <w:r w:rsidRPr="00CB1A1F">
        <w:rPr>
          <w:rFonts w:cs="Tahoma"/>
          <w:i/>
          <w:color w:val="5E5EFF"/>
          <w:sz w:val="16"/>
          <w:szCs w:val="16"/>
        </w:rPr>
        <w:t>q</w:t>
      </w:r>
      <w:r w:rsidRPr="00CB1A1F">
        <w:rPr>
          <w:rFonts w:cs="Tahoma"/>
          <w:i/>
          <w:sz w:val="16"/>
          <w:szCs w:val="16"/>
        </w:rPr>
        <w:t>))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</w:t>
      </w:r>
      <w:proofErr w:type="gramStart"/>
      <w:r w:rsidRPr="00CB1A1F">
        <w:rPr>
          <w:rFonts w:cs="Tahoma"/>
          <w:b/>
          <w:bCs/>
          <w:i/>
          <w:color w:val="7F0055"/>
          <w:sz w:val="16"/>
          <w:szCs w:val="16"/>
        </w:rPr>
        <w:t>case</w:t>
      </w:r>
      <w:proofErr w:type="gramEnd"/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C48CFF"/>
          <w:sz w:val="16"/>
          <w:szCs w:val="16"/>
        </w:rPr>
        <w:t>3</w:t>
      </w:r>
      <w:r w:rsidRPr="00CB1A1F">
        <w:rPr>
          <w:rFonts w:cs="Tahoma"/>
          <w:i/>
          <w:sz w:val="16"/>
          <w:szCs w:val="16"/>
        </w:rPr>
        <w:t xml:space="preserve"> =&gt;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  </w:t>
      </w:r>
      <w:r w:rsidRPr="00CB1A1F">
        <w:rPr>
          <w:rFonts w:cs="Tahoma"/>
          <w:i/>
          <w:color w:val="3F7F5F"/>
          <w:sz w:val="16"/>
          <w:szCs w:val="16"/>
        </w:rPr>
        <w:t>//</w:t>
      </w:r>
      <w:proofErr w:type="spellStart"/>
      <w:r w:rsidRPr="00CB1A1F">
        <w:rPr>
          <w:rFonts w:cs="Tahoma"/>
          <w:i/>
          <w:color w:val="3F7F5F"/>
          <w:sz w:val="16"/>
          <w:szCs w:val="16"/>
          <w:u w:val="single"/>
        </w:rPr>
        <w:t>val</w:t>
      </w:r>
      <w:proofErr w:type="spellEnd"/>
      <w:r w:rsidRPr="00CB1A1F">
        <w:rPr>
          <w:rFonts w:cs="Tahoma"/>
          <w:i/>
          <w:color w:val="3F7F5F"/>
          <w:sz w:val="16"/>
          <w:szCs w:val="16"/>
        </w:rPr>
        <w:t xml:space="preserve"> p = </w:t>
      </w:r>
      <w:proofErr w:type="spellStart"/>
      <w:proofErr w:type="gramStart"/>
      <w:r w:rsidRPr="00CB1A1F">
        <w:rPr>
          <w:rFonts w:cs="Tahoma"/>
          <w:i/>
          <w:color w:val="3F7F5F"/>
          <w:sz w:val="16"/>
          <w:szCs w:val="16"/>
        </w:rPr>
        <w:t>scala.io.StdIn.readInt</w:t>
      </w:r>
      <w:proofErr w:type="spellEnd"/>
      <w:r w:rsidRPr="00CB1A1F">
        <w:rPr>
          <w:rFonts w:cs="Tahoma"/>
          <w:i/>
          <w:color w:val="3F7F5F"/>
          <w:sz w:val="16"/>
          <w:szCs w:val="16"/>
        </w:rPr>
        <w:t>()</w:t>
      </w:r>
      <w:proofErr w:type="gramEnd"/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  </w:t>
      </w:r>
      <w:r w:rsidRPr="00CB1A1F">
        <w:rPr>
          <w:rFonts w:cs="Tahoma"/>
          <w:i/>
          <w:color w:val="3F7F5F"/>
          <w:sz w:val="16"/>
          <w:szCs w:val="16"/>
        </w:rPr>
        <w:t>//</w:t>
      </w:r>
      <w:proofErr w:type="spellStart"/>
      <w:r w:rsidRPr="00CB1A1F">
        <w:rPr>
          <w:rFonts w:cs="Tahoma"/>
          <w:i/>
          <w:color w:val="3F7F5F"/>
          <w:sz w:val="16"/>
          <w:szCs w:val="16"/>
          <w:u w:val="single"/>
        </w:rPr>
        <w:t>val</w:t>
      </w:r>
      <w:proofErr w:type="spellEnd"/>
      <w:r w:rsidRPr="00CB1A1F">
        <w:rPr>
          <w:rFonts w:cs="Tahoma"/>
          <w:i/>
          <w:color w:val="3F7F5F"/>
          <w:sz w:val="16"/>
          <w:szCs w:val="16"/>
        </w:rPr>
        <w:t xml:space="preserve"> q = </w:t>
      </w:r>
      <w:proofErr w:type="spellStart"/>
      <w:proofErr w:type="gramStart"/>
      <w:r w:rsidRPr="00CB1A1F">
        <w:rPr>
          <w:rFonts w:cs="Tahoma"/>
          <w:i/>
          <w:color w:val="3F7F5F"/>
          <w:sz w:val="16"/>
          <w:szCs w:val="16"/>
        </w:rPr>
        <w:t>scala.io.StdIn.readInt</w:t>
      </w:r>
      <w:proofErr w:type="spellEnd"/>
      <w:r w:rsidRPr="00CB1A1F">
        <w:rPr>
          <w:rFonts w:cs="Tahoma"/>
          <w:i/>
          <w:color w:val="3F7F5F"/>
          <w:sz w:val="16"/>
          <w:szCs w:val="16"/>
        </w:rPr>
        <w:t>()</w:t>
      </w:r>
      <w:proofErr w:type="gramEnd"/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  </w:t>
      </w:r>
      <w:proofErr w:type="spellStart"/>
      <w:proofErr w:type="gramStart"/>
      <w:r w:rsidRPr="00CB1A1F">
        <w:rPr>
          <w:rFonts w:cs="Tahoma"/>
          <w:i/>
          <w:color w:val="4C4C4C"/>
          <w:sz w:val="16"/>
          <w:szCs w:val="16"/>
        </w:rPr>
        <w:t>println</w:t>
      </w:r>
      <w:proofErr w:type="spellEnd"/>
      <w:r w:rsidRPr="00CB1A1F">
        <w:rPr>
          <w:rFonts w:cs="Tahoma"/>
          <w:i/>
          <w:sz w:val="16"/>
          <w:szCs w:val="16"/>
        </w:rPr>
        <w:t>(</w:t>
      </w:r>
      <w:proofErr w:type="gramEnd"/>
      <w:r w:rsidRPr="00CB1A1F">
        <w:rPr>
          <w:rFonts w:cs="Tahoma"/>
          <w:i/>
          <w:color w:val="2A00FF"/>
          <w:sz w:val="16"/>
          <w:szCs w:val="16"/>
        </w:rPr>
        <w:t>"Enter num1ator and den1inator of a rational number to multiply"</w:t>
      </w:r>
      <w:r w:rsidRPr="00CB1A1F">
        <w:rPr>
          <w:rFonts w:cs="Tahoma"/>
          <w:i/>
          <w:sz w:val="16"/>
          <w:szCs w:val="16"/>
        </w:rPr>
        <w:t>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  </w:t>
      </w:r>
      <w:proofErr w:type="spellStart"/>
      <w:proofErr w:type="gramStart"/>
      <w:r w:rsidRPr="00CB1A1F">
        <w:rPr>
          <w:rFonts w:cs="Tahoma"/>
          <w:b/>
          <w:bCs/>
          <w:i/>
          <w:color w:val="7F0055"/>
          <w:sz w:val="16"/>
          <w:szCs w:val="16"/>
        </w:rPr>
        <w:t>val</w:t>
      </w:r>
      <w:proofErr w:type="spellEnd"/>
      <w:proofErr w:type="gramEnd"/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5E5EFF"/>
          <w:sz w:val="16"/>
          <w:szCs w:val="16"/>
        </w:rPr>
        <w:t>p</w:t>
      </w:r>
      <w:r w:rsidRPr="00CB1A1F">
        <w:rPr>
          <w:rFonts w:cs="Tahoma"/>
          <w:i/>
          <w:sz w:val="16"/>
          <w:szCs w:val="16"/>
        </w:rPr>
        <w:t xml:space="preserve"> = </w:t>
      </w:r>
      <w:proofErr w:type="spellStart"/>
      <w:r w:rsidRPr="00CB1A1F">
        <w:rPr>
          <w:rFonts w:cs="Tahoma"/>
          <w:i/>
          <w:color w:val="4C4C4C"/>
          <w:sz w:val="16"/>
          <w:szCs w:val="16"/>
        </w:rPr>
        <w:t>readInt</w:t>
      </w:r>
      <w:proofErr w:type="spellEnd"/>
      <w:r w:rsidRPr="00CB1A1F">
        <w:rPr>
          <w:rFonts w:cs="Tahoma"/>
          <w:i/>
          <w:sz w:val="16"/>
          <w:szCs w:val="16"/>
        </w:rPr>
        <w:t>()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  </w:t>
      </w:r>
      <w:proofErr w:type="spellStart"/>
      <w:proofErr w:type="gramStart"/>
      <w:r w:rsidRPr="00CB1A1F">
        <w:rPr>
          <w:rFonts w:cs="Tahoma"/>
          <w:b/>
          <w:bCs/>
          <w:i/>
          <w:color w:val="7F0055"/>
          <w:sz w:val="16"/>
          <w:szCs w:val="16"/>
        </w:rPr>
        <w:t>val</w:t>
      </w:r>
      <w:proofErr w:type="spellEnd"/>
      <w:proofErr w:type="gramEnd"/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5E5EFF"/>
          <w:sz w:val="16"/>
          <w:szCs w:val="16"/>
        </w:rPr>
        <w:t>q</w:t>
      </w:r>
      <w:r w:rsidRPr="00CB1A1F">
        <w:rPr>
          <w:rFonts w:cs="Tahoma"/>
          <w:i/>
          <w:sz w:val="16"/>
          <w:szCs w:val="16"/>
        </w:rPr>
        <w:t xml:space="preserve"> = </w:t>
      </w:r>
      <w:proofErr w:type="spellStart"/>
      <w:r w:rsidRPr="00CB1A1F">
        <w:rPr>
          <w:rFonts w:cs="Tahoma"/>
          <w:i/>
          <w:color w:val="4C4C4C"/>
          <w:sz w:val="16"/>
          <w:szCs w:val="16"/>
        </w:rPr>
        <w:t>readInt</w:t>
      </w:r>
      <w:proofErr w:type="spellEnd"/>
      <w:r w:rsidRPr="00CB1A1F">
        <w:rPr>
          <w:rFonts w:cs="Tahoma"/>
          <w:i/>
          <w:sz w:val="16"/>
          <w:szCs w:val="16"/>
        </w:rPr>
        <w:t>()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  </w:t>
      </w:r>
      <w:r w:rsidRPr="00CB1A1F">
        <w:rPr>
          <w:rFonts w:cs="Tahoma"/>
          <w:i/>
          <w:color w:val="640067"/>
          <w:sz w:val="16"/>
          <w:szCs w:val="16"/>
        </w:rPr>
        <w:t>rational</w:t>
      </w:r>
      <w:r w:rsidRPr="00CB1A1F">
        <w:rPr>
          <w:rFonts w:cs="Tahoma"/>
          <w:i/>
          <w:sz w:val="16"/>
          <w:szCs w:val="16"/>
        </w:rPr>
        <w:t>.</w:t>
      </w:r>
      <w:r w:rsidRPr="00CB1A1F">
        <w:rPr>
          <w:rFonts w:cs="Tahoma"/>
          <w:i/>
          <w:color w:val="4C4C4C"/>
          <w:sz w:val="16"/>
          <w:szCs w:val="16"/>
        </w:rPr>
        <w:t>*</w:t>
      </w:r>
      <w:r w:rsidRPr="00CB1A1F">
        <w:rPr>
          <w:rFonts w:cs="Tahoma"/>
          <w:i/>
          <w:sz w:val="16"/>
          <w:szCs w:val="16"/>
        </w:rPr>
        <w:t>(</w:t>
      </w:r>
      <w:r w:rsidRPr="00CB1A1F">
        <w:rPr>
          <w:rFonts w:cs="Tahoma"/>
          <w:b/>
          <w:bCs/>
          <w:i/>
          <w:color w:val="7F0055"/>
          <w:sz w:val="16"/>
          <w:szCs w:val="16"/>
        </w:rPr>
        <w:t>new</w:t>
      </w:r>
      <w:r w:rsidRPr="00CB1A1F">
        <w:rPr>
          <w:rFonts w:cs="Tahoma"/>
          <w:i/>
          <w:sz w:val="16"/>
          <w:szCs w:val="16"/>
        </w:rPr>
        <w:t xml:space="preserve"> </w:t>
      </w:r>
      <w:proofErr w:type="gramStart"/>
      <w:r w:rsidRPr="00CB1A1F">
        <w:rPr>
          <w:rFonts w:cs="Tahoma"/>
          <w:i/>
          <w:sz w:val="16"/>
          <w:szCs w:val="16"/>
        </w:rPr>
        <w:t>Rational(</w:t>
      </w:r>
      <w:proofErr w:type="gramEnd"/>
      <w:r w:rsidRPr="00CB1A1F">
        <w:rPr>
          <w:rFonts w:cs="Tahoma"/>
          <w:i/>
          <w:color w:val="5E5EFF"/>
          <w:sz w:val="16"/>
          <w:szCs w:val="16"/>
        </w:rPr>
        <w:t>p</w:t>
      </w:r>
      <w:r w:rsidRPr="00CB1A1F">
        <w:rPr>
          <w:rFonts w:cs="Tahoma"/>
          <w:i/>
          <w:sz w:val="16"/>
          <w:szCs w:val="16"/>
        </w:rPr>
        <w:t xml:space="preserve">, </w:t>
      </w:r>
      <w:r w:rsidRPr="00CB1A1F">
        <w:rPr>
          <w:rFonts w:cs="Tahoma"/>
          <w:i/>
          <w:color w:val="5E5EFF"/>
          <w:sz w:val="16"/>
          <w:szCs w:val="16"/>
        </w:rPr>
        <w:t>q</w:t>
      </w:r>
      <w:r w:rsidRPr="00CB1A1F">
        <w:rPr>
          <w:rFonts w:cs="Tahoma"/>
          <w:i/>
          <w:sz w:val="16"/>
          <w:szCs w:val="16"/>
        </w:rPr>
        <w:t>))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</w:t>
      </w:r>
      <w:proofErr w:type="gramStart"/>
      <w:r w:rsidRPr="00CB1A1F">
        <w:rPr>
          <w:rFonts w:cs="Tahoma"/>
          <w:b/>
          <w:bCs/>
          <w:i/>
          <w:color w:val="7F0055"/>
          <w:sz w:val="16"/>
          <w:szCs w:val="16"/>
        </w:rPr>
        <w:t>case</w:t>
      </w:r>
      <w:proofErr w:type="gramEnd"/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C48CFF"/>
          <w:sz w:val="16"/>
          <w:szCs w:val="16"/>
        </w:rPr>
        <w:t>4</w:t>
      </w:r>
      <w:r w:rsidRPr="00CB1A1F">
        <w:rPr>
          <w:rFonts w:cs="Tahoma"/>
          <w:i/>
          <w:sz w:val="16"/>
          <w:szCs w:val="16"/>
        </w:rPr>
        <w:t xml:space="preserve"> =&gt;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  </w:t>
      </w:r>
      <w:r w:rsidRPr="00CB1A1F">
        <w:rPr>
          <w:rFonts w:cs="Tahoma"/>
          <w:i/>
          <w:color w:val="3F7F5F"/>
          <w:sz w:val="16"/>
          <w:szCs w:val="16"/>
        </w:rPr>
        <w:t>//</w:t>
      </w:r>
      <w:proofErr w:type="spellStart"/>
      <w:r w:rsidRPr="00CB1A1F">
        <w:rPr>
          <w:rFonts w:cs="Tahoma"/>
          <w:i/>
          <w:color w:val="3F7F5F"/>
          <w:sz w:val="16"/>
          <w:szCs w:val="16"/>
          <w:u w:val="single"/>
        </w:rPr>
        <w:t>val</w:t>
      </w:r>
      <w:proofErr w:type="spellEnd"/>
      <w:r w:rsidRPr="00CB1A1F">
        <w:rPr>
          <w:rFonts w:cs="Tahoma"/>
          <w:i/>
          <w:color w:val="3F7F5F"/>
          <w:sz w:val="16"/>
          <w:szCs w:val="16"/>
        </w:rPr>
        <w:t xml:space="preserve"> p = </w:t>
      </w:r>
      <w:proofErr w:type="spellStart"/>
      <w:proofErr w:type="gramStart"/>
      <w:r w:rsidRPr="00CB1A1F">
        <w:rPr>
          <w:rFonts w:cs="Tahoma"/>
          <w:i/>
          <w:color w:val="3F7F5F"/>
          <w:sz w:val="16"/>
          <w:szCs w:val="16"/>
        </w:rPr>
        <w:t>scala.io.StdIn.readInt</w:t>
      </w:r>
      <w:proofErr w:type="spellEnd"/>
      <w:r w:rsidRPr="00CB1A1F">
        <w:rPr>
          <w:rFonts w:cs="Tahoma"/>
          <w:i/>
          <w:color w:val="3F7F5F"/>
          <w:sz w:val="16"/>
          <w:szCs w:val="16"/>
        </w:rPr>
        <w:t>()</w:t>
      </w:r>
      <w:proofErr w:type="gramEnd"/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  </w:t>
      </w:r>
      <w:proofErr w:type="spellStart"/>
      <w:proofErr w:type="gramStart"/>
      <w:r w:rsidRPr="00CB1A1F">
        <w:rPr>
          <w:rFonts w:cs="Tahoma"/>
          <w:i/>
          <w:color w:val="4C4C4C"/>
          <w:sz w:val="16"/>
          <w:szCs w:val="16"/>
        </w:rPr>
        <w:t>println</w:t>
      </w:r>
      <w:proofErr w:type="spellEnd"/>
      <w:r w:rsidRPr="00CB1A1F">
        <w:rPr>
          <w:rFonts w:cs="Tahoma"/>
          <w:i/>
          <w:sz w:val="16"/>
          <w:szCs w:val="16"/>
        </w:rPr>
        <w:t>(</w:t>
      </w:r>
      <w:proofErr w:type="gramEnd"/>
      <w:r w:rsidRPr="00CB1A1F">
        <w:rPr>
          <w:rFonts w:cs="Tahoma"/>
          <w:i/>
          <w:color w:val="2A00FF"/>
          <w:sz w:val="16"/>
          <w:szCs w:val="16"/>
        </w:rPr>
        <w:t>"Enter num1ator and den1inator of a rational number to divide"</w:t>
      </w:r>
      <w:r w:rsidRPr="00CB1A1F">
        <w:rPr>
          <w:rFonts w:cs="Tahoma"/>
          <w:i/>
          <w:sz w:val="16"/>
          <w:szCs w:val="16"/>
        </w:rPr>
        <w:t>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  </w:t>
      </w:r>
      <w:proofErr w:type="spellStart"/>
      <w:proofErr w:type="gramStart"/>
      <w:r w:rsidRPr="00CB1A1F">
        <w:rPr>
          <w:rFonts w:cs="Tahoma"/>
          <w:b/>
          <w:bCs/>
          <w:i/>
          <w:color w:val="7F0055"/>
          <w:sz w:val="16"/>
          <w:szCs w:val="16"/>
        </w:rPr>
        <w:t>val</w:t>
      </w:r>
      <w:proofErr w:type="spellEnd"/>
      <w:proofErr w:type="gramEnd"/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5E5EFF"/>
          <w:sz w:val="16"/>
          <w:szCs w:val="16"/>
        </w:rPr>
        <w:t>p</w:t>
      </w:r>
      <w:r w:rsidRPr="00CB1A1F">
        <w:rPr>
          <w:rFonts w:cs="Tahoma"/>
          <w:i/>
          <w:sz w:val="16"/>
          <w:szCs w:val="16"/>
        </w:rPr>
        <w:t xml:space="preserve"> = </w:t>
      </w:r>
      <w:proofErr w:type="spellStart"/>
      <w:r w:rsidRPr="00CB1A1F">
        <w:rPr>
          <w:rFonts w:cs="Tahoma"/>
          <w:i/>
          <w:color w:val="4C4C4C"/>
          <w:sz w:val="16"/>
          <w:szCs w:val="16"/>
        </w:rPr>
        <w:t>readInt</w:t>
      </w:r>
      <w:proofErr w:type="spellEnd"/>
      <w:r w:rsidRPr="00CB1A1F">
        <w:rPr>
          <w:rFonts w:cs="Tahoma"/>
          <w:i/>
          <w:sz w:val="16"/>
          <w:szCs w:val="16"/>
        </w:rPr>
        <w:t>()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  </w:t>
      </w:r>
      <w:proofErr w:type="spellStart"/>
      <w:proofErr w:type="gramStart"/>
      <w:r w:rsidRPr="00CB1A1F">
        <w:rPr>
          <w:rFonts w:cs="Tahoma"/>
          <w:b/>
          <w:bCs/>
          <w:i/>
          <w:color w:val="7F0055"/>
          <w:sz w:val="16"/>
          <w:szCs w:val="16"/>
        </w:rPr>
        <w:t>val</w:t>
      </w:r>
      <w:proofErr w:type="spellEnd"/>
      <w:proofErr w:type="gramEnd"/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5E5EFF"/>
          <w:sz w:val="16"/>
          <w:szCs w:val="16"/>
        </w:rPr>
        <w:t>q</w:t>
      </w:r>
      <w:r w:rsidRPr="00CB1A1F">
        <w:rPr>
          <w:rFonts w:cs="Tahoma"/>
          <w:i/>
          <w:sz w:val="16"/>
          <w:szCs w:val="16"/>
        </w:rPr>
        <w:t xml:space="preserve"> = </w:t>
      </w:r>
      <w:proofErr w:type="spellStart"/>
      <w:r w:rsidRPr="00CB1A1F">
        <w:rPr>
          <w:rFonts w:cs="Tahoma"/>
          <w:i/>
          <w:color w:val="4C4C4C"/>
          <w:sz w:val="16"/>
          <w:szCs w:val="16"/>
        </w:rPr>
        <w:t>readInt</w:t>
      </w:r>
      <w:proofErr w:type="spellEnd"/>
      <w:r w:rsidRPr="00CB1A1F">
        <w:rPr>
          <w:rFonts w:cs="Tahoma"/>
          <w:i/>
          <w:sz w:val="16"/>
          <w:szCs w:val="16"/>
        </w:rPr>
        <w:t>()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  </w:t>
      </w:r>
      <w:r w:rsidRPr="00CB1A1F">
        <w:rPr>
          <w:rFonts w:cs="Tahoma"/>
          <w:i/>
          <w:color w:val="640067"/>
          <w:sz w:val="16"/>
          <w:szCs w:val="16"/>
        </w:rPr>
        <w:t>rational</w:t>
      </w:r>
      <w:proofErr w:type="gramStart"/>
      <w:r w:rsidRPr="00CB1A1F">
        <w:rPr>
          <w:rFonts w:cs="Tahoma"/>
          <w:i/>
          <w:sz w:val="16"/>
          <w:szCs w:val="16"/>
        </w:rPr>
        <w:t>.</w:t>
      </w:r>
      <w:r w:rsidRPr="00CB1A1F">
        <w:rPr>
          <w:rFonts w:cs="Tahoma"/>
          <w:i/>
          <w:color w:val="4C4C4C"/>
          <w:sz w:val="16"/>
          <w:szCs w:val="16"/>
        </w:rPr>
        <w:t>/</w:t>
      </w:r>
      <w:proofErr w:type="gramEnd"/>
      <w:r w:rsidRPr="00CB1A1F">
        <w:rPr>
          <w:rFonts w:cs="Tahoma"/>
          <w:i/>
          <w:sz w:val="16"/>
          <w:szCs w:val="16"/>
        </w:rPr>
        <w:t>(</w:t>
      </w:r>
      <w:r w:rsidRPr="00CB1A1F">
        <w:rPr>
          <w:rFonts w:cs="Tahoma"/>
          <w:b/>
          <w:bCs/>
          <w:i/>
          <w:color w:val="7F0055"/>
          <w:sz w:val="16"/>
          <w:szCs w:val="16"/>
        </w:rPr>
        <w:t>new</w:t>
      </w:r>
      <w:r w:rsidRPr="00CB1A1F">
        <w:rPr>
          <w:rFonts w:cs="Tahoma"/>
          <w:i/>
          <w:sz w:val="16"/>
          <w:szCs w:val="16"/>
        </w:rPr>
        <w:t xml:space="preserve"> Rational(</w:t>
      </w:r>
      <w:proofErr w:type="spellStart"/>
      <w:r w:rsidRPr="00CB1A1F">
        <w:rPr>
          <w:rFonts w:cs="Tahoma"/>
          <w:i/>
          <w:color w:val="5E5EFF"/>
          <w:sz w:val="16"/>
          <w:szCs w:val="16"/>
        </w:rPr>
        <w:t>p</w:t>
      </w:r>
      <w:r w:rsidRPr="00CB1A1F">
        <w:rPr>
          <w:rFonts w:cs="Tahoma"/>
          <w:i/>
          <w:sz w:val="16"/>
          <w:szCs w:val="16"/>
        </w:rPr>
        <w:t>,</w:t>
      </w:r>
      <w:r w:rsidRPr="00CB1A1F">
        <w:rPr>
          <w:rFonts w:cs="Tahoma"/>
          <w:i/>
          <w:color w:val="5E5EFF"/>
          <w:sz w:val="16"/>
          <w:szCs w:val="16"/>
        </w:rPr>
        <w:t>q</w:t>
      </w:r>
      <w:proofErr w:type="spellEnd"/>
      <w:r w:rsidRPr="00CB1A1F">
        <w:rPr>
          <w:rFonts w:cs="Tahoma"/>
          <w:i/>
          <w:sz w:val="16"/>
          <w:szCs w:val="16"/>
        </w:rPr>
        <w:t>))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</w:t>
      </w:r>
      <w:proofErr w:type="gramStart"/>
      <w:r w:rsidRPr="00CB1A1F">
        <w:rPr>
          <w:rFonts w:cs="Tahoma"/>
          <w:b/>
          <w:bCs/>
          <w:i/>
          <w:color w:val="7F0055"/>
          <w:sz w:val="16"/>
          <w:szCs w:val="16"/>
        </w:rPr>
        <w:t>case</w:t>
      </w:r>
      <w:proofErr w:type="gramEnd"/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C48CFF"/>
          <w:sz w:val="16"/>
          <w:szCs w:val="16"/>
        </w:rPr>
        <w:t>5</w:t>
      </w:r>
      <w:r w:rsidRPr="00CB1A1F">
        <w:rPr>
          <w:rFonts w:cs="Tahoma"/>
          <w:i/>
          <w:sz w:val="16"/>
          <w:szCs w:val="16"/>
        </w:rPr>
        <w:t xml:space="preserve"> =&gt;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  </w:t>
      </w:r>
      <w:r w:rsidRPr="00CB1A1F">
        <w:rPr>
          <w:rFonts w:cs="Tahoma"/>
          <w:i/>
          <w:color w:val="3F7F5F"/>
          <w:sz w:val="16"/>
          <w:szCs w:val="16"/>
        </w:rPr>
        <w:t>//</w:t>
      </w:r>
      <w:proofErr w:type="spellStart"/>
      <w:r w:rsidRPr="00CB1A1F">
        <w:rPr>
          <w:rFonts w:cs="Tahoma"/>
          <w:i/>
          <w:color w:val="3F7F5F"/>
          <w:sz w:val="16"/>
          <w:szCs w:val="16"/>
          <w:u w:val="single"/>
        </w:rPr>
        <w:t>val</w:t>
      </w:r>
      <w:proofErr w:type="spellEnd"/>
      <w:r w:rsidRPr="00CB1A1F">
        <w:rPr>
          <w:rFonts w:cs="Tahoma"/>
          <w:i/>
          <w:color w:val="3F7F5F"/>
          <w:sz w:val="16"/>
          <w:szCs w:val="16"/>
        </w:rPr>
        <w:t xml:space="preserve"> p = </w:t>
      </w:r>
      <w:proofErr w:type="spellStart"/>
      <w:proofErr w:type="gramStart"/>
      <w:r w:rsidRPr="00CB1A1F">
        <w:rPr>
          <w:rFonts w:cs="Tahoma"/>
          <w:i/>
          <w:color w:val="3F7F5F"/>
          <w:sz w:val="16"/>
          <w:szCs w:val="16"/>
        </w:rPr>
        <w:t>scala.io.StdIn.readInt</w:t>
      </w:r>
      <w:proofErr w:type="spellEnd"/>
      <w:r w:rsidRPr="00CB1A1F">
        <w:rPr>
          <w:rFonts w:cs="Tahoma"/>
          <w:i/>
          <w:color w:val="3F7F5F"/>
          <w:sz w:val="16"/>
          <w:szCs w:val="16"/>
        </w:rPr>
        <w:t>()</w:t>
      </w:r>
      <w:proofErr w:type="gramEnd"/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  </w:t>
      </w:r>
      <w:proofErr w:type="spellStart"/>
      <w:proofErr w:type="gramStart"/>
      <w:r w:rsidRPr="00CB1A1F">
        <w:rPr>
          <w:rFonts w:cs="Tahoma"/>
          <w:i/>
          <w:color w:val="4C4C4C"/>
          <w:sz w:val="16"/>
          <w:szCs w:val="16"/>
        </w:rPr>
        <w:t>println</w:t>
      </w:r>
      <w:proofErr w:type="spellEnd"/>
      <w:r w:rsidRPr="00CB1A1F">
        <w:rPr>
          <w:rFonts w:cs="Tahoma"/>
          <w:i/>
          <w:sz w:val="16"/>
          <w:szCs w:val="16"/>
        </w:rPr>
        <w:t>(</w:t>
      </w:r>
      <w:proofErr w:type="gramEnd"/>
      <w:r w:rsidRPr="00CB1A1F">
        <w:rPr>
          <w:rFonts w:cs="Tahoma"/>
          <w:i/>
          <w:color w:val="2A00FF"/>
          <w:sz w:val="16"/>
          <w:szCs w:val="16"/>
        </w:rPr>
        <w:t>"Enter an integer to add "</w:t>
      </w:r>
      <w:r w:rsidRPr="00CB1A1F">
        <w:rPr>
          <w:rFonts w:cs="Tahoma"/>
          <w:i/>
          <w:sz w:val="16"/>
          <w:szCs w:val="16"/>
        </w:rPr>
        <w:t>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  </w:t>
      </w:r>
      <w:proofErr w:type="spellStart"/>
      <w:proofErr w:type="gramStart"/>
      <w:r w:rsidRPr="00CB1A1F">
        <w:rPr>
          <w:rFonts w:cs="Tahoma"/>
          <w:b/>
          <w:bCs/>
          <w:i/>
          <w:color w:val="7F0055"/>
          <w:sz w:val="16"/>
          <w:szCs w:val="16"/>
        </w:rPr>
        <w:t>val</w:t>
      </w:r>
      <w:proofErr w:type="spellEnd"/>
      <w:proofErr w:type="gramEnd"/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5E5EFF"/>
          <w:sz w:val="16"/>
          <w:szCs w:val="16"/>
        </w:rPr>
        <w:t>p</w:t>
      </w:r>
      <w:r w:rsidRPr="00CB1A1F">
        <w:rPr>
          <w:rFonts w:cs="Tahoma"/>
          <w:i/>
          <w:sz w:val="16"/>
          <w:szCs w:val="16"/>
        </w:rPr>
        <w:t xml:space="preserve"> = </w:t>
      </w:r>
      <w:proofErr w:type="spellStart"/>
      <w:r w:rsidRPr="00CB1A1F">
        <w:rPr>
          <w:rFonts w:cs="Tahoma"/>
          <w:i/>
          <w:color w:val="4C4C4C"/>
          <w:sz w:val="16"/>
          <w:szCs w:val="16"/>
        </w:rPr>
        <w:t>readInt</w:t>
      </w:r>
      <w:proofErr w:type="spellEnd"/>
      <w:r w:rsidRPr="00CB1A1F">
        <w:rPr>
          <w:rFonts w:cs="Tahoma"/>
          <w:i/>
          <w:sz w:val="16"/>
          <w:szCs w:val="16"/>
        </w:rPr>
        <w:t>()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  </w:t>
      </w:r>
      <w:r w:rsidRPr="00CB1A1F">
        <w:rPr>
          <w:rFonts w:cs="Tahoma"/>
          <w:i/>
          <w:color w:val="640067"/>
          <w:sz w:val="16"/>
          <w:szCs w:val="16"/>
        </w:rPr>
        <w:t>rational</w:t>
      </w:r>
      <w:proofErr w:type="gramStart"/>
      <w:r w:rsidRPr="00CB1A1F">
        <w:rPr>
          <w:rFonts w:cs="Tahoma"/>
          <w:i/>
          <w:sz w:val="16"/>
          <w:szCs w:val="16"/>
        </w:rPr>
        <w:t>.</w:t>
      </w:r>
      <w:r w:rsidRPr="00CB1A1F">
        <w:rPr>
          <w:rFonts w:cs="Tahoma"/>
          <w:i/>
          <w:color w:val="4C4C4C"/>
          <w:sz w:val="16"/>
          <w:szCs w:val="16"/>
        </w:rPr>
        <w:t>+</w:t>
      </w:r>
      <w:proofErr w:type="gramEnd"/>
      <w:r w:rsidRPr="00CB1A1F">
        <w:rPr>
          <w:rFonts w:cs="Tahoma"/>
          <w:i/>
          <w:sz w:val="16"/>
          <w:szCs w:val="16"/>
        </w:rPr>
        <w:t>(</w:t>
      </w:r>
      <w:r w:rsidRPr="00CB1A1F">
        <w:rPr>
          <w:rFonts w:cs="Tahoma"/>
          <w:b/>
          <w:bCs/>
          <w:i/>
          <w:color w:val="7F0055"/>
          <w:sz w:val="16"/>
          <w:szCs w:val="16"/>
        </w:rPr>
        <w:t>new</w:t>
      </w:r>
      <w:r w:rsidRPr="00CB1A1F">
        <w:rPr>
          <w:rFonts w:cs="Tahoma"/>
          <w:i/>
          <w:sz w:val="16"/>
          <w:szCs w:val="16"/>
        </w:rPr>
        <w:t xml:space="preserve"> Rational(</w:t>
      </w:r>
      <w:r w:rsidRPr="00CB1A1F">
        <w:rPr>
          <w:rFonts w:cs="Tahoma"/>
          <w:i/>
          <w:color w:val="5E5EFF"/>
          <w:sz w:val="16"/>
          <w:szCs w:val="16"/>
        </w:rPr>
        <w:t>p</w:t>
      </w:r>
      <w:r w:rsidRPr="00CB1A1F">
        <w:rPr>
          <w:rFonts w:cs="Tahoma"/>
          <w:i/>
          <w:sz w:val="16"/>
          <w:szCs w:val="16"/>
        </w:rPr>
        <w:t>))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</w:t>
      </w:r>
      <w:proofErr w:type="gramStart"/>
      <w:r w:rsidRPr="00CB1A1F">
        <w:rPr>
          <w:rFonts w:cs="Tahoma"/>
          <w:b/>
          <w:bCs/>
          <w:i/>
          <w:color w:val="7F0055"/>
          <w:sz w:val="16"/>
          <w:szCs w:val="16"/>
        </w:rPr>
        <w:t>case</w:t>
      </w:r>
      <w:proofErr w:type="gramEnd"/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C48CFF"/>
          <w:sz w:val="16"/>
          <w:szCs w:val="16"/>
        </w:rPr>
        <w:t>6</w:t>
      </w:r>
      <w:r w:rsidRPr="00CB1A1F">
        <w:rPr>
          <w:rFonts w:cs="Tahoma"/>
          <w:i/>
          <w:sz w:val="16"/>
          <w:szCs w:val="16"/>
        </w:rPr>
        <w:t xml:space="preserve"> =&gt;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  </w:t>
      </w:r>
      <w:r w:rsidRPr="00CB1A1F">
        <w:rPr>
          <w:rFonts w:cs="Tahoma"/>
          <w:i/>
          <w:color w:val="3F7F5F"/>
          <w:sz w:val="16"/>
          <w:szCs w:val="16"/>
        </w:rPr>
        <w:t>//</w:t>
      </w:r>
      <w:proofErr w:type="spellStart"/>
      <w:r w:rsidRPr="00CB1A1F">
        <w:rPr>
          <w:rFonts w:cs="Tahoma"/>
          <w:i/>
          <w:color w:val="3F7F5F"/>
          <w:sz w:val="16"/>
          <w:szCs w:val="16"/>
          <w:u w:val="single"/>
        </w:rPr>
        <w:t>val</w:t>
      </w:r>
      <w:proofErr w:type="spellEnd"/>
      <w:r w:rsidRPr="00CB1A1F">
        <w:rPr>
          <w:rFonts w:cs="Tahoma"/>
          <w:i/>
          <w:color w:val="3F7F5F"/>
          <w:sz w:val="16"/>
          <w:szCs w:val="16"/>
        </w:rPr>
        <w:t xml:space="preserve"> p = </w:t>
      </w:r>
      <w:proofErr w:type="spellStart"/>
      <w:proofErr w:type="gramStart"/>
      <w:r w:rsidRPr="00CB1A1F">
        <w:rPr>
          <w:rFonts w:cs="Tahoma"/>
          <w:i/>
          <w:color w:val="3F7F5F"/>
          <w:sz w:val="16"/>
          <w:szCs w:val="16"/>
        </w:rPr>
        <w:t>scala.io.StdIn.readInt</w:t>
      </w:r>
      <w:proofErr w:type="spellEnd"/>
      <w:r w:rsidRPr="00CB1A1F">
        <w:rPr>
          <w:rFonts w:cs="Tahoma"/>
          <w:i/>
          <w:color w:val="3F7F5F"/>
          <w:sz w:val="16"/>
          <w:szCs w:val="16"/>
        </w:rPr>
        <w:t>()</w:t>
      </w:r>
      <w:proofErr w:type="gramEnd"/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  </w:t>
      </w:r>
      <w:proofErr w:type="spellStart"/>
      <w:proofErr w:type="gramStart"/>
      <w:r w:rsidRPr="00CB1A1F">
        <w:rPr>
          <w:rFonts w:cs="Tahoma"/>
          <w:i/>
          <w:color w:val="4C4C4C"/>
          <w:sz w:val="16"/>
          <w:szCs w:val="16"/>
        </w:rPr>
        <w:t>println</w:t>
      </w:r>
      <w:proofErr w:type="spellEnd"/>
      <w:r w:rsidRPr="00CB1A1F">
        <w:rPr>
          <w:rFonts w:cs="Tahoma"/>
          <w:i/>
          <w:sz w:val="16"/>
          <w:szCs w:val="16"/>
        </w:rPr>
        <w:t>(</w:t>
      </w:r>
      <w:proofErr w:type="gramEnd"/>
      <w:r w:rsidRPr="00CB1A1F">
        <w:rPr>
          <w:rFonts w:cs="Tahoma"/>
          <w:i/>
          <w:color w:val="2A00FF"/>
          <w:sz w:val="16"/>
          <w:szCs w:val="16"/>
        </w:rPr>
        <w:t>"Enter an integer to subtract : "</w:t>
      </w:r>
      <w:r w:rsidRPr="00CB1A1F">
        <w:rPr>
          <w:rFonts w:cs="Tahoma"/>
          <w:i/>
          <w:sz w:val="16"/>
          <w:szCs w:val="16"/>
        </w:rPr>
        <w:t>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  </w:t>
      </w:r>
      <w:proofErr w:type="spellStart"/>
      <w:proofErr w:type="gramStart"/>
      <w:r w:rsidRPr="00CB1A1F">
        <w:rPr>
          <w:rFonts w:cs="Tahoma"/>
          <w:b/>
          <w:bCs/>
          <w:i/>
          <w:color w:val="7F0055"/>
          <w:sz w:val="16"/>
          <w:szCs w:val="16"/>
        </w:rPr>
        <w:t>val</w:t>
      </w:r>
      <w:proofErr w:type="spellEnd"/>
      <w:proofErr w:type="gramEnd"/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5E5EFF"/>
          <w:sz w:val="16"/>
          <w:szCs w:val="16"/>
        </w:rPr>
        <w:t>p</w:t>
      </w:r>
      <w:r w:rsidRPr="00CB1A1F">
        <w:rPr>
          <w:rFonts w:cs="Tahoma"/>
          <w:i/>
          <w:sz w:val="16"/>
          <w:szCs w:val="16"/>
        </w:rPr>
        <w:t xml:space="preserve"> = </w:t>
      </w:r>
      <w:proofErr w:type="spellStart"/>
      <w:r w:rsidRPr="00CB1A1F">
        <w:rPr>
          <w:rFonts w:cs="Tahoma"/>
          <w:i/>
          <w:color w:val="4C4C4C"/>
          <w:sz w:val="16"/>
          <w:szCs w:val="16"/>
        </w:rPr>
        <w:t>readInt</w:t>
      </w:r>
      <w:proofErr w:type="spellEnd"/>
      <w:r w:rsidRPr="00CB1A1F">
        <w:rPr>
          <w:rFonts w:cs="Tahoma"/>
          <w:i/>
          <w:sz w:val="16"/>
          <w:szCs w:val="16"/>
        </w:rPr>
        <w:t>()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  </w:t>
      </w:r>
      <w:proofErr w:type="gramStart"/>
      <w:r w:rsidRPr="00CB1A1F">
        <w:rPr>
          <w:rFonts w:cs="Tahoma"/>
          <w:i/>
          <w:color w:val="640067"/>
          <w:sz w:val="16"/>
          <w:szCs w:val="16"/>
        </w:rPr>
        <w:t>rational</w:t>
      </w:r>
      <w:r w:rsidRPr="00CB1A1F">
        <w:rPr>
          <w:rFonts w:cs="Tahoma"/>
          <w:i/>
          <w:sz w:val="16"/>
          <w:szCs w:val="16"/>
        </w:rPr>
        <w:t>.</w:t>
      </w:r>
      <w:r w:rsidRPr="00CB1A1F">
        <w:rPr>
          <w:rFonts w:cs="Tahoma"/>
          <w:i/>
          <w:color w:val="4C4C4C"/>
          <w:sz w:val="16"/>
          <w:szCs w:val="16"/>
        </w:rPr>
        <w:t>-</w:t>
      </w:r>
      <w:r w:rsidRPr="00CB1A1F">
        <w:rPr>
          <w:rFonts w:cs="Tahoma"/>
          <w:i/>
          <w:sz w:val="16"/>
          <w:szCs w:val="16"/>
        </w:rPr>
        <w:t>(</w:t>
      </w:r>
      <w:proofErr w:type="gramEnd"/>
      <w:r w:rsidRPr="00CB1A1F">
        <w:rPr>
          <w:rFonts w:cs="Tahoma"/>
          <w:b/>
          <w:bCs/>
          <w:i/>
          <w:color w:val="7F0055"/>
          <w:sz w:val="16"/>
          <w:szCs w:val="16"/>
        </w:rPr>
        <w:t>new</w:t>
      </w:r>
      <w:r w:rsidRPr="00CB1A1F">
        <w:rPr>
          <w:rFonts w:cs="Tahoma"/>
          <w:i/>
          <w:sz w:val="16"/>
          <w:szCs w:val="16"/>
        </w:rPr>
        <w:t xml:space="preserve"> Rational(</w:t>
      </w:r>
      <w:r w:rsidRPr="00CB1A1F">
        <w:rPr>
          <w:rFonts w:cs="Tahoma"/>
          <w:i/>
          <w:color w:val="5E5EFF"/>
          <w:sz w:val="16"/>
          <w:szCs w:val="16"/>
        </w:rPr>
        <w:t>p</w:t>
      </w:r>
      <w:r w:rsidRPr="00CB1A1F">
        <w:rPr>
          <w:rFonts w:cs="Tahoma"/>
          <w:i/>
          <w:sz w:val="16"/>
          <w:szCs w:val="16"/>
        </w:rPr>
        <w:t>))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</w:t>
      </w:r>
      <w:proofErr w:type="gramStart"/>
      <w:r w:rsidRPr="00CB1A1F">
        <w:rPr>
          <w:rFonts w:cs="Tahoma"/>
          <w:b/>
          <w:bCs/>
          <w:i/>
          <w:color w:val="7F0055"/>
          <w:sz w:val="16"/>
          <w:szCs w:val="16"/>
        </w:rPr>
        <w:t>case</w:t>
      </w:r>
      <w:proofErr w:type="gramEnd"/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C48CFF"/>
          <w:sz w:val="16"/>
          <w:szCs w:val="16"/>
        </w:rPr>
        <w:t>7</w:t>
      </w:r>
      <w:r w:rsidRPr="00CB1A1F">
        <w:rPr>
          <w:rFonts w:cs="Tahoma"/>
          <w:i/>
          <w:sz w:val="16"/>
          <w:szCs w:val="16"/>
        </w:rPr>
        <w:t xml:space="preserve"> =&gt;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  </w:t>
      </w:r>
      <w:r w:rsidRPr="00CB1A1F">
        <w:rPr>
          <w:rFonts w:cs="Tahoma"/>
          <w:i/>
          <w:color w:val="3F7F5F"/>
          <w:sz w:val="16"/>
          <w:szCs w:val="16"/>
        </w:rPr>
        <w:t>//</w:t>
      </w:r>
      <w:proofErr w:type="spellStart"/>
      <w:r w:rsidRPr="00CB1A1F">
        <w:rPr>
          <w:rFonts w:cs="Tahoma"/>
          <w:i/>
          <w:color w:val="3F7F5F"/>
          <w:sz w:val="16"/>
          <w:szCs w:val="16"/>
          <w:u w:val="single"/>
        </w:rPr>
        <w:t>val</w:t>
      </w:r>
      <w:proofErr w:type="spellEnd"/>
      <w:r w:rsidRPr="00CB1A1F">
        <w:rPr>
          <w:rFonts w:cs="Tahoma"/>
          <w:i/>
          <w:color w:val="3F7F5F"/>
          <w:sz w:val="16"/>
          <w:szCs w:val="16"/>
        </w:rPr>
        <w:t xml:space="preserve"> p = </w:t>
      </w:r>
      <w:proofErr w:type="spellStart"/>
      <w:proofErr w:type="gramStart"/>
      <w:r w:rsidRPr="00CB1A1F">
        <w:rPr>
          <w:rFonts w:cs="Tahoma"/>
          <w:i/>
          <w:color w:val="3F7F5F"/>
          <w:sz w:val="16"/>
          <w:szCs w:val="16"/>
        </w:rPr>
        <w:t>scala.io.StdIn.readInt</w:t>
      </w:r>
      <w:proofErr w:type="spellEnd"/>
      <w:r w:rsidRPr="00CB1A1F">
        <w:rPr>
          <w:rFonts w:cs="Tahoma"/>
          <w:i/>
          <w:color w:val="3F7F5F"/>
          <w:sz w:val="16"/>
          <w:szCs w:val="16"/>
        </w:rPr>
        <w:t>()</w:t>
      </w:r>
      <w:proofErr w:type="gramEnd"/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  </w:t>
      </w:r>
      <w:proofErr w:type="spellStart"/>
      <w:proofErr w:type="gramStart"/>
      <w:r w:rsidRPr="00CB1A1F">
        <w:rPr>
          <w:rFonts w:cs="Tahoma"/>
          <w:i/>
          <w:color w:val="4C4C4C"/>
          <w:sz w:val="16"/>
          <w:szCs w:val="16"/>
        </w:rPr>
        <w:t>println</w:t>
      </w:r>
      <w:proofErr w:type="spellEnd"/>
      <w:r w:rsidRPr="00CB1A1F">
        <w:rPr>
          <w:rFonts w:cs="Tahoma"/>
          <w:i/>
          <w:sz w:val="16"/>
          <w:szCs w:val="16"/>
        </w:rPr>
        <w:t>(</w:t>
      </w:r>
      <w:proofErr w:type="gramEnd"/>
      <w:r w:rsidRPr="00CB1A1F">
        <w:rPr>
          <w:rFonts w:cs="Tahoma"/>
          <w:i/>
          <w:color w:val="2A00FF"/>
          <w:sz w:val="16"/>
          <w:szCs w:val="16"/>
        </w:rPr>
        <w:t>"Enter an integer to multiply: "</w:t>
      </w:r>
      <w:r w:rsidRPr="00CB1A1F">
        <w:rPr>
          <w:rFonts w:cs="Tahoma"/>
          <w:i/>
          <w:sz w:val="16"/>
          <w:szCs w:val="16"/>
        </w:rPr>
        <w:t>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  </w:t>
      </w:r>
      <w:proofErr w:type="spellStart"/>
      <w:proofErr w:type="gramStart"/>
      <w:r w:rsidRPr="00CB1A1F">
        <w:rPr>
          <w:rFonts w:cs="Tahoma"/>
          <w:b/>
          <w:bCs/>
          <w:i/>
          <w:color w:val="7F0055"/>
          <w:sz w:val="16"/>
          <w:szCs w:val="16"/>
        </w:rPr>
        <w:t>val</w:t>
      </w:r>
      <w:proofErr w:type="spellEnd"/>
      <w:proofErr w:type="gramEnd"/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5E5EFF"/>
          <w:sz w:val="16"/>
          <w:szCs w:val="16"/>
        </w:rPr>
        <w:t>p</w:t>
      </w:r>
      <w:r w:rsidRPr="00CB1A1F">
        <w:rPr>
          <w:rFonts w:cs="Tahoma"/>
          <w:i/>
          <w:sz w:val="16"/>
          <w:szCs w:val="16"/>
        </w:rPr>
        <w:t xml:space="preserve"> = </w:t>
      </w:r>
      <w:proofErr w:type="spellStart"/>
      <w:r w:rsidRPr="00CB1A1F">
        <w:rPr>
          <w:rFonts w:cs="Tahoma"/>
          <w:i/>
          <w:color w:val="4C4C4C"/>
          <w:sz w:val="16"/>
          <w:szCs w:val="16"/>
        </w:rPr>
        <w:t>readInt</w:t>
      </w:r>
      <w:proofErr w:type="spellEnd"/>
      <w:r w:rsidRPr="00CB1A1F">
        <w:rPr>
          <w:rFonts w:cs="Tahoma"/>
          <w:i/>
          <w:sz w:val="16"/>
          <w:szCs w:val="16"/>
        </w:rPr>
        <w:t>()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  </w:t>
      </w:r>
      <w:r w:rsidRPr="00CB1A1F">
        <w:rPr>
          <w:rFonts w:cs="Tahoma"/>
          <w:i/>
          <w:color w:val="640067"/>
          <w:sz w:val="16"/>
          <w:szCs w:val="16"/>
        </w:rPr>
        <w:t>rational</w:t>
      </w:r>
      <w:r w:rsidRPr="00CB1A1F">
        <w:rPr>
          <w:rFonts w:cs="Tahoma"/>
          <w:i/>
          <w:sz w:val="16"/>
          <w:szCs w:val="16"/>
        </w:rPr>
        <w:t>.</w:t>
      </w:r>
      <w:r w:rsidRPr="00CB1A1F">
        <w:rPr>
          <w:rFonts w:cs="Tahoma"/>
          <w:i/>
          <w:color w:val="4C4C4C"/>
          <w:sz w:val="16"/>
          <w:szCs w:val="16"/>
        </w:rPr>
        <w:t>*</w:t>
      </w:r>
      <w:r w:rsidRPr="00CB1A1F">
        <w:rPr>
          <w:rFonts w:cs="Tahoma"/>
          <w:i/>
          <w:sz w:val="16"/>
          <w:szCs w:val="16"/>
        </w:rPr>
        <w:t>(</w:t>
      </w:r>
      <w:r w:rsidRPr="00CB1A1F">
        <w:rPr>
          <w:rFonts w:cs="Tahoma"/>
          <w:b/>
          <w:bCs/>
          <w:i/>
          <w:color w:val="7F0055"/>
          <w:sz w:val="16"/>
          <w:szCs w:val="16"/>
        </w:rPr>
        <w:t>new</w:t>
      </w:r>
      <w:r w:rsidRPr="00CB1A1F">
        <w:rPr>
          <w:rFonts w:cs="Tahoma"/>
          <w:i/>
          <w:sz w:val="16"/>
          <w:szCs w:val="16"/>
        </w:rPr>
        <w:t xml:space="preserve"> </w:t>
      </w:r>
      <w:proofErr w:type="gramStart"/>
      <w:r w:rsidRPr="00CB1A1F">
        <w:rPr>
          <w:rFonts w:cs="Tahoma"/>
          <w:i/>
          <w:sz w:val="16"/>
          <w:szCs w:val="16"/>
        </w:rPr>
        <w:t>Rational(</w:t>
      </w:r>
      <w:proofErr w:type="gramEnd"/>
      <w:r w:rsidRPr="00CB1A1F">
        <w:rPr>
          <w:rFonts w:cs="Tahoma"/>
          <w:i/>
          <w:color w:val="5E5EFF"/>
          <w:sz w:val="16"/>
          <w:szCs w:val="16"/>
        </w:rPr>
        <w:t>p</w:t>
      </w:r>
      <w:r w:rsidRPr="00CB1A1F">
        <w:rPr>
          <w:rFonts w:cs="Tahoma"/>
          <w:i/>
          <w:sz w:val="16"/>
          <w:szCs w:val="16"/>
        </w:rPr>
        <w:t>))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</w:t>
      </w:r>
      <w:proofErr w:type="gramStart"/>
      <w:r w:rsidRPr="00CB1A1F">
        <w:rPr>
          <w:rFonts w:cs="Tahoma"/>
          <w:b/>
          <w:bCs/>
          <w:i/>
          <w:color w:val="7F0055"/>
          <w:sz w:val="16"/>
          <w:szCs w:val="16"/>
        </w:rPr>
        <w:t>case</w:t>
      </w:r>
      <w:proofErr w:type="gramEnd"/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C48CFF"/>
          <w:sz w:val="16"/>
          <w:szCs w:val="16"/>
        </w:rPr>
        <w:t>8</w:t>
      </w:r>
      <w:r w:rsidRPr="00CB1A1F">
        <w:rPr>
          <w:rFonts w:cs="Tahoma"/>
          <w:i/>
          <w:sz w:val="16"/>
          <w:szCs w:val="16"/>
        </w:rPr>
        <w:t xml:space="preserve"> =&gt;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  </w:t>
      </w:r>
      <w:r w:rsidRPr="00CB1A1F">
        <w:rPr>
          <w:rFonts w:cs="Tahoma"/>
          <w:i/>
          <w:color w:val="3F7F5F"/>
          <w:sz w:val="16"/>
          <w:szCs w:val="16"/>
        </w:rPr>
        <w:t>//</w:t>
      </w:r>
      <w:proofErr w:type="spellStart"/>
      <w:r w:rsidRPr="00CB1A1F">
        <w:rPr>
          <w:rFonts w:cs="Tahoma"/>
          <w:i/>
          <w:color w:val="3F7F5F"/>
          <w:sz w:val="16"/>
          <w:szCs w:val="16"/>
          <w:u w:val="single"/>
        </w:rPr>
        <w:t>val</w:t>
      </w:r>
      <w:proofErr w:type="spellEnd"/>
      <w:r w:rsidRPr="00CB1A1F">
        <w:rPr>
          <w:rFonts w:cs="Tahoma"/>
          <w:i/>
          <w:color w:val="3F7F5F"/>
          <w:sz w:val="16"/>
          <w:szCs w:val="16"/>
        </w:rPr>
        <w:t xml:space="preserve"> p = </w:t>
      </w:r>
      <w:proofErr w:type="spellStart"/>
      <w:proofErr w:type="gramStart"/>
      <w:r w:rsidRPr="00CB1A1F">
        <w:rPr>
          <w:rFonts w:cs="Tahoma"/>
          <w:i/>
          <w:color w:val="3F7F5F"/>
          <w:sz w:val="16"/>
          <w:szCs w:val="16"/>
        </w:rPr>
        <w:t>scala.io.StdIn.readInt</w:t>
      </w:r>
      <w:proofErr w:type="spellEnd"/>
      <w:r w:rsidRPr="00CB1A1F">
        <w:rPr>
          <w:rFonts w:cs="Tahoma"/>
          <w:i/>
          <w:color w:val="3F7F5F"/>
          <w:sz w:val="16"/>
          <w:szCs w:val="16"/>
        </w:rPr>
        <w:t>()</w:t>
      </w:r>
      <w:proofErr w:type="gramEnd"/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  </w:t>
      </w:r>
      <w:proofErr w:type="spellStart"/>
      <w:proofErr w:type="gramStart"/>
      <w:r w:rsidRPr="00CB1A1F">
        <w:rPr>
          <w:rFonts w:cs="Tahoma"/>
          <w:i/>
          <w:color w:val="4C4C4C"/>
          <w:sz w:val="16"/>
          <w:szCs w:val="16"/>
        </w:rPr>
        <w:t>println</w:t>
      </w:r>
      <w:proofErr w:type="spellEnd"/>
      <w:r w:rsidRPr="00CB1A1F">
        <w:rPr>
          <w:rFonts w:cs="Tahoma"/>
          <w:i/>
          <w:sz w:val="16"/>
          <w:szCs w:val="16"/>
        </w:rPr>
        <w:t>(</w:t>
      </w:r>
      <w:proofErr w:type="gramEnd"/>
      <w:r w:rsidRPr="00CB1A1F">
        <w:rPr>
          <w:rFonts w:cs="Tahoma"/>
          <w:i/>
          <w:color w:val="2A00FF"/>
          <w:sz w:val="16"/>
          <w:szCs w:val="16"/>
        </w:rPr>
        <w:t>"Enter a non-zero integer to divide "</w:t>
      </w:r>
      <w:r w:rsidRPr="00CB1A1F">
        <w:rPr>
          <w:rFonts w:cs="Tahoma"/>
          <w:i/>
          <w:sz w:val="16"/>
          <w:szCs w:val="16"/>
        </w:rPr>
        <w:t>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  </w:t>
      </w:r>
      <w:proofErr w:type="spellStart"/>
      <w:proofErr w:type="gramStart"/>
      <w:r w:rsidRPr="00CB1A1F">
        <w:rPr>
          <w:rFonts w:cs="Tahoma"/>
          <w:b/>
          <w:bCs/>
          <w:i/>
          <w:color w:val="7F0055"/>
          <w:sz w:val="16"/>
          <w:szCs w:val="16"/>
        </w:rPr>
        <w:t>val</w:t>
      </w:r>
      <w:proofErr w:type="spellEnd"/>
      <w:proofErr w:type="gramEnd"/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5E5EFF"/>
          <w:sz w:val="16"/>
          <w:szCs w:val="16"/>
        </w:rPr>
        <w:t>p</w:t>
      </w:r>
      <w:r w:rsidRPr="00CB1A1F">
        <w:rPr>
          <w:rFonts w:cs="Tahoma"/>
          <w:i/>
          <w:sz w:val="16"/>
          <w:szCs w:val="16"/>
        </w:rPr>
        <w:t xml:space="preserve"> = </w:t>
      </w:r>
      <w:proofErr w:type="spellStart"/>
      <w:r w:rsidRPr="00CB1A1F">
        <w:rPr>
          <w:rFonts w:cs="Tahoma"/>
          <w:i/>
          <w:color w:val="4C4C4C"/>
          <w:sz w:val="16"/>
          <w:szCs w:val="16"/>
        </w:rPr>
        <w:t>readInt</w:t>
      </w:r>
      <w:proofErr w:type="spellEnd"/>
      <w:r w:rsidRPr="00CB1A1F">
        <w:rPr>
          <w:rFonts w:cs="Tahoma"/>
          <w:i/>
          <w:sz w:val="16"/>
          <w:szCs w:val="16"/>
        </w:rPr>
        <w:t>()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  </w:t>
      </w:r>
      <w:r w:rsidRPr="00CB1A1F">
        <w:rPr>
          <w:rFonts w:cs="Tahoma"/>
          <w:i/>
          <w:color w:val="640067"/>
          <w:sz w:val="16"/>
          <w:szCs w:val="16"/>
        </w:rPr>
        <w:t>rational</w:t>
      </w:r>
      <w:proofErr w:type="gramStart"/>
      <w:r w:rsidRPr="00CB1A1F">
        <w:rPr>
          <w:rFonts w:cs="Tahoma"/>
          <w:i/>
          <w:sz w:val="16"/>
          <w:szCs w:val="16"/>
        </w:rPr>
        <w:t>.</w:t>
      </w:r>
      <w:r w:rsidRPr="00CB1A1F">
        <w:rPr>
          <w:rFonts w:cs="Tahoma"/>
          <w:i/>
          <w:color w:val="4C4C4C"/>
          <w:sz w:val="16"/>
          <w:szCs w:val="16"/>
        </w:rPr>
        <w:t>/</w:t>
      </w:r>
      <w:proofErr w:type="gramEnd"/>
      <w:r w:rsidRPr="00CB1A1F">
        <w:rPr>
          <w:rFonts w:cs="Tahoma"/>
          <w:i/>
          <w:sz w:val="16"/>
          <w:szCs w:val="16"/>
        </w:rPr>
        <w:t>(</w:t>
      </w:r>
      <w:r w:rsidRPr="00CB1A1F">
        <w:rPr>
          <w:rFonts w:cs="Tahoma"/>
          <w:b/>
          <w:bCs/>
          <w:i/>
          <w:color w:val="7F0055"/>
          <w:sz w:val="16"/>
          <w:szCs w:val="16"/>
        </w:rPr>
        <w:t>new</w:t>
      </w:r>
      <w:r w:rsidRPr="00CB1A1F">
        <w:rPr>
          <w:rFonts w:cs="Tahoma"/>
          <w:i/>
          <w:sz w:val="16"/>
          <w:szCs w:val="16"/>
        </w:rPr>
        <w:t xml:space="preserve"> Rational(</w:t>
      </w:r>
      <w:r w:rsidRPr="00CB1A1F">
        <w:rPr>
          <w:rFonts w:cs="Tahoma"/>
          <w:i/>
          <w:color w:val="5E5EFF"/>
          <w:sz w:val="16"/>
          <w:szCs w:val="16"/>
        </w:rPr>
        <w:t>p</w:t>
      </w:r>
      <w:r w:rsidRPr="00CB1A1F">
        <w:rPr>
          <w:rFonts w:cs="Tahoma"/>
          <w:i/>
          <w:sz w:val="16"/>
          <w:szCs w:val="16"/>
        </w:rPr>
        <w:t>))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</w:t>
      </w:r>
      <w:proofErr w:type="gramStart"/>
      <w:r w:rsidRPr="00CB1A1F">
        <w:rPr>
          <w:rFonts w:cs="Tahoma"/>
          <w:b/>
          <w:bCs/>
          <w:i/>
          <w:color w:val="7F0055"/>
          <w:sz w:val="16"/>
          <w:szCs w:val="16"/>
        </w:rPr>
        <w:t>case</w:t>
      </w:r>
      <w:proofErr w:type="gramEnd"/>
      <w:r w:rsidRPr="00CB1A1F">
        <w:rPr>
          <w:rFonts w:cs="Tahoma"/>
          <w:i/>
          <w:sz w:val="16"/>
          <w:szCs w:val="16"/>
        </w:rPr>
        <w:t xml:space="preserve"> _ =&gt;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  </w:t>
      </w:r>
      <w:proofErr w:type="gramStart"/>
      <w:r w:rsidRPr="00CB1A1F">
        <w:rPr>
          <w:rFonts w:cs="Tahoma"/>
          <w:i/>
          <w:color w:val="640067"/>
          <w:sz w:val="16"/>
          <w:szCs w:val="16"/>
        </w:rPr>
        <w:t>rational</w:t>
      </w:r>
      <w:proofErr w:type="gramEnd"/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}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}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</w:t>
      </w:r>
      <w:r w:rsidRPr="00CB1A1F">
        <w:rPr>
          <w:rFonts w:cs="Tahoma"/>
          <w:i/>
          <w:color w:val="3F7F5F"/>
          <w:sz w:val="16"/>
          <w:szCs w:val="16"/>
        </w:rPr>
        <w:t>//runs loop until user types 'y' to finish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</w:t>
      </w:r>
      <w:proofErr w:type="spellStart"/>
      <w:proofErr w:type="gramStart"/>
      <w:r w:rsidRPr="00CB1A1F">
        <w:rPr>
          <w:rFonts w:cs="Tahoma"/>
          <w:b/>
          <w:bCs/>
          <w:i/>
          <w:color w:val="7F0055"/>
          <w:sz w:val="16"/>
          <w:szCs w:val="16"/>
        </w:rPr>
        <w:t>def</w:t>
      </w:r>
      <w:proofErr w:type="spellEnd"/>
      <w:proofErr w:type="gramEnd"/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4C4C4C"/>
          <w:sz w:val="16"/>
          <w:szCs w:val="16"/>
        </w:rPr>
        <w:t>main</w:t>
      </w:r>
      <w:r w:rsidRPr="00CB1A1F">
        <w:rPr>
          <w:rFonts w:cs="Tahoma"/>
          <w:i/>
          <w:sz w:val="16"/>
          <w:szCs w:val="16"/>
        </w:rPr>
        <w:t>(</w:t>
      </w:r>
      <w:proofErr w:type="spellStart"/>
      <w:r w:rsidRPr="00CB1A1F">
        <w:rPr>
          <w:rFonts w:cs="Tahoma"/>
          <w:i/>
          <w:color w:val="640067"/>
          <w:sz w:val="16"/>
          <w:szCs w:val="16"/>
        </w:rPr>
        <w:t>args</w:t>
      </w:r>
      <w:proofErr w:type="spellEnd"/>
      <w:r w:rsidRPr="00CB1A1F">
        <w:rPr>
          <w:rFonts w:cs="Tahoma"/>
          <w:i/>
          <w:sz w:val="16"/>
          <w:szCs w:val="16"/>
        </w:rPr>
        <w:t>: Array[</w:t>
      </w:r>
      <w:r w:rsidRPr="00CB1A1F">
        <w:rPr>
          <w:rFonts w:cs="Tahoma"/>
          <w:i/>
          <w:iCs/>
          <w:color w:val="329399"/>
          <w:sz w:val="16"/>
          <w:szCs w:val="16"/>
        </w:rPr>
        <w:t>String</w:t>
      </w:r>
      <w:r w:rsidRPr="00CB1A1F">
        <w:rPr>
          <w:rFonts w:cs="Tahoma"/>
          <w:i/>
          <w:sz w:val="16"/>
          <w:szCs w:val="16"/>
        </w:rPr>
        <w:t>]): Unit = {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</w:t>
      </w:r>
      <w:r w:rsidRPr="00CB1A1F">
        <w:rPr>
          <w:rFonts w:cs="Tahoma"/>
          <w:i/>
          <w:color w:val="3F7F5F"/>
          <w:sz w:val="16"/>
          <w:szCs w:val="16"/>
        </w:rPr>
        <w:t xml:space="preserve">// </w:t>
      </w:r>
      <w:proofErr w:type="spellStart"/>
      <w:r w:rsidRPr="00CB1A1F">
        <w:rPr>
          <w:rFonts w:cs="Tahoma"/>
          <w:i/>
          <w:color w:val="3F7F5F"/>
          <w:sz w:val="16"/>
          <w:szCs w:val="16"/>
          <w:u w:val="single"/>
        </w:rPr>
        <w:t>def</w:t>
      </w:r>
      <w:proofErr w:type="spellEnd"/>
      <w:r w:rsidRPr="00CB1A1F">
        <w:rPr>
          <w:rFonts w:cs="Tahoma"/>
          <w:i/>
          <w:color w:val="3F7F5F"/>
          <w:sz w:val="16"/>
          <w:szCs w:val="16"/>
        </w:rPr>
        <w:t xml:space="preserve"> public = static main </w:t>
      </w:r>
      <w:proofErr w:type="gramStart"/>
      <w:r w:rsidRPr="00CB1A1F">
        <w:rPr>
          <w:rFonts w:cs="Tahoma"/>
          <w:i/>
          <w:color w:val="3F7F5F"/>
          <w:sz w:val="16"/>
          <w:szCs w:val="16"/>
        </w:rPr>
        <w:t>main(</w:t>
      </w:r>
      <w:proofErr w:type="gramEnd"/>
      <w:r w:rsidRPr="00CB1A1F">
        <w:rPr>
          <w:rFonts w:cs="Tahoma"/>
          <w:i/>
          <w:color w:val="3F7F5F"/>
          <w:sz w:val="16"/>
          <w:szCs w:val="16"/>
        </w:rPr>
        <w:t xml:space="preserve">String[] </w:t>
      </w:r>
      <w:proofErr w:type="spellStart"/>
      <w:r w:rsidRPr="00CB1A1F">
        <w:rPr>
          <w:rFonts w:cs="Tahoma"/>
          <w:i/>
          <w:color w:val="3F7F5F"/>
          <w:sz w:val="16"/>
          <w:szCs w:val="16"/>
          <w:u w:val="single"/>
        </w:rPr>
        <w:t>args</w:t>
      </w:r>
      <w:proofErr w:type="spellEnd"/>
      <w:r w:rsidRPr="00CB1A1F">
        <w:rPr>
          <w:rFonts w:cs="Tahoma"/>
          <w:i/>
          <w:color w:val="3F7F5F"/>
          <w:sz w:val="16"/>
          <w:szCs w:val="16"/>
        </w:rPr>
        <w:t>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</w:t>
      </w:r>
      <w:proofErr w:type="spellStart"/>
      <w:proofErr w:type="gramStart"/>
      <w:r w:rsidRPr="00CB1A1F">
        <w:rPr>
          <w:rFonts w:cs="Tahoma"/>
          <w:b/>
          <w:bCs/>
          <w:i/>
          <w:color w:val="7F0055"/>
          <w:sz w:val="16"/>
          <w:szCs w:val="16"/>
        </w:rPr>
        <w:t>var</w:t>
      </w:r>
      <w:proofErr w:type="spellEnd"/>
      <w:proofErr w:type="gramEnd"/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FF5E5E"/>
          <w:sz w:val="16"/>
          <w:szCs w:val="16"/>
        </w:rPr>
        <w:t>rnum1</w:t>
      </w:r>
      <w:r w:rsidRPr="00CB1A1F">
        <w:rPr>
          <w:rFonts w:cs="Tahoma"/>
          <w:i/>
          <w:sz w:val="16"/>
          <w:szCs w:val="16"/>
        </w:rPr>
        <w:t xml:space="preserve">:Rational = </w:t>
      </w:r>
      <w:r w:rsidRPr="00CB1A1F">
        <w:rPr>
          <w:rFonts w:cs="Tahoma"/>
          <w:b/>
          <w:bCs/>
          <w:i/>
          <w:color w:val="7F0055"/>
          <w:sz w:val="16"/>
          <w:szCs w:val="16"/>
        </w:rPr>
        <w:t>new</w:t>
      </w:r>
      <w:r w:rsidRPr="00CB1A1F">
        <w:rPr>
          <w:rFonts w:cs="Tahoma"/>
          <w:i/>
          <w:sz w:val="16"/>
          <w:szCs w:val="16"/>
        </w:rPr>
        <w:t xml:space="preserve"> Rational(</w:t>
      </w:r>
      <w:r w:rsidRPr="00CB1A1F">
        <w:rPr>
          <w:rFonts w:cs="Tahoma"/>
          <w:i/>
          <w:color w:val="C48CFF"/>
          <w:sz w:val="16"/>
          <w:szCs w:val="16"/>
        </w:rPr>
        <w:t>0</w:t>
      </w:r>
      <w:r w:rsidRPr="00CB1A1F">
        <w:rPr>
          <w:rFonts w:cs="Tahoma"/>
          <w:i/>
          <w:sz w:val="16"/>
          <w:szCs w:val="16"/>
        </w:rPr>
        <w:t>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</w:t>
      </w:r>
      <w:proofErr w:type="spellStart"/>
      <w:proofErr w:type="gramStart"/>
      <w:r w:rsidRPr="00CB1A1F">
        <w:rPr>
          <w:rFonts w:cs="Tahoma"/>
          <w:b/>
          <w:bCs/>
          <w:i/>
          <w:color w:val="7F0055"/>
          <w:sz w:val="16"/>
          <w:szCs w:val="16"/>
        </w:rPr>
        <w:t>var</w:t>
      </w:r>
      <w:proofErr w:type="spellEnd"/>
      <w:proofErr w:type="gramEnd"/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FF5E5E"/>
          <w:sz w:val="16"/>
          <w:szCs w:val="16"/>
        </w:rPr>
        <w:t>rnum2</w:t>
      </w:r>
      <w:r w:rsidRPr="00CB1A1F">
        <w:rPr>
          <w:rFonts w:cs="Tahoma"/>
          <w:i/>
          <w:sz w:val="16"/>
          <w:szCs w:val="16"/>
        </w:rPr>
        <w:t xml:space="preserve">:Rational = </w:t>
      </w:r>
      <w:r w:rsidRPr="00CB1A1F">
        <w:rPr>
          <w:rFonts w:cs="Tahoma"/>
          <w:b/>
          <w:bCs/>
          <w:i/>
          <w:color w:val="7F0055"/>
          <w:sz w:val="16"/>
          <w:szCs w:val="16"/>
        </w:rPr>
        <w:t>new</w:t>
      </w:r>
      <w:r w:rsidRPr="00CB1A1F">
        <w:rPr>
          <w:rFonts w:cs="Tahoma"/>
          <w:i/>
          <w:sz w:val="16"/>
          <w:szCs w:val="16"/>
        </w:rPr>
        <w:t xml:space="preserve"> Rational(</w:t>
      </w:r>
      <w:r w:rsidRPr="00CB1A1F">
        <w:rPr>
          <w:rFonts w:cs="Tahoma"/>
          <w:i/>
          <w:color w:val="C48CFF"/>
          <w:sz w:val="16"/>
          <w:szCs w:val="16"/>
        </w:rPr>
        <w:t>0</w:t>
      </w:r>
      <w:r w:rsidRPr="00CB1A1F">
        <w:rPr>
          <w:rFonts w:cs="Tahoma"/>
          <w:i/>
          <w:sz w:val="16"/>
          <w:szCs w:val="16"/>
        </w:rPr>
        <w:t>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</w:t>
      </w:r>
      <w:proofErr w:type="spellStart"/>
      <w:proofErr w:type="gramStart"/>
      <w:r w:rsidRPr="00CB1A1F">
        <w:rPr>
          <w:rFonts w:cs="Tahoma"/>
          <w:b/>
          <w:bCs/>
          <w:i/>
          <w:color w:val="7F0055"/>
          <w:sz w:val="16"/>
          <w:szCs w:val="16"/>
        </w:rPr>
        <w:t>var</w:t>
      </w:r>
      <w:proofErr w:type="spellEnd"/>
      <w:proofErr w:type="gramEnd"/>
      <w:r w:rsidRPr="00CB1A1F">
        <w:rPr>
          <w:rFonts w:cs="Tahoma"/>
          <w:i/>
          <w:sz w:val="16"/>
          <w:szCs w:val="16"/>
        </w:rPr>
        <w:t xml:space="preserve"> </w:t>
      </w:r>
      <w:proofErr w:type="spellStart"/>
      <w:r w:rsidRPr="00CB1A1F">
        <w:rPr>
          <w:rFonts w:cs="Tahoma"/>
          <w:i/>
          <w:color w:val="FF5E5E"/>
          <w:sz w:val="16"/>
          <w:szCs w:val="16"/>
        </w:rPr>
        <w:t>num</w:t>
      </w:r>
      <w:proofErr w:type="spellEnd"/>
      <w:r w:rsidRPr="00CB1A1F">
        <w:rPr>
          <w:rFonts w:cs="Tahoma"/>
          <w:i/>
          <w:sz w:val="16"/>
          <w:szCs w:val="16"/>
        </w:rPr>
        <w:t xml:space="preserve"> = </w:t>
      </w:r>
      <w:r w:rsidRPr="00CB1A1F">
        <w:rPr>
          <w:rFonts w:cs="Tahoma"/>
          <w:i/>
          <w:color w:val="C48CFF"/>
          <w:sz w:val="16"/>
          <w:szCs w:val="16"/>
        </w:rPr>
        <w:t>0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</w:t>
      </w:r>
      <w:proofErr w:type="spellStart"/>
      <w:proofErr w:type="gramStart"/>
      <w:r w:rsidRPr="00CB1A1F">
        <w:rPr>
          <w:rFonts w:cs="Tahoma"/>
          <w:b/>
          <w:bCs/>
          <w:i/>
          <w:color w:val="7F0055"/>
          <w:sz w:val="16"/>
          <w:szCs w:val="16"/>
        </w:rPr>
        <w:t>var</w:t>
      </w:r>
      <w:proofErr w:type="spellEnd"/>
      <w:proofErr w:type="gramEnd"/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FF5E5E"/>
          <w:sz w:val="16"/>
          <w:szCs w:val="16"/>
        </w:rPr>
        <w:t>choice1</w:t>
      </w:r>
      <w:r w:rsidRPr="00CB1A1F">
        <w:rPr>
          <w:rFonts w:cs="Tahoma"/>
          <w:i/>
          <w:sz w:val="16"/>
          <w:szCs w:val="16"/>
        </w:rPr>
        <w:t xml:space="preserve"> = </w:t>
      </w:r>
      <w:r w:rsidRPr="00CB1A1F">
        <w:rPr>
          <w:rFonts w:cs="Tahoma"/>
          <w:i/>
          <w:color w:val="C48CFF"/>
          <w:sz w:val="16"/>
          <w:szCs w:val="16"/>
        </w:rPr>
        <w:t>0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</w:t>
      </w:r>
      <w:proofErr w:type="spellStart"/>
      <w:proofErr w:type="gramStart"/>
      <w:r w:rsidRPr="00CB1A1F">
        <w:rPr>
          <w:rFonts w:cs="Tahoma"/>
          <w:b/>
          <w:bCs/>
          <w:i/>
          <w:color w:val="7F0055"/>
          <w:sz w:val="16"/>
          <w:szCs w:val="16"/>
        </w:rPr>
        <w:t>var</w:t>
      </w:r>
      <w:proofErr w:type="spellEnd"/>
      <w:proofErr w:type="gramEnd"/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FF5E5E"/>
          <w:sz w:val="16"/>
          <w:szCs w:val="16"/>
        </w:rPr>
        <w:t>choice2</w:t>
      </w:r>
      <w:r w:rsidRPr="00CB1A1F">
        <w:rPr>
          <w:rFonts w:cs="Tahoma"/>
          <w:i/>
          <w:sz w:val="16"/>
          <w:szCs w:val="16"/>
        </w:rPr>
        <w:t xml:space="preserve"> = </w:t>
      </w:r>
      <w:r w:rsidRPr="00CB1A1F">
        <w:rPr>
          <w:rFonts w:cs="Tahoma"/>
          <w:i/>
          <w:color w:val="C48CFF"/>
          <w:sz w:val="16"/>
          <w:szCs w:val="16"/>
        </w:rPr>
        <w:t>0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</w:t>
      </w:r>
      <w:proofErr w:type="spellStart"/>
      <w:proofErr w:type="gramStart"/>
      <w:r w:rsidRPr="00CB1A1F">
        <w:rPr>
          <w:rFonts w:cs="Tahoma"/>
          <w:b/>
          <w:bCs/>
          <w:i/>
          <w:color w:val="7F0055"/>
          <w:sz w:val="16"/>
          <w:szCs w:val="16"/>
        </w:rPr>
        <w:t>var</w:t>
      </w:r>
      <w:proofErr w:type="spellEnd"/>
      <w:proofErr w:type="gramEnd"/>
      <w:r w:rsidRPr="00CB1A1F">
        <w:rPr>
          <w:rFonts w:cs="Tahoma"/>
          <w:i/>
          <w:sz w:val="16"/>
          <w:szCs w:val="16"/>
        </w:rPr>
        <w:t xml:space="preserve"> </w:t>
      </w:r>
      <w:proofErr w:type="spellStart"/>
      <w:r w:rsidRPr="00CB1A1F">
        <w:rPr>
          <w:rFonts w:cs="Tahoma"/>
          <w:i/>
          <w:color w:val="FF5E5E"/>
          <w:sz w:val="16"/>
          <w:szCs w:val="16"/>
        </w:rPr>
        <w:t>ch</w:t>
      </w:r>
      <w:proofErr w:type="spellEnd"/>
      <w:r w:rsidRPr="00CB1A1F">
        <w:rPr>
          <w:rFonts w:cs="Tahoma"/>
          <w:i/>
          <w:sz w:val="16"/>
          <w:szCs w:val="16"/>
        </w:rPr>
        <w:t xml:space="preserve"> = </w:t>
      </w:r>
      <w:r w:rsidRPr="00CB1A1F">
        <w:rPr>
          <w:rFonts w:cs="Tahoma"/>
          <w:i/>
          <w:color w:val="2A00FF"/>
          <w:sz w:val="16"/>
          <w:szCs w:val="16"/>
        </w:rPr>
        <w:t>'y'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</w:t>
      </w:r>
      <w:proofErr w:type="spellStart"/>
      <w:proofErr w:type="gramStart"/>
      <w:r w:rsidRPr="00CB1A1F">
        <w:rPr>
          <w:rFonts w:cs="Tahoma"/>
          <w:i/>
          <w:color w:val="4C4C4C"/>
          <w:sz w:val="16"/>
          <w:szCs w:val="16"/>
        </w:rPr>
        <w:t>println</w:t>
      </w:r>
      <w:proofErr w:type="spellEnd"/>
      <w:r w:rsidRPr="00CB1A1F">
        <w:rPr>
          <w:rFonts w:cs="Tahoma"/>
          <w:i/>
          <w:sz w:val="16"/>
          <w:szCs w:val="16"/>
        </w:rPr>
        <w:t>(</w:t>
      </w:r>
      <w:proofErr w:type="gramEnd"/>
      <w:r w:rsidRPr="00CB1A1F">
        <w:rPr>
          <w:rFonts w:cs="Tahoma"/>
          <w:i/>
          <w:color w:val="2A00FF"/>
          <w:sz w:val="16"/>
          <w:szCs w:val="16"/>
        </w:rPr>
        <w:t xml:space="preserve">"======== </w:t>
      </w:r>
      <w:proofErr w:type="spellStart"/>
      <w:r w:rsidRPr="00CB1A1F">
        <w:rPr>
          <w:rFonts w:cs="Tahoma"/>
          <w:i/>
          <w:color w:val="2A00FF"/>
          <w:sz w:val="16"/>
          <w:szCs w:val="16"/>
        </w:rPr>
        <w:t>Dunkies</w:t>
      </w:r>
      <w:proofErr w:type="spellEnd"/>
      <w:r w:rsidRPr="00CB1A1F">
        <w:rPr>
          <w:rFonts w:cs="Tahoma"/>
          <w:i/>
          <w:color w:val="2A00FF"/>
          <w:sz w:val="16"/>
          <w:szCs w:val="16"/>
        </w:rPr>
        <w:t xml:space="preserve"> Calculator ======="</w:t>
      </w:r>
      <w:r w:rsidRPr="00CB1A1F">
        <w:rPr>
          <w:rFonts w:cs="Tahoma"/>
          <w:i/>
          <w:sz w:val="16"/>
          <w:szCs w:val="16"/>
        </w:rPr>
        <w:t>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</w:t>
      </w:r>
      <w:proofErr w:type="spellStart"/>
      <w:proofErr w:type="gramStart"/>
      <w:r w:rsidRPr="00CB1A1F">
        <w:rPr>
          <w:rFonts w:cs="Tahoma"/>
          <w:i/>
          <w:color w:val="4C4C4C"/>
          <w:sz w:val="16"/>
          <w:szCs w:val="16"/>
        </w:rPr>
        <w:t>NumberChoice</w:t>
      </w:r>
      <w:proofErr w:type="spellEnd"/>
      <w:r w:rsidRPr="00CB1A1F">
        <w:rPr>
          <w:rFonts w:cs="Tahoma"/>
          <w:i/>
          <w:sz w:val="16"/>
          <w:szCs w:val="16"/>
        </w:rPr>
        <w:t>()</w:t>
      </w:r>
      <w:proofErr w:type="gramEnd"/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</w:t>
      </w:r>
      <w:r w:rsidRPr="00CB1A1F">
        <w:rPr>
          <w:rFonts w:cs="Tahoma"/>
          <w:i/>
          <w:color w:val="FF5E5E"/>
          <w:sz w:val="16"/>
          <w:szCs w:val="16"/>
        </w:rPr>
        <w:t>choice1</w:t>
      </w:r>
      <w:r w:rsidRPr="00CB1A1F">
        <w:rPr>
          <w:rFonts w:cs="Tahoma"/>
          <w:i/>
          <w:sz w:val="16"/>
          <w:szCs w:val="16"/>
        </w:rPr>
        <w:t xml:space="preserve"> = </w:t>
      </w:r>
      <w:proofErr w:type="spellStart"/>
      <w:proofErr w:type="gramStart"/>
      <w:r w:rsidRPr="00CB1A1F">
        <w:rPr>
          <w:rFonts w:cs="Tahoma"/>
          <w:i/>
          <w:color w:val="4C4C4C"/>
          <w:sz w:val="16"/>
          <w:szCs w:val="16"/>
        </w:rPr>
        <w:t>readInt</w:t>
      </w:r>
      <w:proofErr w:type="spellEnd"/>
      <w:r w:rsidRPr="00CB1A1F">
        <w:rPr>
          <w:rFonts w:cs="Tahoma"/>
          <w:i/>
          <w:sz w:val="16"/>
          <w:szCs w:val="16"/>
        </w:rPr>
        <w:t>()</w:t>
      </w:r>
      <w:proofErr w:type="gramEnd"/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</w:t>
      </w:r>
      <w:proofErr w:type="gramStart"/>
      <w:r w:rsidRPr="00CB1A1F">
        <w:rPr>
          <w:rFonts w:cs="Tahoma"/>
          <w:i/>
          <w:color w:val="FF5E5E"/>
          <w:sz w:val="16"/>
          <w:szCs w:val="16"/>
        </w:rPr>
        <w:t>choice1</w:t>
      </w:r>
      <w:proofErr w:type="gramEnd"/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b/>
          <w:bCs/>
          <w:i/>
          <w:color w:val="7F0055"/>
          <w:sz w:val="16"/>
          <w:szCs w:val="16"/>
        </w:rPr>
        <w:t>match</w:t>
      </w:r>
      <w:r w:rsidRPr="00CB1A1F">
        <w:rPr>
          <w:rFonts w:cs="Tahoma"/>
          <w:i/>
          <w:sz w:val="16"/>
          <w:szCs w:val="16"/>
        </w:rPr>
        <w:t xml:space="preserve"> {   </w:t>
      </w:r>
      <w:r w:rsidRPr="00CB1A1F">
        <w:rPr>
          <w:rFonts w:cs="Tahoma"/>
          <w:i/>
          <w:color w:val="3F7F5F"/>
          <w:sz w:val="16"/>
          <w:szCs w:val="16"/>
        </w:rPr>
        <w:t>//matching choice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</w:t>
      </w:r>
      <w:proofErr w:type="gramStart"/>
      <w:r w:rsidRPr="00CB1A1F">
        <w:rPr>
          <w:rFonts w:cs="Tahoma"/>
          <w:b/>
          <w:bCs/>
          <w:i/>
          <w:color w:val="7F0055"/>
          <w:sz w:val="16"/>
          <w:szCs w:val="16"/>
        </w:rPr>
        <w:t>case</w:t>
      </w:r>
      <w:proofErr w:type="gramEnd"/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C48CFF"/>
          <w:sz w:val="16"/>
          <w:szCs w:val="16"/>
        </w:rPr>
        <w:t>1</w:t>
      </w:r>
      <w:r w:rsidRPr="00CB1A1F">
        <w:rPr>
          <w:rFonts w:cs="Tahoma"/>
          <w:i/>
          <w:sz w:val="16"/>
          <w:szCs w:val="16"/>
        </w:rPr>
        <w:t xml:space="preserve"> =&gt;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  </w:t>
      </w:r>
      <w:r w:rsidRPr="00CB1A1F">
        <w:rPr>
          <w:rFonts w:cs="Tahoma"/>
          <w:i/>
          <w:color w:val="FF5E5E"/>
          <w:sz w:val="16"/>
          <w:szCs w:val="16"/>
        </w:rPr>
        <w:t>rnum1</w:t>
      </w:r>
      <w:r w:rsidRPr="00CB1A1F">
        <w:rPr>
          <w:rFonts w:cs="Tahoma"/>
          <w:i/>
          <w:sz w:val="16"/>
          <w:szCs w:val="16"/>
        </w:rPr>
        <w:t xml:space="preserve"> = </w:t>
      </w:r>
      <w:proofErr w:type="spellStart"/>
      <w:proofErr w:type="gramStart"/>
      <w:r w:rsidRPr="00CB1A1F">
        <w:rPr>
          <w:rFonts w:cs="Tahoma"/>
          <w:i/>
          <w:color w:val="4C4C4C"/>
          <w:sz w:val="16"/>
          <w:szCs w:val="16"/>
        </w:rPr>
        <w:t>makeRational</w:t>
      </w:r>
      <w:proofErr w:type="spellEnd"/>
      <w:r w:rsidRPr="00CB1A1F">
        <w:rPr>
          <w:rFonts w:cs="Tahoma"/>
          <w:i/>
          <w:sz w:val="16"/>
          <w:szCs w:val="16"/>
        </w:rPr>
        <w:t>(</w:t>
      </w:r>
      <w:proofErr w:type="gramEnd"/>
      <w:r w:rsidRPr="00CB1A1F">
        <w:rPr>
          <w:rFonts w:cs="Tahoma"/>
          <w:i/>
          <w:color w:val="FF5E5E"/>
          <w:sz w:val="16"/>
          <w:szCs w:val="16"/>
        </w:rPr>
        <w:t>rnum1</w:t>
      </w:r>
      <w:r w:rsidRPr="00CB1A1F">
        <w:rPr>
          <w:rFonts w:cs="Tahoma"/>
          <w:i/>
          <w:sz w:val="16"/>
          <w:szCs w:val="16"/>
        </w:rPr>
        <w:t>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  </w:t>
      </w:r>
      <w:proofErr w:type="spellStart"/>
      <w:proofErr w:type="gramStart"/>
      <w:r w:rsidRPr="00CB1A1F">
        <w:rPr>
          <w:rFonts w:cs="Tahoma"/>
          <w:i/>
          <w:color w:val="4C4C4C"/>
          <w:sz w:val="16"/>
          <w:szCs w:val="16"/>
        </w:rPr>
        <w:t>println</w:t>
      </w:r>
      <w:proofErr w:type="spellEnd"/>
      <w:r w:rsidRPr="00CB1A1F">
        <w:rPr>
          <w:rFonts w:cs="Tahoma"/>
          <w:i/>
          <w:sz w:val="16"/>
          <w:szCs w:val="16"/>
        </w:rPr>
        <w:t>(</w:t>
      </w:r>
      <w:proofErr w:type="gramEnd"/>
      <w:r w:rsidRPr="00CB1A1F">
        <w:rPr>
          <w:rFonts w:cs="Tahoma"/>
          <w:i/>
          <w:color w:val="2A00FF"/>
          <w:sz w:val="16"/>
          <w:szCs w:val="16"/>
        </w:rPr>
        <w:t>"Rational Number is : "</w:t>
      </w:r>
      <w:r w:rsidRPr="00CB1A1F">
        <w:rPr>
          <w:rFonts w:cs="Tahoma"/>
          <w:i/>
          <w:color w:val="4C4C4C"/>
          <w:sz w:val="16"/>
          <w:szCs w:val="16"/>
        </w:rPr>
        <w:t>+</w:t>
      </w:r>
      <w:r w:rsidRPr="00CB1A1F">
        <w:rPr>
          <w:rFonts w:cs="Tahoma"/>
          <w:i/>
          <w:color w:val="FF5E5E"/>
          <w:sz w:val="16"/>
          <w:szCs w:val="16"/>
        </w:rPr>
        <w:t>rnum1</w:t>
      </w:r>
      <w:r w:rsidRPr="00CB1A1F">
        <w:rPr>
          <w:rFonts w:cs="Tahoma"/>
          <w:i/>
          <w:sz w:val="16"/>
          <w:szCs w:val="16"/>
        </w:rPr>
        <w:t>.</w:t>
      </w:r>
      <w:r w:rsidRPr="00CB1A1F">
        <w:rPr>
          <w:rFonts w:cs="Tahoma"/>
          <w:i/>
          <w:color w:val="4C4C4C"/>
          <w:sz w:val="16"/>
          <w:szCs w:val="16"/>
        </w:rPr>
        <w:t>toString</w:t>
      </w:r>
      <w:r w:rsidRPr="00CB1A1F">
        <w:rPr>
          <w:rFonts w:cs="Tahoma"/>
          <w:i/>
          <w:sz w:val="16"/>
          <w:szCs w:val="16"/>
        </w:rPr>
        <w:t>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  </w:t>
      </w:r>
      <w:r w:rsidRPr="00CB1A1F">
        <w:rPr>
          <w:rFonts w:cs="Tahoma"/>
          <w:i/>
          <w:color w:val="FF5E5E"/>
          <w:sz w:val="16"/>
          <w:szCs w:val="16"/>
        </w:rPr>
        <w:t>rnum2</w:t>
      </w:r>
      <w:r w:rsidRPr="00CB1A1F">
        <w:rPr>
          <w:rFonts w:cs="Tahoma"/>
          <w:i/>
          <w:sz w:val="16"/>
          <w:szCs w:val="16"/>
        </w:rPr>
        <w:t xml:space="preserve"> = </w:t>
      </w:r>
      <w:r w:rsidRPr="00CB1A1F">
        <w:rPr>
          <w:rFonts w:cs="Tahoma"/>
          <w:i/>
          <w:color w:val="FF5E5E"/>
          <w:sz w:val="16"/>
          <w:szCs w:val="16"/>
        </w:rPr>
        <w:t>rnum1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</w:t>
      </w:r>
      <w:proofErr w:type="gramStart"/>
      <w:r w:rsidRPr="00CB1A1F">
        <w:rPr>
          <w:rFonts w:cs="Tahoma"/>
          <w:b/>
          <w:bCs/>
          <w:i/>
          <w:color w:val="7F0055"/>
          <w:sz w:val="16"/>
          <w:szCs w:val="16"/>
        </w:rPr>
        <w:t>do</w:t>
      </w:r>
      <w:proofErr w:type="gramEnd"/>
      <w:r w:rsidRPr="00CB1A1F">
        <w:rPr>
          <w:rFonts w:cs="Tahoma"/>
          <w:i/>
          <w:sz w:val="16"/>
          <w:szCs w:val="16"/>
        </w:rPr>
        <w:t xml:space="preserve"> {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  </w:t>
      </w:r>
      <w:proofErr w:type="gramStart"/>
      <w:r w:rsidRPr="00CB1A1F">
        <w:rPr>
          <w:rFonts w:cs="Tahoma"/>
          <w:i/>
          <w:color w:val="4C4C4C"/>
          <w:sz w:val="16"/>
          <w:szCs w:val="16"/>
        </w:rPr>
        <w:t>Options</w:t>
      </w:r>
      <w:r w:rsidRPr="00CB1A1F">
        <w:rPr>
          <w:rFonts w:cs="Tahoma"/>
          <w:i/>
          <w:sz w:val="16"/>
          <w:szCs w:val="16"/>
        </w:rPr>
        <w:t>()</w:t>
      </w:r>
      <w:proofErr w:type="gramEnd"/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  </w:t>
      </w:r>
      <w:proofErr w:type="spellStart"/>
      <w:proofErr w:type="gramStart"/>
      <w:r w:rsidRPr="00CB1A1F">
        <w:rPr>
          <w:rFonts w:cs="Tahoma"/>
          <w:i/>
          <w:color w:val="4C4C4C"/>
          <w:sz w:val="16"/>
          <w:szCs w:val="16"/>
        </w:rPr>
        <w:t>println</w:t>
      </w:r>
      <w:proofErr w:type="spellEnd"/>
      <w:r w:rsidRPr="00CB1A1F">
        <w:rPr>
          <w:rFonts w:cs="Tahoma"/>
          <w:i/>
          <w:sz w:val="16"/>
          <w:szCs w:val="16"/>
        </w:rPr>
        <w:t>(</w:t>
      </w:r>
      <w:proofErr w:type="gramEnd"/>
      <w:r w:rsidRPr="00CB1A1F">
        <w:rPr>
          <w:rFonts w:cs="Tahoma"/>
          <w:i/>
          <w:color w:val="2A00FF"/>
          <w:sz w:val="16"/>
          <w:szCs w:val="16"/>
        </w:rPr>
        <w:t>"Please enter any of the above options : "</w:t>
      </w:r>
      <w:r w:rsidRPr="00CB1A1F">
        <w:rPr>
          <w:rFonts w:cs="Tahoma"/>
          <w:i/>
          <w:sz w:val="16"/>
          <w:szCs w:val="16"/>
        </w:rPr>
        <w:t>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  </w:t>
      </w:r>
      <w:r w:rsidRPr="00CB1A1F">
        <w:rPr>
          <w:rFonts w:cs="Tahoma"/>
          <w:i/>
          <w:color w:val="FF5E5E"/>
          <w:sz w:val="16"/>
          <w:szCs w:val="16"/>
        </w:rPr>
        <w:t>choice2</w:t>
      </w:r>
      <w:r w:rsidRPr="00CB1A1F">
        <w:rPr>
          <w:rFonts w:cs="Tahoma"/>
          <w:i/>
          <w:sz w:val="16"/>
          <w:szCs w:val="16"/>
        </w:rPr>
        <w:t xml:space="preserve"> = </w:t>
      </w:r>
      <w:proofErr w:type="spellStart"/>
      <w:proofErr w:type="gramStart"/>
      <w:r w:rsidRPr="00CB1A1F">
        <w:rPr>
          <w:rFonts w:cs="Tahoma"/>
          <w:i/>
          <w:color w:val="4C4C4C"/>
          <w:sz w:val="16"/>
          <w:szCs w:val="16"/>
        </w:rPr>
        <w:t>readInt</w:t>
      </w:r>
      <w:proofErr w:type="spellEnd"/>
      <w:r w:rsidRPr="00CB1A1F">
        <w:rPr>
          <w:rFonts w:cs="Tahoma"/>
          <w:i/>
          <w:sz w:val="16"/>
          <w:szCs w:val="16"/>
        </w:rPr>
        <w:t>()</w:t>
      </w:r>
      <w:proofErr w:type="gramEnd"/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  </w:t>
      </w:r>
      <w:r w:rsidRPr="00CB1A1F">
        <w:rPr>
          <w:rFonts w:cs="Tahoma"/>
          <w:i/>
          <w:color w:val="3F7F5F"/>
          <w:sz w:val="16"/>
          <w:szCs w:val="16"/>
        </w:rPr>
        <w:t xml:space="preserve">//rnum2 = </w:t>
      </w:r>
      <w:proofErr w:type="gramStart"/>
      <w:r w:rsidRPr="00CB1A1F">
        <w:rPr>
          <w:rFonts w:cs="Tahoma"/>
          <w:i/>
          <w:color w:val="3F7F5F"/>
          <w:sz w:val="16"/>
          <w:szCs w:val="16"/>
        </w:rPr>
        <w:t>Compute(</w:t>
      </w:r>
      <w:proofErr w:type="gramEnd"/>
      <w:r w:rsidRPr="00CB1A1F">
        <w:rPr>
          <w:rFonts w:cs="Tahoma"/>
          <w:i/>
          <w:color w:val="3F7F5F"/>
          <w:sz w:val="16"/>
          <w:szCs w:val="16"/>
        </w:rPr>
        <w:t>rnum2, choice2)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  </w:t>
      </w:r>
      <w:r w:rsidRPr="00CB1A1F">
        <w:rPr>
          <w:rFonts w:cs="Tahoma"/>
          <w:i/>
          <w:color w:val="3F7F5F"/>
          <w:sz w:val="16"/>
          <w:szCs w:val="16"/>
        </w:rPr>
        <w:t>//rnum2 = rnum1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  </w:t>
      </w:r>
      <w:r w:rsidRPr="00CB1A1F">
        <w:rPr>
          <w:rFonts w:cs="Tahoma"/>
          <w:i/>
          <w:color w:val="FF5E5E"/>
          <w:sz w:val="16"/>
          <w:szCs w:val="16"/>
        </w:rPr>
        <w:t>rnum2</w:t>
      </w:r>
      <w:r w:rsidRPr="00CB1A1F">
        <w:rPr>
          <w:rFonts w:cs="Tahoma"/>
          <w:i/>
          <w:sz w:val="16"/>
          <w:szCs w:val="16"/>
        </w:rPr>
        <w:t xml:space="preserve"> = </w:t>
      </w:r>
      <w:proofErr w:type="gramStart"/>
      <w:r w:rsidRPr="00CB1A1F">
        <w:rPr>
          <w:rFonts w:cs="Tahoma"/>
          <w:i/>
          <w:color w:val="4C4C4C"/>
          <w:sz w:val="16"/>
          <w:szCs w:val="16"/>
        </w:rPr>
        <w:t>Compute</w:t>
      </w:r>
      <w:r w:rsidRPr="00CB1A1F">
        <w:rPr>
          <w:rFonts w:cs="Tahoma"/>
          <w:i/>
          <w:sz w:val="16"/>
          <w:szCs w:val="16"/>
        </w:rPr>
        <w:t>(</w:t>
      </w:r>
      <w:proofErr w:type="gramEnd"/>
      <w:r w:rsidRPr="00CB1A1F">
        <w:rPr>
          <w:rFonts w:cs="Tahoma"/>
          <w:i/>
          <w:color w:val="FF5E5E"/>
          <w:sz w:val="16"/>
          <w:szCs w:val="16"/>
        </w:rPr>
        <w:t>rnum2</w:t>
      </w:r>
      <w:r w:rsidRPr="00CB1A1F">
        <w:rPr>
          <w:rFonts w:cs="Tahoma"/>
          <w:i/>
          <w:sz w:val="16"/>
          <w:szCs w:val="16"/>
        </w:rPr>
        <w:t xml:space="preserve">, </w:t>
      </w:r>
      <w:r w:rsidRPr="00CB1A1F">
        <w:rPr>
          <w:rFonts w:cs="Tahoma"/>
          <w:i/>
          <w:color w:val="FF5E5E"/>
          <w:sz w:val="16"/>
          <w:szCs w:val="16"/>
        </w:rPr>
        <w:t>choice2</w:t>
      </w:r>
      <w:r w:rsidRPr="00CB1A1F">
        <w:rPr>
          <w:rFonts w:cs="Tahoma"/>
          <w:i/>
          <w:sz w:val="16"/>
          <w:szCs w:val="16"/>
        </w:rPr>
        <w:t>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  </w:t>
      </w:r>
      <w:proofErr w:type="gramStart"/>
      <w:r w:rsidRPr="00CB1A1F">
        <w:rPr>
          <w:rFonts w:cs="Tahoma"/>
          <w:b/>
          <w:bCs/>
          <w:i/>
          <w:color w:val="7F0055"/>
          <w:sz w:val="16"/>
          <w:szCs w:val="16"/>
        </w:rPr>
        <w:t>if</w:t>
      </w:r>
      <w:r w:rsidRPr="00CB1A1F">
        <w:rPr>
          <w:rFonts w:cs="Tahoma"/>
          <w:i/>
          <w:sz w:val="16"/>
          <w:szCs w:val="16"/>
        </w:rPr>
        <w:t>(</w:t>
      </w:r>
      <w:proofErr w:type="gramEnd"/>
      <w:r w:rsidRPr="00CB1A1F">
        <w:rPr>
          <w:rFonts w:cs="Tahoma"/>
          <w:i/>
          <w:color w:val="FF5E5E"/>
          <w:sz w:val="16"/>
          <w:szCs w:val="16"/>
        </w:rPr>
        <w:t>rnum2</w:t>
      </w:r>
      <w:r w:rsidRPr="00CB1A1F">
        <w:rPr>
          <w:rFonts w:cs="Tahoma"/>
          <w:i/>
          <w:sz w:val="16"/>
          <w:szCs w:val="16"/>
        </w:rPr>
        <w:t>.</w:t>
      </w:r>
      <w:r w:rsidRPr="00CB1A1F">
        <w:rPr>
          <w:rFonts w:cs="Tahoma"/>
          <w:i/>
          <w:color w:val="0000C0"/>
          <w:sz w:val="16"/>
          <w:szCs w:val="16"/>
        </w:rPr>
        <w:t>den1</w:t>
      </w:r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4C4C4C"/>
          <w:sz w:val="16"/>
          <w:szCs w:val="16"/>
        </w:rPr>
        <w:t>==</w:t>
      </w:r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C48CFF"/>
          <w:sz w:val="16"/>
          <w:szCs w:val="16"/>
        </w:rPr>
        <w:t>1</w:t>
      </w:r>
      <w:r w:rsidRPr="00CB1A1F">
        <w:rPr>
          <w:rFonts w:cs="Tahoma"/>
          <w:i/>
          <w:sz w:val="16"/>
          <w:szCs w:val="16"/>
        </w:rPr>
        <w:t>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    </w:t>
      </w:r>
      <w:proofErr w:type="spellStart"/>
      <w:proofErr w:type="gramStart"/>
      <w:r w:rsidRPr="00CB1A1F">
        <w:rPr>
          <w:rFonts w:cs="Tahoma"/>
          <w:i/>
          <w:color w:val="4C4C4C"/>
          <w:sz w:val="16"/>
          <w:szCs w:val="16"/>
        </w:rPr>
        <w:t>println</w:t>
      </w:r>
      <w:proofErr w:type="spellEnd"/>
      <w:r w:rsidRPr="00CB1A1F">
        <w:rPr>
          <w:rFonts w:cs="Tahoma"/>
          <w:i/>
          <w:sz w:val="16"/>
          <w:szCs w:val="16"/>
        </w:rPr>
        <w:t>(</w:t>
      </w:r>
      <w:proofErr w:type="gramEnd"/>
      <w:r w:rsidRPr="00CB1A1F">
        <w:rPr>
          <w:rFonts w:cs="Tahoma"/>
          <w:i/>
          <w:color w:val="2A00FF"/>
          <w:sz w:val="16"/>
          <w:szCs w:val="16"/>
        </w:rPr>
        <w:t>"Output is : "</w:t>
      </w:r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4C4C4C"/>
          <w:sz w:val="16"/>
          <w:szCs w:val="16"/>
        </w:rPr>
        <w:t>+</w:t>
      </w:r>
      <w:r w:rsidRPr="00CB1A1F">
        <w:rPr>
          <w:rFonts w:cs="Tahoma"/>
          <w:i/>
          <w:color w:val="FF5E5E"/>
          <w:sz w:val="16"/>
          <w:szCs w:val="16"/>
        </w:rPr>
        <w:t>rnum2</w:t>
      </w:r>
      <w:r w:rsidRPr="00CB1A1F">
        <w:rPr>
          <w:rFonts w:cs="Tahoma"/>
          <w:i/>
          <w:sz w:val="16"/>
          <w:szCs w:val="16"/>
        </w:rPr>
        <w:t>.</w:t>
      </w:r>
      <w:r w:rsidRPr="00CB1A1F">
        <w:rPr>
          <w:rFonts w:cs="Tahoma"/>
          <w:i/>
          <w:color w:val="0000C0"/>
          <w:sz w:val="16"/>
          <w:szCs w:val="16"/>
        </w:rPr>
        <w:t>num1</w:t>
      </w:r>
      <w:r w:rsidRPr="00CB1A1F">
        <w:rPr>
          <w:rFonts w:cs="Tahoma"/>
          <w:i/>
          <w:sz w:val="16"/>
          <w:szCs w:val="16"/>
        </w:rPr>
        <w:t>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  </w:t>
      </w:r>
      <w:proofErr w:type="gramStart"/>
      <w:r w:rsidRPr="00CB1A1F">
        <w:rPr>
          <w:rFonts w:cs="Tahoma"/>
          <w:b/>
          <w:bCs/>
          <w:i/>
          <w:color w:val="7F0055"/>
          <w:sz w:val="16"/>
          <w:szCs w:val="16"/>
        </w:rPr>
        <w:t>else</w:t>
      </w:r>
      <w:proofErr w:type="gramEnd"/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b/>
          <w:bCs/>
          <w:i/>
          <w:color w:val="7F0055"/>
          <w:sz w:val="16"/>
          <w:szCs w:val="16"/>
        </w:rPr>
        <w:t>if</w:t>
      </w:r>
      <w:r w:rsidRPr="00CB1A1F">
        <w:rPr>
          <w:rFonts w:cs="Tahoma"/>
          <w:i/>
          <w:sz w:val="16"/>
          <w:szCs w:val="16"/>
        </w:rPr>
        <w:t>(</w:t>
      </w:r>
      <w:r w:rsidRPr="00CB1A1F">
        <w:rPr>
          <w:rFonts w:cs="Tahoma"/>
          <w:i/>
          <w:color w:val="FF5E5E"/>
          <w:sz w:val="16"/>
          <w:szCs w:val="16"/>
        </w:rPr>
        <w:t>rnum2</w:t>
      </w:r>
      <w:r w:rsidRPr="00CB1A1F">
        <w:rPr>
          <w:rFonts w:cs="Tahoma"/>
          <w:i/>
          <w:sz w:val="16"/>
          <w:szCs w:val="16"/>
        </w:rPr>
        <w:t>.</w:t>
      </w:r>
      <w:r w:rsidRPr="00CB1A1F">
        <w:rPr>
          <w:rFonts w:cs="Tahoma"/>
          <w:i/>
          <w:color w:val="0000C0"/>
          <w:sz w:val="16"/>
          <w:szCs w:val="16"/>
        </w:rPr>
        <w:t>den1</w:t>
      </w:r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4C4C4C"/>
          <w:sz w:val="16"/>
          <w:szCs w:val="16"/>
        </w:rPr>
        <w:t>&lt;</w:t>
      </w:r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C48CFF"/>
          <w:sz w:val="16"/>
          <w:szCs w:val="16"/>
        </w:rPr>
        <w:t>0</w:t>
      </w:r>
      <w:r w:rsidRPr="00CB1A1F">
        <w:rPr>
          <w:rFonts w:cs="Tahoma"/>
          <w:i/>
          <w:sz w:val="16"/>
          <w:szCs w:val="16"/>
        </w:rPr>
        <w:t>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    </w:t>
      </w:r>
      <w:proofErr w:type="spellStart"/>
      <w:proofErr w:type="gramStart"/>
      <w:r w:rsidRPr="00CB1A1F">
        <w:rPr>
          <w:rFonts w:cs="Tahoma"/>
          <w:i/>
          <w:color w:val="4C4C4C"/>
          <w:sz w:val="16"/>
          <w:szCs w:val="16"/>
        </w:rPr>
        <w:t>println</w:t>
      </w:r>
      <w:proofErr w:type="spellEnd"/>
      <w:r w:rsidRPr="00CB1A1F">
        <w:rPr>
          <w:rFonts w:cs="Tahoma"/>
          <w:i/>
          <w:sz w:val="16"/>
          <w:szCs w:val="16"/>
        </w:rPr>
        <w:t>(</w:t>
      </w:r>
      <w:proofErr w:type="gramEnd"/>
      <w:r w:rsidRPr="00CB1A1F">
        <w:rPr>
          <w:rFonts w:cs="Tahoma"/>
          <w:i/>
          <w:color w:val="2A00FF"/>
          <w:sz w:val="16"/>
          <w:szCs w:val="16"/>
        </w:rPr>
        <w:t>"Output is : "</w:t>
      </w:r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4C4C4C"/>
          <w:sz w:val="16"/>
          <w:szCs w:val="16"/>
        </w:rPr>
        <w:t>+</w:t>
      </w:r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2A00FF"/>
          <w:sz w:val="16"/>
          <w:szCs w:val="16"/>
        </w:rPr>
        <w:t>"-"</w:t>
      </w:r>
      <w:r w:rsidRPr="00CB1A1F">
        <w:rPr>
          <w:rFonts w:cs="Tahoma"/>
          <w:i/>
          <w:color w:val="4C4C4C"/>
          <w:sz w:val="16"/>
          <w:szCs w:val="16"/>
        </w:rPr>
        <w:t>+</w:t>
      </w:r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FF5E5E"/>
          <w:sz w:val="16"/>
          <w:szCs w:val="16"/>
        </w:rPr>
        <w:t>rnum2</w:t>
      </w:r>
      <w:r w:rsidRPr="00CB1A1F">
        <w:rPr>
          <w:rFonts w:cs="Tahoma"/>
          <w:i/>
          <w:sz w:val="16"/>
          <w:szCs w:val="16"/>
        </w:rPr>
        <w:t>.</w:t>
      </w:r>
      <w:r w:rsidRPr="00CB1A1F">
        <w:rPr>
          <w:rFonts w:cs="Tahoma"/>
          <w:i/>
          <w:color w:val="0000C0"/>
          <w:sz w:val="16"/>
          <w:szCs w:val="16"/>
        </w:rPr>
        <w:t>num1</w:t>
      </w:r>
      <w:r w:rsidRPr="00CB1A1F">
        <w:rPr>
          <w:rFonts w:cs="Tahoma"/>
          <w:i/>
          <w:color w:val="4C4C4C"/>
          <w:sz w:val="16"/>
          <w:szCs w:val="16"/>
        </w:rPr>
        <w:t>+</w:t>
      </w:r>
      <w:r w:rsidRPr="00CB1A1F">
        <w:rPr>
          <w:rFonts w:cs="Tahoma"/>
          <w:i/>
          <w:color w:val="2A00FF"/>
          <w:sz w:val="16"/>
          <w:szCs w:val="16"/>
        </w:rPr>
        <w:t>"/"</w:t>
      </w:r>
      <w:r w:rsidRPr="00CB1A1F">
        <w:rPr>
          <w:rFonts w:cs="Tahoma"/>
          <w:i/>
          <w:color w:val="4C4C4C"/>
          <w:sz w:val="16"/>
          <w:szCs w:val="16"/>
        </w:rPr>
        <w:t>+</w:t>
      </w:r>
      <w:r w:rsidRPr="00CB1A1F">
        <w:rPr>
          <w:rFonts w:cs="Tahoma"/>
          <w:i/>
          <w:color w:val="FF5E5E"/>
          <w:sz w:val="16"/>
          <w:szCs w:val="16"/>
          <w:u w:val="single"/>
        </w:rPr>
        <w:t>rnum2</w:t>
      </w:r>
      <w:r w:rsidRPr="00CB1A1F">
        <w:rPr>
          <w:rFonts w:cs="Tahoma"/>
          <w:i/>
          <w:sz w:val="16"/>
          <w:szCs w:val="16"/>
          <w:u w:val="single"/>
        </w:rPr>
        <w:t>.</w:t>
      </w:r>
      <w:r w:rsidRPr="00CB1A1F">
        <w:rPr>
          <w:rFonts w:cs="Tahoma"/>
          <w:i/>
          <w:color w:val="0000C0"/>
          <w:sz w:val="16"/>
          <w:szCs w:val="16"/>
          <w:u w:val="single"/>
        </w:rPr>
        <w:t>den1</w:t>
      </w:r>
      <w:r w:rsidRPr="00CB1A1F">
        <w:rPr>
          <w:rFonts w:cs="Tahoma"/>
          <w:i/>
          <w:sz w:val="16"/>
          <w:szCs w:val="16"/>
        </w:rPr>
        <w:t>.</w:t>
      </w:r>
      <w:r w:rsidRPr="00CB1A1F">
        <w:rPr>
          <w:rFonts w:cs="Tahoma"/>
          <w:i/>
          <w:color w:val="4C4C4C"/>
          <w:sz w:val="16"/>
          <w:szCs w:val="16"/>
        </w:rPr>
        <w:t>abs</w:t>
      </w:r>
      <w:r w:rsidRPr="00CB1A1F">
        <w:rPr>
          <w:rFonts w:cs="Tahoma"/>
          <w:i/>
          <w:sz w:val="16"/>
          <w:szCs w:val="16"/>
        </w:rPr>
        <w:t>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  </w:t>
      </w:r>
      <w:proofErr w:type="gramStart"/>
      <w:r w:rsidRPr="00CB1A1F">
        <w:rPr>
          <w:rFonts w:cs="Tahoma"/>
          <w:b/>
          <w:bCs/>
          <w:i/>
          <w:color w:val="7F0055"/>
          <w:sz w:val="16"/>
          <w:szCs w:val="16"/>
        </w:rPr>
        <w:t>else</w:t>
      </w:r>
      <w:proofErr w:type="gramEnd"/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    </w:t>
      </w:r>
      <w:r w:rsidRPr="00CB1A1F">
        <w:rPr>
          <w:rFonts w:cs="Tahoma"/>
          <w:i/>
          <w:color w:val="3F7F5F"/>
          <w:sz w:val="16"/>
          <w:szCs w:val="16"/>
        </w:rPr>
        <w:t>//</w:t>
      </w:r>
      <w:proofErr w:type="spellStart"/>
      <w:proofErr w:type="gramStart"/>
      <w:r w:rsidRPr="00CB1A1F">
        <w:rPr>
          <w:rFonts w:cs="Tahoma"/>
          <w:i/>
          <w:color w:val="3F7F5F"/>
          <w:sz w:val="16"/>
          <w:szCs w:val="16"/>
          <w:u w:val="single"/>
        </w:rPr>
        <w:t>println</w:t>
      </w:r>
      <w:proofErr w:type="spellEnd"/>
      <w:r w:rsidRPr="00CB1A1F">
        <w:rPr>
          <w:rFonts w:cs="Tahoma"/>
          <w:i/>
          <w:color w:val="3F7F5F"/>
          <w:sz w:val="16"/>
          <w:szCs w:val="16"/>
        </w:rPr>
        <w:t>(</w:t>
      </w:r>
      <w:proofErr w:type="gramEnd"/>
      <w:r w:rsidRPr="00CB1A1F">
        <w:rPr>
          <w:rFonts w:cs="Tahoma"/>
          <w:i/>
          <w:color w:val="3F7F5F"/>
          <w:sz w:val="16"/>
          <w:szCs w:val="16"/>
        </w:rPr>
        <w:t>"Output is : " + rnum2.toString)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    </w:t>
      </w:r>
      <w:proofErr w:type="spellStart"/>
      <w:proofErr w:type="gramStart"/>
      <w:r w:rsidRPr="00CB1A1F">
        <w:rPr>
          <w:rFonts w:cs="Tahoma"/>
          <w:i/>
          <w:color w:val="4C4C4C"/>
          <w:sz w:val="16"/>
          <w:szCs w:val="16"/>
        </w:rPr>
        <w:t>println</w:t>
      </w:r>
      <w:proofErr w:type="spellEnd"/>
      <w:r w:rsidRPr="00CB1A1F">
        <w:rPr>
          <w:rFonts w:cs="Tahoma"/>
          <w:i/>
          <w:sz w:val="16"/>
          <w:szCs w:val="16"/>
        </w:rPr>
        <w:t>(</w:t>
      </w:r>
      <w:proofErr w:type="gramEnd"/>
      <w:r w:rsidRPr="00CB1A1F">
        <w:rPr>
          <w:rFonts w:cs="Tahoma"/>
          <w:i/>
          <w:color w:val="2A00FF"/>
          <w:sz w:val="16"/>
          <w:szCs w:val="16"/>
        </w:rPr>
        <w:t>"Output is : "</w:t>
      </w:r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4C4C4C"/>
          <w:sz w:val="16"/>
          <w:szCs w:val="16"/>
        </w:rPr>
        <w:t>+</w:t>
      </w:r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FF5E5E"/>
          <w:sz w:val="16"/>
          <w:szCs w:val="16"/>
        </w:rPr>
        <w:t>rnum2</w:t>
      </w:r>
      <w:r w:rsidRPr="00CB1A1F">
        <w:rPr>
          <w:rFonts w:cs="Tahoma"/>
          <w:i/>
          <w:sz w:val="16"/>
          <w:szCs w:val="16"/>
        </w:rPr>
        <w:t>.</w:t>
      </w:r>
      <w:r w:rsidRPr="00CB1A1F">
        <w:rPr>
          <w:rFonts w:cs="Tahoma"/>
          <w:i/>
          <w:color w:val="0000C0"/>
          <w:sz w:val="16"/>
          <w:szCs w:val="16"/>
        </w:rPr>
        <w:t>num1</w:t>
      </w:r>
      <w:r w:rsidRPr="00CB1A1F">
        <w:rPr>
          <w:rFonts w:cs="Tahoma"/>
          <w:i/>
          <w:color w:val="4C4C4C"/>
          <w:sz w:val="16"/>
          <w:szCs w:val="16"/>
        </w:rPr>
        <w:t>+</w:t>
      </w:r>
      <w:r w:rsidRPr="00CB1A1F">
        <w:rPr>
          <w:rFonts w:cs="Tahoma"/>
          <w:i/>
          <w:color w:val="2A00FF"/>
          <w:sz w:val="16"/>
          <w:szCs w:val="16"/>
        </w:rPr>
        <w:t>"/"</w:t>
      </w:r>
      <w:r w:rsidRPr="00CB1A1F">
        <w:rPr>
          <w:rFonts w:cs="Tahoma"/>
          <w:i/>
          <w:color w:val="4C4C4C"/>
          <w:sz w:val="16"/>
          <w:szCs w:val="16"/>
        </w:rPr>
        <w:t>+</w:t>
      </w:r>
      <w:r w:rsidRPr="00CB1A1F">
        <w:rPr>
          <w:rFonts w:cs="Tahoma"/>
          <w:i/>
          <w:color w:val="FF5E5E"/>
          <w:sz w:val="16"/>
          <w:szCs w:val="16"/>
        </w:rPr>
        <w:t>rnum2</w:t>
      </w:r>
      <w:r w:rsidRPr="00CB1A1F">
        <w:rPr>
          <w:rFonts w:cs="Tahoma"/>
          <w:i/>
          <w:sz w:val="16"/>
          <w:szCs w:val="16"/>
        </w:rPr>
        <w:t>.</w:t>
      </w:r>
      <w:r w:rsidRPr="00CB1A1F">
        <w:rPr>
          <w:rFonts w:cs="Tahoma"/>
          <w:i/>
          <w:color w:val="0000C0"/>
          <w:sz w:val="16"/>
          <w:szCs w:val="16"/>
        </w:rPr>
        <w:t>den1</w:t>
      </w:r>
      <w:r w:rsidRPr="00CB1A1F">
        <w:rPr>
          <w:rFonts w:cs="Tahoma"/>
          <w:i/>
          <w:sz w:val="16"/>
          <w:szCs w:val="16"/>
        </w:rPr>
        <w:t>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  </w:t>
      </w:r>
      <w:proofErr w:type="spellStart"/>
      <w:proofErr w:type="gramStart"/>
      <w:r w:rsidRPr="00CB1A1F">
        <w:rPr>
          <w:rFonts w:cs="Tahoma"/>
          <w:i/>
          <w:color w:val="4C4C4C"/>
          <w:sz w:val="16"/>
          <w:szCs w:val="16"/>
        </w:rPr>
        <w:t>println</w:t>
      </w:r>
      <w:proofErr w:type="spellEnd"/>
      <w:r w:rsidRPr="00CB1A1F">
        <w:rPr>
          <w:rFonts w:cs="Tahoma"/>
          <w:i/>
          <w:sz w:val="16"/>
          <w:szCs w:val="16"/>
        </w:rPr>
        <w:t>(</w:t>
      </w:r>
      <w:proofErr w:type="gramEnd"/>
      <w:r w:rsidRPr="00CB1A1F">
        <w:rPr>
          <w:rFonts w:cs="Tahoma"/>
          <w:i/>
          <w:color w:val="2A00FF"/>
          <w:sz w:val="16"/>
          <w:szCs w:val="16"/>
        </w:rPr>
        <w:t>"Press y to finish or press other key to continue..."</w:t>
      </w:r>
      <w:r w:rsidRPr="00CB1A1F">
        <w:rPr>
          <w:rFonts w:cs="Tahoma"/>
          <w:i/>
          <w:sz w:val="16"/>
          <w:szCs w:val="16"/>
        </w:rPr>
        <w:t>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  </w:t>
      </w:r>
      <w:proofErr w:type="spellStart"/>
      <w:proofErr w:type="gramStart"/>
      <w:r w:rsidRPr="00CB1A1F">
        <w:rPr>
          <w:rFonts w:cs="Tahoma"/>
          <w:i/>
          <w:color w:val="FF5E5E"/>
          <w:sz w:val="16"/>
          <w:szCs w:val="16"/>
        </w:rPr>
        <w:t>ch</w:t>
      </w:r>
      <w:proofErr w:type="spellEnd"/>
      <w:proofErr w:type="gramEnd"/>
      <w:r w:rsidRPr="00CB1A1F">
        <w:rPr>
          <w:rFonts w:cs="Tahoma"/>
          <w:i/>
          <w:sz w:val="16"/>
          <w:szCs w:val="16"/>
        </w:rPr>
        <w:t xml:space="preserve"> = </w:t>
      </w:r>
      <w:proofErr w:type="spellStart"/>
      <w:r w:rsidRPr="00CB1A1F">
        <w:rPr>
          <w:rFonts w:cs="Tahoma"/>
          <w:i/>
          <w:color w:val="4C4C4C"/>
          <w:sz w:val="16"/>
          <w:szCs w:val="16"/>
        </w:rPr>
        <w:t>readChar</w:t>
      </w:r>
      <w:proofErr w:type="spellEnd"/>
      <w:r w:rsidRPr="00CB1A1F">
        <w:rPr>
          <w:rFonts w:cs="Tahoma"/>
          <w:i/>
          <w:sz w:val="16"/>
          <w:szCs w:val="16"/>
        </w:rPr>
        <w:t>()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</w:t>
      </w:r>
      <w:proofErr w:type="gramStart"/>
      <w:r w:rsidRPr="00CB1A1F">
        <w:rPr>
          <w:rFonts w:cs="Tahoma"/>
          <w:i/>
          <w:sz w:val="16"/>
          <w:szCs w:val="16"/>
        </w:rPr>
        <w:t>}</w:t>
      </w:r>
      <w:r w:rsidRPr="00CB1A1F">
        <w:rPr>
          <w:rFonts w:cs="Tahoma"/>
          <w:b/>
          <w:bCs/>
          <w:i/>
          <w:color w:val="7F0055"/>
          <w:sz w:val="16"/>
          <w:szCs w:val="16"/>
        </w:rPr>
        <w:t>while</w:t>
      </w:r>
      <w:proofErr w:type="gramEnd"/>
      <w:r w:rsidRPr="00CB1A1F">
        <w:rPr>
          <w:rFonts w:cs="Tahoma"/>
          <w:i/>
          <w:sz w:val="16"/>
          <w:szCs w:val="16"/>
        </w:rPr>
        <w:t xml:space="preserve"> (</w:t>
      </w:r>
      <w:proofErr w:type="spellStart"/>
      <w:r w:rsidRPr="00CB1A1F">
        <w:rPr>
          <w:rFonts w:cs="Tahoma"/>
          <w:i/>
          <w:color w:val="FF5E5E"/>
          <w:sz w:val="16"/>
          <w:szCs w:val="16"/>
        </w:rPr>
        <w:t>ch</w:t>
      </w:r>
      <w:proofErr w:type="spellEnd"/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4C4C4C"/>
          <w:sz w:val="16"/>
          <w:szCs w:val="16"/>
        </w:rPr>
        <w:t>!=</w:t>
      </w:r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2A00FF"/>
          <w:sz w:val="16"/>
          <w:szCs w:val="16"/>
        </w:rPr>
        <w:t>'y'</w:t>
      </w:r>
      <w:r w:rsidRPr="00CB1A1F">
        <w:rPr>
          <w:rFonts w:cs="Tahoma"/>
          <w:i/>
          <w:sz w:val="16"/>
          <w:szCs w:val="16"/>
        </w:rPr>
        <w:t>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</w:t>
      </w:r>
      <w:proofErr w:type="gramStart"/>
      <w:r w:rsidRPr="00CB1A1F">
        <w:rPr>
          <w:rFonts w:cs="Tahoma"/>
          <w:b/>
          <w:bCs/>
          <w:i/>
          <w:color w:val="7F0055"/>
          <w:sz w:val="16"/>
          <w:szCs w:val="16"/>
        </w:rPr>
        <w:t>case</w:t>
      </w:r>
      <w:proofErr w:type="gramEnd"/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C48CFF"/>
          <w:sz w:val="16"/>
          <w:szCs w:val="16"/>
        </w:rPr>
        <w:t>2</w:t>
      </w:r>
      <w:r w:rsidRPr="00CB1A1F">
        <w:rPr>
          <w:rFonts w:cs="Tahoma"/>
          <w:i/>
          <w:sz w:val="16"/>
          <w:szCs w:val="16"/>
        </w:rPr>
        <w:t xml:space="preserve"> =&gt;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  </w:t>
      </w:r>
      <w:proofErr w:type="spellStart"/>
      <w:proofErr w:type="gramStart"/>
      <w:r w:rsidRPr="00CB1A1F">
        <w:rPr>
          <w:rFonts w:cs="Tahoma"/>
          <w:i/>
          <w:color w:val="4C4C4C"/>
          <w:sz w:val="16"/>
          <w:szCs w:val="16"/>
        </w:rPr>
        <w:t>println</w:t>
      </w:r>
      <w:proofErr w:type="spellEnd"/>
      <w:r w:rsidRPr="00CB1A1F">
        <w:rPr>
          <w:rFonts w:cs="Tahoma"/>
          <w:i/>
          <w:sz w:val="16"/>
          <w:szCs w:val="16"/>
        </w:rPr>
        <w:t>(</w:t>
      </w:r>
      <w:proofErr w:type="gramEnd"/>
      <w:r w:rsidRPr="00CB1A1F">
        <w:rPr>
          <w:rFonts w:cs="Tahoma"/>
          <w:i/>
          <w:color w:val="2A00FF"/>
          <w:sz w:val="16"/>
          <w:szCs w:val="16"/>
        </w:rPr>
        <w:t>"Enter a number : "</w:t>
      </w:r>
      <w:r w:rsidRPr="00CB1A1F">
        <w:rPr>
          <w:rFonts w:cs="Tahoma"/>
          <w:i/>
          <w:sz w:val="16"/>
          <w:szCs w:val="16"/>
        </w:rPr>
        <w:t>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  </w:t>
      </w:r>
      <w:proofErr w:type="spellStart"/>
      <w:proofErr w:type="gramStart"/>
      <w:r w:rsidRPr="00CB1A1F">
        <w:rPr>
          <w:rFonts w:cs="Tahoma"/>
          <w:i/>
          <w:color w:val="FF5E5E"/>
          <w:sz w:val="16"/>
          <w:szCs w:val="16"/>
        </w:rPr>
        <w:t>num</w:t>
      </w:r>
      <w:proofErr w:type="spellEnd"/>
      <w:proofErr w:type="gramEnd"/>
      <w:r w:rsidRPr="00CB1A1F">
        <w:rPr>
          <w:rFonts w:cs="Tahoma"/>
          <w:i/>
          <w:sz w:val="16"/>
          <w:szCs w:val="16"/>
        </w:rPr>
        <w:t xml:space="preserve"> = </w:t>
      </w:r>
      <w:proofErr w:type="spellStart"/>
      <w:r w:rsidRPr="00CB1A1F">
        <w:rPr>
          <w:rFonts w:cs="Tahoma"/>
          <w:i/>
          <w:color w:val="4C4C4C"/>
          <w:sz w:val="16"/>
          <w:szCs w:val="16"/>
        </w:rPr>
        <w:t>readInt</w:t>
      </w:r>
      <w:proofErr w:type="spellEnd"/>
      <w:r w:rsidRPr="00CB1A1F">
        <w:rPr>
          <w:rFonts w:cs="Tahoma"/>
          <w:i/>
          <w:sz w:val="16"/>
          <w:szCs w:val="16"/>
        </w:rPr>
        <w:t>()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  </w:t>
      </w:r>
      <w:r w:rsidRPr="00CB1A1F">
        <w:rPr>
          <w:rFonts w:cs="Tahoma"/>
          <w:i/>
          <w:color w:val="FF5E5E"/>
          <w:sz w:val="16"/>
          <w:szCs w:val="16"/>
        </w:rPr>
        <w:t>rnum2</w:t>
      </w:r>
      <w:r w:rsidRPr="00CB1A1F">
        <w:rPr>
          <w:rFonts w:cs="Tahoma"/>
          <w:i/>
          <w:sz w:val="16"/>
          <w:szCs w:val="16"/>
        </w:rPr>
        <w:t xml:space="preserve"> = </w:t>
      </w:r>
      <w:r w:rsidRPr="00CB1A1F">
        <w:rPr>
          <w:rFonts w:cs="Tahoma"/>
          <w:b/>
          <w:bCs/>
          <w:i/>
          <w:color w:val="7F0055"/>
          <w:sz w:val="16"/>
          <w:szCs w:val="16"/>
        </w:rPr>
        <w:t>new</w:t>
      </w:r>
      <w:r w:rsidRPr="00CB1A1F">
        <w:rPr>
          <w:rFonts w:cs="Tahoma"/>
          <w:i/>
          <w:sz w:val="16"/>
          <w:szCs w:val="16"/>
        </w:rPr>
        <w:t xml:space="preserve"> </w:t>
      </w:r>
      <w:proofErr w:type="gramStart"/>
      <w:r w:rsidRPr="00CB1A1F">
        <w:rPr>
          <w:rFonts w:cs="Tahoma"/>
          <w:i/>
          <w:sz w:val="16"/>
          <w:szCs w:val="16"/>
        </w:rPr>
        <w:t>Rational(</w:t>
      </w:r>
      <w:proofErr w:type="spellStart"/>
      <w:proofErr w:type="gramEnd"/>
      <w:r w:rsidRPr="00CB1A1F">
        <w:rPr>
          <w:rFonts w:cs="Tahoma"/>
          <w:i/>
          <w:color w:val="FF5E5E"/>
          <w:sz w:val="16"/>
          <w:szCs w:val="16"/>
        </w:rPr>
        <w:t>num</w:t>
      </w:r>
      <w:proofErr w:type="spellEnd"/>
      <w:r w:rsidRPr="00CB1A1F">
        <w:rPr>
          <w:rFonts w:cs="Tahoma"/>
          <w:i/>
          <w:sz w:val="16"/>
          <w:szCs w:val="16"/>
        </w:rPr>
        <w:t>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  </w:t>
      </w:r>
      <w:proofErr w:type="gramStart"/>
      <w:r w:rsidRPr="00CB1A1F">
        <w:rPr>
          <w:rFonts w:cs="Tahoma"/>
          <w:b/>
          <w:bCs/>
          <w:i/>
          <w:color w:val="7F0055"/>
          <w:sz w:val="16"/>
          <w:szCs w:val="16"/>
        </w:rPr>
        <w:t>do</w:t>
      </w:r>
      <w:proofErr w:type="gramEnd"/>
      <w:r w:rsidRPr="00CB1A1F">
        <w:rPr>
          <w:rFonts w:cs="Tahoma"/>
          <w:i/>
          <w:sz w:val="16"/>
          <w:szCs w:val="16"/>
        </w:rPr>
        <w:t xml:space="preserve"> {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    </w:t>
      </w:r>
      <w:proofErr w:type="gramStart"/>
      <w:r w:rsidRPr="00CB1A1F">
        <w:rPr>
          <w:rFonts w:cs="Tahoma"/>
          <w:i/>
          <w:color w:val="4C4C4C"/>
          <w:sz w:val="16"/>
          <w:szCs w:val="16"/>
        </w:rPr>
        <w:t>Options</w:t>
      </w:r>
      <w:r w:rsidRPr="00CB1A1F">
        <w:rPr>
          <w:rFonts w:cs="Tahoma"/>
          <w:i/>
          <w:sz w:val="16"/>
          <w:szCs w:val="16"/>
        </w:rPr>
        <w:t>()</w:t>
      </w:r>
      <w:proofErr w:type="gramEnd"/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    </w:t>
      </w:r>
      <w:proofErr w:type="spellStart"/>
      <w:proofErr w:type="gramStart"/>
      <w:r w:rsidRPr="00CB1A1F">
        <w:rPr>
          <w:rFonts w:cs="Tahoma"/>
          <w:i/>
          <w:color w:val="4C4C4C"/>
          <w:sz w:val="16"/>
          <w:szCs w:val="16"/>
        </w:rPr>
        <w:t>println</w:t>
      </w:r>
      <w:proofErr w:type="spellEnd"/>
      <w:r w:rsidRPr="00CB1A1F">
        <w:rPr>
          <w:rFonts w:cs="Tahoma"/>
          <w:i/>
          <w:sz w:val="16"/>
          <w:szCs w:val="16"/>
        </w:rPr>
        <w:t>(</w:t>
      </w:r>
      <w:proofErr w:type="gramEnd"/>
      <w:r w:rsidRPr="00CB1A1F">
        <w:rPr>
          <w:rFonts w:cs="Tahoma"/>
          <w:i/>
          <w:color w:val="2A00FF"/>
          <w:sz w:val="16"/>
          <w:szCs w:val="16"/>
        </w:rPr>
        <w:t>"Please enter any of the above options : "</w:t>
      </w:r>
      <w:r w:rsidRPr="00CB1A1F">
        <w:rPr>
          <w:rFonts w:cs="Tahoma"/>
          <w:i/>
          <w:sz w:val="16"/>
          <w:szCs w:val="16"/>
        </w:rPr>
        <w:t>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    </w:t>
      </w:r>
      <w:r w:rsidRPr="00CB1A1F">
        <w:rPr>
          <w:rFonts w:cs="Tahoma"/>
          <w:i/>
          <w:color w:val="FF5E5E"/>
          <w:sz w:val="16"/>
          <w:szCs w:val="16"/>
        </w:rPr>
        <w:t>choice2</w:t>
      </w:r>
      <w:r w:rsidRPr="00CB1A1F">
        <w:rPr>
          <w:rFonts w:cs="Tahoma"/>
          <w:i/>
          <w:sz w:val="16"/>
          <w:szCs w:val="16"/>
        </w:rPr>
        <w:t xml:space="preserve"> = </w:t>
      </w:r>
      <w:proofErr w:type="spellStart"/>
      <w:proofErr w:type="gramStart"/>
      <w:r w:rsidRPr="00CB1A1F">
        <w:rPr>
          <w:rFonts w:cs="Tahoma"/>
          <w:i/>
          <w:color w:val="4C4C4C"/>
          <w:sz w:val="16"/>
          <w:szCs w:val="16"/>
        </w:rPr>
        <w:t>readInt</w:t>
      </w:r>
      <w:proofErr w:type="spellEnd"/>
      <w:r w:rsidRPr="00CB1A1F">
        <w:rPr>
          <w:rFonts w:cs="Tahoma"/>
          <w:i/>
          <w:sz w:val="16"/>
          <w:szCs w:val="16"/>
        </w:rPr>
        <w:t>()</w:t>
      </w:r>
      <w:proofErr w:type="gramEnd"/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    </w:t>
      </w:r>
      <w:r w:rsidRPr="00CB1A1F">
        <w:rPr>
          <w:rFonts w:cs="Tahoma"/>
          <w:i/>
          <w:color w:val="FF5E5E"/>
          <w:sz w:val="16"/>
          <w:szCs w:val="16"/>
        </w:rPr>
        <w:t>rnum2</w:t>
      </w:r>
      <w:r w:rsidRPr="00CB1A1F">
        <w:rPr>
          <w:rFonts w:cs="Tahoma"/>
          <w:i/>
          <w:sz w:val="16"/>
          <w:szCs w:val="16"/>
        </w:rPr>
        <w:t xml:space="preserve"> = </w:t>
      </w:r>
      <w:proofErr w:type="gramStart"/>
      <w:r w:rsidRPr="00CB1A1F">
        <w:rPr>
          <w:rFonts w:cs="Tahoma"/>
          <w:i/>
          <w:color w:val="4C4C4C"/>
          <w:sz w:val="16"/>
          <w:szCs w:val="16"/>
        </w:rPr>
        <w:t>Compute</w:t>
      </w:r>
      <w:r w:rsidRPr="00CB1A1F">
        <w:rPr>
          <w:rFonts w:cs="Tahoma"/>
          <w:i/>
          <w:sz w:val="16"/>
          <w:szCs w:val="16"/>
        </w:rPr>
        <w:t>(</w:t>
      </w:r>
      <w:proofErr w:type="gramEnd"/>
      <w:r w:rsidRPr="00CB1A1F">
        <w:rPr>
          <w:rFonts w:cs="Tahoma"/>
          <w:i/>
          <w:color w:val="FF5E5E"/>
          <w:sz w:val="16"/>
          <w:szCs w:val="16"/>
        </w:rPr>
        <w:t>rnum2</w:t>
      </w:r>
      <w:r w:rsidRPr="00CB1A1F">
        <w:rPr>
          <w:rFonts w:cs="Tahoma"/>
          <w:i/>
          <w:sz w:val="16"/>
          <w:szCs w:val="16"/>
        </w:rPr>
        <w:t xml:space="preserve">, </w:t>
      </w:r>
      <w:r w:rsidRPr="00CB1A1F">
        <w:rPr>
          <w:rFonts w:cs="Tahoma"/>
          <w:i/>
          <w:color w:val="FF5E5E"/>
          <w:sz w:val="16"/>
          <w:szCs w:val="16"/>
        </w:rPr>
        <w:t>choice2</w:t>
      </w:r>
      <w:r w:rsidRPr="00CB1A1F">
        <w:rPr>
          <w:rFonts w:cs="Tahoma"/>
          <w:i/>
          <w:sz w:val="16"/>
          <w:szCs w:val="16"/>
        </w:rPr>
        <w:t>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    </w:t>
      </w:r>
      <w:proofErr w:type="gramStart"/>
      <w:r w:rsidRPr="00CB1A1F">
        <w:rPr>
          <w:rFonts w:cs="Tahoma"/>
          <w:b/>
          <w:bCs/>
          <w:i/>
          <w:color w:val="7F0055"/>
          <w:sz w:val="16"/>
          <w:szCs w:val="16"/>
        </w:rPr>
        <w:t>if</w:t>
      </w:r>
      <w:r w:rsidRPr="00CB1A1F">
        <w:rPr>
          <w:rFonts w:cs="Tahoma"/>
          <w:i/>
          <w:sz w:val="16"/>
          <w:szCs w:val="16"/>
        </w:rPr>
        <w:t>(</w:t>
      </w:r>
      <w:proofErr w:type="gramEnd"/>
      <w:r w:rsidRPr="00CB1A1F">
        <w:rPr>
          <w:rFonts w:cs="Tahoma"/>
          <w:i/>
          <w:color w:val="FF5E5E"/>
          <w:sz w:val="16"/>
          <w:szCs w:val="16"/>
        </w:rPr>
        <w:t>rnum2</w:t>
      </w:r>
      <w:r w:rsidRPr="00CB1A1F">
        <w:rPr>
          <w:rFonts w:cs="Tahoma"/>
          <w:i/>
          <w:sz w:val="16"/>
          <w:szCs w:val="16"/>
        </w:rPr>
        <w:t>.</w:t>
      </w:r>
      <w:r w:rsidRPr="00CB1A1F">
        <w:rPr>
          <w:rFonts w:cs="Tahoma"/>
          <w:i/>
          <w:color w:val="0000C0"/>
          <w:sz w:val="16"/>
          <w:szCs w:val="16"/>
        </w:rPr>
        <w:t>den1</w:t>
      </w:r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4C4C4C"/>
          <w:sz w:val="16"/>
          <w:szCs w:val="16"/>
        </w:rPr>
        <w:t>==</w:t>
      </w:r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C48CFF"/>
          <w:sz w:val="16"/>
          <w:szCs w:val="16"/>
        </w:rPr>
        <w:t>1</w:t>
      </w:r>
      <w:r w:rsidRPr="00CB1A1F">
        <w:rPr>
          <w:rFonts w:cs="Tahoma"/>
          <w:i/>
          <w:sz w:val="16"/>
          <w:szCs w:val="16"/>
        </w:rPr>
        <w:t>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      </w:t>
      </w:r>
      <w:proofErr w:type="spellStart"/>
      <w:proofErr w:type="gramStart"/>
      <w:r w:rsidRPr="00CB1A1F">
        <w:rPr>
          <w:rFonts w:cs="Tahoma"/>
          <w:i/>
          <w:color w:val="4C4C4C"/>
          <w:sz w:val="16"/>
          <w:szCs w:val="16"/>
        </w:rPr>
        <w:t>println</w:t>
      </w:r>
      <w:proofErr w:type="spellEnd"/>
      <w:r w:rsidRPr="00CB1A1F">
        <w:rPr>
          <w:rFonts w:cs="Tahoma"/>
          <w:i/>
          <w:sz w:val="16"/>
          <w:szCs w:val="16"/>
        </w:rPr>
        <w:t>(</w:t>
      </w:r>
      <w:proofErr w:type="gramEnd"/>
      <w:r w:rsidRPr="00CB1A1F">
        <w:rPr>
          <w:rFonts w:cs="Tahoma"/>
          <w:i/>
          <w:color w:val="2A00FF"/>
          <w:sz w:val="16"/>
          <w:szCs w:val="16"/>
        </w:rPr>
        <w:t>"Output is : "</w:t>
      </w:r>
      <w:r w:rsidRPr="00CB1A1F">
        <w:rPr>
          <w:rFonts w:cs="Tahoma"/>
          <w:i/>
          <w:color w:val="4C4C4C"/>
          <w:sz w:val="16"/>
          <w:szCs w:val="16"/>
        </w:rPr>
        <w:t>+</w:t>
      </w:r>
      <w:r w:rsidRPr="00CB1A1F">
        <w:rPr>
          <w:rFonts w:cs="Tahoma"/>
          <w:i/>
          <w:color w:val="FF5E5E"/>
          <w:sz w:val="16"/>
          <w:szCs w:val="16"/>
        </w:rPr>
        <w:t>rnum2</w:t>
      </w:r>
      <w:r w:rsidRPr="00CB1A1F">
        <w:rPr>
          <w:rFonts w:cs="Tahoma"/>
          <w:i/>
          <w:sz w:val="16"/>
          <w:szCs w:val="16"/>
        </w:rPr>
        <w:t>.</w:t>
      </w:r>
      <w:r w:rsidRPr="00CB1A1F">
        <w:rPr>
          <w:rFonts w:cs="Tahoma"/>
          <w:i/>
          <w:color w:val="0000C0"/>
          <w:sz w:val="16"/>
          <w:szCs w:val="16"/>
        </w:rPr>
        <w:t>num1</w:t>
      </w:r>
      <w:r w:rsidRPr="00CB1A1F">
        <w:rPr>
          <w:rFonts w:cs="Tahoma"/>
          <w:i/>
          <w:sz w:val="16"/>
          <w:szCs w:val="16"/>
        </w:rPr>
        <w:t>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    </w:t>
      </w:r>
      <w:proofErr w:type="gramStart"/>
      <w:r w:rsidRPr="00CB1A1F">
        <w:rPr>
          <w:rFonts w:cs="Tahoma"/>
          <w:b/>
          <w:bCs/>
          <w:i/>
          <w:color w:val="7F0055"/>
          <w:sz w:val="16"/>
          <w:szCs w:val="16"/>
        </w:rPr>
        <w:t>else</w:t>
      </w:r>
      <w:proofErr w:type="gramEnd"/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b/>
          <w:bCs/>
          <w:i/>
          <w:color w:val="7F0055"/>
          <w:sz w:val="16"/>
          <w:szCs w:val="16"/>
        </w:rPr>
        <w:t>if</w:t>
      </w:r>
      <w:r w:rsidRPr="00CB1A1F">
        <w:rPr>
          <w:rFonts w:cs="Tahoma"/>
          <w:i/>
          <w:sz w:val="16"/>
          <w:szCs w:val="16"/>
        </w:rPr>
        <w:t>(</w:t>
      </w:r>
      <w:r w:rsidRPr="00CB1A1F">
        <w:rPr>
          <w:rFonts w:cs="Tahoma"/>
          <w:i/>
          <w:color w:val="FF5E5E"/>
          <w:sz w:val="16"/>
          <w:szCs w:val="16"/>
        </w:rPr>
        <w:t>rnum2</w:t>
      </w:r>
      <w:r w:rsidRPr="00CB1A1F">
        <w:rPr>
          <w:rFonts w:cs="Tahoma"/>
          <w:i/>
          <w:sz w:val="16"/>
          <w:szCs w:val="16"/>
        </w:rPr>
        <w:t>.</w:t>
      </w:r>
      <w:r w:rsidRPr="00CB1A1F">
        <w:rPr>
          <w:rFonts w:cs="Tahoma"/>
          <w:i/>
          <w:color w:val="0000C0"/>
          <w:sz w:val="16"/>
          <w:szCs w:val="16"/>
        </w:rPr>
        <w:t>den1</w:t>
      </w:r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4C4C4C"/>
          <w:sz w:val="16"/>
          <w:szCs w:val="16"/>
        </w:rPr>
        <w:t>&lt;</w:t>
      </w:r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C48CFF"/>
          <w:sz w:val="16"/>
          <w:szCs w:val="16"/>
        </w:rPr>
        <w:t>0</w:t>
      </w:r>
      <w:r w:rsidRPr="00CB1A1F">
        <w:rPr>
          <w:rFonts w:cs="Tahoma"/>
          <w:i/>
          <w:sz w:val="16"/>
          <w:szCs w:val="16"/>
        </w:rPr>
        <w:t>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      </w:t>
      </w:r>
      <w:proofErr w:type="spellStart"/>
      <w:proofErr w:type="gramStart"/>
      <w:r w:rsidRPr="00CB1A1F">
        <w:rPr>
          <w:rFonts w:cs="Tahoma"/>
          <w:i/>
          <w:color w:val="4C4C4C"/>
          <w:sz w:val="16"/>
          <w:szCs w:val="16"/>
        </w:rPr>
        <w:t>println</w:t>
      </w:r>
      <w:proofErr w:type="spellEnd"/>
      <w:r w:rsidRPr="00CB1A1F">
        <w:rPr>
          <w:rFonts w:cs="Tahoma"/>
          <w:i/>
          <w:sz w:val="16"/>
          <w:szCs w:val="16"/>
        </w:rPr>
        <w:t>(</w:t>
      </w:r>
      <w:proofErr w:type="gramEnd"/>
      <w:r w:rsidRPr="00CB1A1F">
        <w:rPr>
          <w:rFonts w:cs="Tahoma"/>
          <w:i/>
          <w:color w:val="2A00FF"/>
          <w:sz w:val="16"/>
          <w:szCs w:val="16"/>
        </w:rPr>
        <w:t>"Output is : "</w:t>
      </w:r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4C4C4C"/>
          <w:sz w:val="16"/>
          <w:szCs w:val="16"/>
        </w:rPr>
        <w:t>+</w:t>
      </w:r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2A00FF"/>
          <w:sz w:val="16"/>
          <w:szCs w:val="16"/>
        </w:rPr>
        <w:t>"-"</w:t>
      </w:r>
      <w:r w:rsidRPr="00CB1A1F">
        <w:rPr>
          <w:rFonts w:cs="Tahoma"/>
          <w:i/>
          <w:color w:val="4C4C4C"/>
          <w:sz w:val="16"/>
          <w:szCs w:val="16"/>
        </w:rPr>
        <w:t>+</w:t>
      </w:r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FF5E5E"/>
          <w:sz w:val="16"/>
          <w:szCs w:val="16"/>
        </w:rPr>
        <w:t>rnum2</w:t>
      </w:r>
      <w:r w:rsidRPr="00CB1A1F">
        <w:rPr>
          <w:rFonts w:cs="Tahoma"/>
          <w:i/>
          <w:sz w:val="16"/>
          <w:szCs w:val="16"/>
        </w:rPr>
        <w:t>.</w:t>
      </w:r>
      <w:r w:rsidRPr="00CB1A1F">
        <w:rPr>
          <w:rFonts w:cs="Tahoma"/>
          <w:i/>
          <w:color w:val="0000C0"/>
          <w:sz w:val="16"/>
          <w:szCs w:val="16"/>
        </w:rPr>
        <w:t>num1</w:t>
      </w:r>
      <w:r w:rsidRPr="00CB1A1F">
        <w:rPr>
          <w:rFonts w:cs="Tahoma"/>
          <w:i/>
          <w:color w:val="4C4C4C"/>
          <w:sz w:val="16"/>
          <w:szCs w:val="16"/>
        </w:rPr>
        <w:t>+</w:t>
      </w:r>
      <w:r w:rsidRPr="00CB1A1F">
        <w:rPr>
          <w:rFonts w:cs="Tahoma"/>
          <w:i/>
          <w:color w:val="2A00FF"/>
          <w:sz w:val="16"/>
          <w:szCs w:val="16"/>
        </w:rPr>
        <w:t>"/"</w:t>
      </w:r>
      <w:r w:rsidRPr="00CB1A1F">
        <w:rPr>
          <w:rFonts w:cs="Tahoma"/>
          <w:i/>
          <w:color w:val="4C4C4C"/>
          <w:sz w:val="16"/>
          <w:szCs w:val="16"/>
        </w:rPr>
        <w:t>+</w:t>
      </w:r>
      <w:r w:rsidRPr="00CB1A1F">
        <w:rPr>
          <w:rFonts w:cs="Tahoma"/>
          <w:i/>
          <w:color w:val="FF5E5E"/>
          <w:sz w:val="16"/>
          <w:szCs w:val="16"/>
          <w:u w:val="single"/>
        </w:rPr>
        <w:t>rnum2</w:t>
      </w:r>
      <w:r w:rsidRPr="00CB1A1F">
        <w:rPr>
          <w:rFonts w:cs="Tahoma"/>
          <w:i/>
          <w:sz w:val="16"/>
          <w:szCs w:val="16"/>
          <w:u w:val="single"/>
        </w:rPr>
        <w:t>.</w:t>
      </w:r>
      <w:r w:rsidRPr="00CB1A1F">
        <w:rPr>
          <w:rFonts w:cs="Tahoma"/>
          <w:i/>
          <w:color w:val="0000C0"/>
          <w:sz w:val="16"/>
          <w:szCs w:val="16"/>
          <w:u w:val="single"/>
        </w:rPr>
        <w:t>den1</w:t>
      </w:r>
      <w:r w:rsidRPr="00CB1A1F">
        <w:rPr>
          <w:rFonts w:cs="Tahoma"/>
          <w:i/>
          <w:sz w:val="16"/>
          <w:szCs w:val="16"/>
        </w:rPr>
        <w:t>.</w:t>
      </w:r>
      <w:r w:rsidRPr="00CB1A1F">
        <w:rPr>
          <w:rFonts w:cs="Tahoma"/>
          <w:i/>
          <w:color w:val="4C4C4C"/>
          <w:sz w:val="16"/>
          <w:szCs w:val="16"/>
        </w:rPr>
        <w:t>abs</w:t>
      </w:r>
      <w:r w:rsidRPr="00CB1A1F">
        <w:rPr>
          <w:rFonts w:cs="Tahoma"/>
          <w:i/>
          <w:sz w:val="16"/>
          <w:szCs w:val="16"/>
        </w:rPr>
        <w:t>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    </w:t>
      </w:r>
      <w:proofErr w:type="gramStart"/>
      <w:r w:rsidRPr="00CB1A1F">
        <w:rPr>
          <w:rFonts w:cs="Tahoma"/>
          <w:b/>
          <w:bCs/>
          <w:i/>
          <w:color w:val="7F0055"/>
          <w:sz w:val="16"/>
          <w:szCs w:val="16"/>
        </w:rPr>
        <w:t>else</w:t>
      </w:r>
      <w:proofErr w:type="gramEnd"/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      </w:t>
      </w:r>
      <w:r w:rsidRPr="00CB1A1F">
        <w:rPr>
          <w:rFonts w:cs="Tahoma"/>
          <w:i/>
          <w:color w:val="3F7F5F"/>
          <w:sz w:val="16"/>
          <w:szCs w:val="16"/>
        </w:rPr>
        <w:t>//</w:t>
      </w:r>
      <w:proofErr w:type="spellStart"/>
      <w:proofErr w:type="gramStart"/>
      <w:r w:rsidRPr="00CB1A1F">
        <w:rPr>
          <w:rFonts w:cs="Tahoma"/>
          <w:i/>
          <w:color w:val="3F7F5F"/>
          <w:sz w:val="16"/>
          <w:szCs w:val="16"/>
          <w:u w:val="single"/>
        </w:rPr>
        <w:t>println</w:t>
      </w:r>
      <w:proofErr w:type="spellEnd"/>
      <w:r w:rsidRPr="00CB1A1F">
        <w:rPr>
          <w:rFonts w:cs="Tahoma"/>
          <w:i/>
          <w:color w:val="3F7F5F"/>
          <w:sz w:val="16"/>
          <w:szCs w:val="16"/>
        </w:rPr>
        <w:t>(</w:t>
      </w:r>
      <w:proofErr w:type="gramEnd"/>
      <w:r w:rsidRPr="00CB1A1F">
        <w:rPr>
          <w:rFonts w:cs="Tahoma"/>
          <w:i/>
          <w:color w:val="3F7F5F"/>
          <w:sz w:val="16"/>
          <w:szCs w:val="16"/>
        </w:rPr>
        <w:t>"Output is : " + rnum2.toString)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      </w:t>
      </w:r>
      <w:proofErr w:type="spellStart"/>
      <w:proofErr w:type="gramStart"/>
      <w:r w:rsidRPr="00CB1A1F">
        <w:rPr>
          <w:rFonts w:cs="Tahoma"/>
          <w:i/>
          <w:color w:val="4C4C4C"/>
          <w:sz w:val="16"/>
          <w:szCs w:val="16"/>
        </w:rPr>
        <w:t>println</w:t>
      </w:r>
      <w:proofErr w:type="spellEnd"/>
      <w:r w:rsidRPr="00CB1A1F">
        <w:rPr>
          <w:rFonts w:cs="Tahoma"/>
          <w:i/>
          <w:sz w:val="16"/>
          <w:szCs w:val="16"/>
        </w:rPr>
        <w:t>(</w:t>
      </w:r>
      <w:proofErr w:type="gramEnd"/>
      <w:r w:rsidRPr="00CB1A1F">
        <w:rPr>
          <w:rFonts w:cs="Tahoma"/>
          <w:i/>
          <w:color w:val="2A00FF"/>
          <w:sz w:val="16"/>
          <w:szCs w:val="16"/>
        </w:rPr>
        <w:t>"Output is : "</w:t>
      </w:r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4C4C4C"/>
          <w:sz w:val="16"/>
          <w:szCs w:val="16"/>
        </w:rPr>
        <w:t>+</w:t>
      </w:r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FF5E5E"/>
          <w:sz w:val="16"/>
          <w:szCs w:val="16"/>
        </w:rPr>
        <w:t>rnum2</w:t>
      </w:r>
      <w:r w:rsidRPr="00CB1A1F">
        <w:rPr>
          <w:rFonts w:cs="Tahoma"/>
          <w:i/>
          <w:sz w:val="16"/>
          <w:szCs w:val="16"/>
        </w:rPr>
        <w:t>.</w:t>
      </w:r>
      <w:r w:rsidRPr="00CB1A1F">
        <w:rPr>
          <w:rFonts w:cs="Tahoma"/>
          <w:i/>
          <w:color w:val="0000C0"/>
          <w:sz w:val="16"/>
          <w:szCs w:val="16"/>
        </w:rPr>
        <w:t>num1</w:t>
      </w:r>
      <w:r w:rsidRPr="00CB1A1F">
        <w:rPr>
          <w:rFonts w:cs="Tahoma"/>
          <w:i/>
          <w:color w:val="4C4C4C"/>
          <w:sz w:val="16"/>
          <w:szCs w:val="16"/>
        </w:rPr>
        <w:t>+</w:t>
      </w:r>
      <w:r w:rsidRPr="00CB1A1F">
        <w:rPr>
          <w:rFonts w:cs="Tahoma"/>
          <w:i/>
          <w:color w:val="2A00FF"/>
          <w:sz w:val="16"/>
          <w:szCs w:val="16"/>
        </w:rPr>
        <w:t>"/"</w:t>
      </w:r>
      <w:r w:rsidRPr="00CB1A1F">
        <w:rPr>
          <w:rFonts w:cs="Tahoma"/>
          <w:i/>
          <w:color w:val="4C4C4C"/>
          <w:sz w:val="16"/>
          <w:szCs w:val="16"/>
        </w:rPr>
        <w:t>+</w:t>
      </w:r>
      <w:r w:rsidRPr="00CB1A1F">
        <w:rPr>
          <w:rFonts w:cs="Tahoma"/>
          <w:i/>
          <w:color w:val="FF5E5E"/>
          <w:sz w:val="16"/>
          <w:szCs w:val="16"/>
        </w:rPr>
        <w:t>rnum2</w:t>
      </w:r>
      <w:r w:rsidRPr="00CB1A1F">
        <w:rPr>
          <w:rFonts w:cs="Tahoma"/>
          <w:i/>
          <w:sz w:val="16"/>
          <w:szCs w:val="16"/>
        </w:rPr>
        <w:t>.</w:t>
      </w:r>
      <w:r w:rsidRPr="00CB1A1F">
        <w:rPr>
          <w:rFonts w:cs="Tahoma"/>
          <w:i/>
          <w:color w:val="0000C0"/>
          <w:sz w:val="16"/>
          <w:szCs w:val="16"/>
        </w:rPr>
        <w:t>den1</w:t>
      </w:r>
      <w:r w:rsidRPr="00CB1A1F">
        <w:rPr>
          <w:rFonts w:cs="Tahoma"/>
          <w:i/>
          <w:sz w:val="16"/>
          <w:szCs w:val="16"/>
        </w:rPr>
        <w:t>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    </w:t>
      </w:r>
      <w:proofErr w:type="spellStart"/>
      <w:proofErr w:type="gramStart"/>
      <w:r w:rsidRPr="00CB1A1F">
        <w:rPr>
          <w:rFonts w:cs="Tahoma"/>
          <w:i/>
          <w:color w:val="4C4C4C"/>
          <w:sz w:val="16"/>
          <w:szCs w:val="16"/>
        </w:rPr>
        <w:t>println</w:t>
      </w:r>
      <w:proofErr w:type="spellEnd"/>
      <w:r w:rsidRPr="00CB1A1F">
        <w:rPr>
          <w:rFonts w:cs="Tahoma"/>
          <w:i/>
          <w:sz w:val="16"/>
          <w:szCs w:val="16"/>
        </w:rPr>
        <w:t>(</w:t>
      </w:r>
      <w:proofErr w:type="gramEnd"/>
      <w:r w:rsidRPr="00CB1A1F">
        <w:rPr>
          <w:rFonts w:cs="Tahoma"/>
          <w:i/>
          <w:color w:val="2A00FF"/>
          <w:sz w:val="16"/>
          <w:szCs w:val="16"/>
        </w:rPr>
        <w:t>"Press y to finish or press other key to continue..."</w:t>
      </w:r>
      <w:r w:rsidRPr="00CB1A1F">
        <w:rPr>
          <w:rFonts w:cs="Tahoma"/>
          <w:i/>
          <w:sz w:val="16"/>
          <w:szCs w:val="16"/>
        </w:rPr>
        <w:t>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    </w:t>
      </w:r>
      <w:proofErr w:type="spellStart"/>
      <w:proofErr w:type="gramStart"/>
      <w:r w:rsidRPr="00CB1A1F">
        <w:rPr>
          <w:rFonts w:cs="Tahoma"/>
          <w:i/>
          <w:color w:val="FF5E5E"/>
          <w:sz w:val="16"/>
          <w:szCs w:val="16"/>
        </w:rPr>
        <w:t>ch</w:t>
      </w:r>
      <w:proofErr w:type="spellEnd"/>
      <w:proofErr w:type="gramEnd"/>
      <w:r w:rsidRPr="00CB1A1F">
        <w:rPr>
          <w:rFonts w:cs="Tahoma"/>
          <w:i/>
          <w:sz w:val="16"/>
          <w:szCs w:val="16"/>
        </w:rPr>
        <w:t xml:space="preserve"> = </w:t>
      </w:r>
      <w:proofErr w:type="spellStart"/>
      <w:r w:rsidRPr="00CB1A1F">
        <w:rPr>
          <w:rFonts w:cs="Tahoma"/>
          <w:i/>
          <w:color w:val="4C4C4C"/>
          <w:sz w:val="16"/>
          <w:szCs w:val="16"/>
        </w:rPr>
        <w:t>readChar</w:t>
      </w:r>
      <w:proofErr w:type="spellEnd"/>
      <w:r w:rsidRPr="00CB1A1F">
        <w:rPr>
          <w:rFonts w:cs="Tahoma"/>
          <w:i/>
          <w:sz w:val="16"/>
          <w:szCs w:val="16"/>
        </w:rPr>
        <w:t>()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    </w:t>
      </w:r>
      <w:proofErr w:type="gramStart"/>
      <w:r w:rsidRPr="00CB1A1F">
        <w:rPr>
          <w:rFonts w:cs="Tahoma"/>
          <w:i/>
          <w:sz w:val="16"/>
          <w:szCs w:val="16"/>
        </w:rPr>
        <w:t>}</w:t>
      </w:r>
      <w:r w:rsidRPr="00CB1A1F">
        <w:rPr>
          <w:rFonts w:cs="Tahoma"/>
          <w:b/>
          <w:bCs/>
          <w:i/>
          <w:color w:val="7F0055"/>
          <w:sz w:val="16"/>
          <w:szCs w:val="16"/>
        </w:rPr>
        <w:t>while</w:t>
      </w:r>
      <w:proofErr w:type="gramEnd"/>
      <w:r w:rsidRPr="00CB1A1F">
        <w:rPr>
          <w:rFonts w:cs="Tahoma"/>
          <w:i/>
          <w:sz w:val="16"/>
          <w:szCs w:val="16"/>
        </w:rPr>
        <w:t xml:space="preserve"> (</w:t>
      </w:r>
      <w:proofErr w:type="spellStart"/>
      <w:r w:rsidRPr="00CB1A1F">
        <w:rPr>
          <w:rFonts w:cs="Tahoma"/>
          <w:i/>
          <w:color w:val="FF5E5E"/>
          <w:sz w:val="16"/>
          <w:szCs w:val="16"/>
        </w:rPr>
        <w:t>ch</w:t>
      </w:r>
      <w:proofErr w:type="spellEnd"/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4C4C4C"/>
          <w:sz w:val="16"/>
          <w:szCs w:val="16"/>
        </w:rPr>
        <w:t>!=</w:t>
      </w:r>
      <w:r w:rsidRPr="00CB1A1F">
        <w:rPr>
          <w:rFonts w:cs="Tahoma"/>
          <w:i/>
          <w:sz w:val="16"/>
          <w:szCs w:val="16"/>
        </w:rPr>
        <w:t xml:space="preserve"> </w:t>
      </w:r>
      <w:r w:rsidRPr="00CB1A1F">
        <w:rPr>
          <w:rFonts w:cs="Tahoma"/>
          <w:i/>
          <w:color w:val="2A00FF"/>
          <w:sz w:val="16"/>
          <w:szCs w:val="16"/>
        </w:rPr>
        <w:t>'y'</w:t>
      </w:r>
      <w:r w:rsidRPr="00CB1A1F">
        <w:rPr>
          <w:rFonts w:cs="Tahoma"/>
          <w:i/>
          <w:sz w:val="16"/>
          <w:szCs w:val="16"/>
        </w:rPr>
        <w:t>)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  }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 xml:space="preserve">    }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>}</w:t>
      </w:r>
    </w:p>
    <w:p w:rsidR="00CB1A1F" w:rsidRPr="00CB1A1F" w:rsidRDefault="00CB1A1F" w:rsidP="00CB1A1F">
      <w:pPr>
        <w:ind w:left="720"/>
        <w:rPr>
          <w:rFonts w:cs="Tahoma"/>
          <w:i/>
          <w:sz w:val="16"/>
          <w:szCs w:val="16"/>
        </w:rPr>
      </w:pPr>
      <w:r w:rsidRPr="00CB1A1F">
        <w:rPr>
          <w:rFonts w:cs="Tahoma"/>
          <w:i/>
          <w:sz w:val="16"/>
          <w:szCs w:val="16"/>
        </w:rPr>
        <w:t>}</w:t>
      </w:r>
    </w:p>
    <w:p w:rsidR="003D0182" w:rsidRDefault="003D0182" w:rsidP="003D0182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</w:p>
    <w:p w:rsidR="003D0182" w:rsidRDefault="00CB1A1F" w:rsidP="00447A5E">
      <w:pPr>
        <w:pStyle w:val="Heading2"/>
      </w:pPr>
      <w:bookmarkStart w:id="10" w:name="_Toc495674318"/>
      <w:r>
        <w:t>Running in Eclipse</w:t>
      </w:r>
      <w:bookmarkEnd w:id="10"/>
    </w:p>
    <w:p w:rsidR="00CB1A1F" w:rsidRDefault="00CB1A1F" w:rsidP="003D0182">
      <w:pPr>
        <w:rPr>
          <w:b/>
        </w:rPr>
      </w:pPr>
    </w:p>
    <w:p w:rsidR="00CB1A1F" w:rsidRDefault="00447A5E" w:rsidP="003D0182">
      <w:r w:rsidRPr="00447A5E">
        <w:t>After importing the required jars</w:t>
      </w:r>
    </w:p>
    <w:p w:rsidR="00447A5E" w:rsidRDefault="00447A5E" w:rsidP="003D0182"/>
    <w:p w:rsidR="00447A5E" w:rsidRPr="00447A5E" w:rsidRDefault="00447A5E" w:rsidP="00447A5E">
      <w:pPr>
        <w:jc w:val="center"/>
      </w:pPr>
      <w:r>
        <w:rPr>
          <w:noProof/>
          <w:lang w:val="en-US"/>
        </w:rPr>
        <w:drawing>
          <wp:inline distT="0" distB="0" distL="0" distR="0" wp14:anchorId="406D82A2" wp14:editId="68479F3D">
            <wp:extent cx="5731510" cy="3237230"/>
            <wp:effectExtent l="19050" t="19050" r="21590" b="2032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D0182" w:rsidRDefault="003D0182" w:rsidP="003D0182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</w:p>
    <w:p w:rsidR="003D0182" w:rsidRDefault="003D0182" w:rsidP="003D0182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</w:p>
    <w:p w:rsidR="00447A5E" w:rsidRDefault="00447A5E">
      <w:pPr>
        <w:jc w:val="left"/>
        <w:rPr>
          <w:b/>
        </w:rPr>
      </w:pPr>
      <w:r>
        <w:rPr>
          <w:b/>
        </w:rPr>
        <w:br w:type="page"/>
      </w:r>
    </w:p>
    <w:p w:rsidR="003D0182" w:rsidRDefault="00447A5E" w:rsidP="00447A5E">
      <w:pPr>
        <w:pStyle w:val="Heading2"/>
      </w:pPr>
      <w:bookmarkStart w:id="11" w:name="_Toc495674319"/>
      <w:r>
        <w:t>The results</w:t>
      </w:r>
      <w:bookmarkEnd w:id="11"/>
      <w:r>
        <w:t xml:space="preserve"> </w:t>
      </w:r>
    </w:p>
    <w:p w:rsidR="00447A5E" w:rsidRDefault="00447A5E" w:rsidP="003D0182">
      <w:pPr>
        <w:ind w:left="720"/>
        <w:rPr>
          <w:b/>
        </w:rPr>
      </w:pP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 xml:space="preserve">======== </w:t>
      </w:r>
      <w:proofErr w:type="spellStart"/>
      <w:r w:rsidRPr="00447A5E">
        <w:rPr>
          <w:i/>
          <w:sz w:val="16"/>
        </w:rPr>
        <w:t>Dunkies</w:t>
      </w:r>
      <w:proofErr w:type="spellEnd"/>
      <w:r w:rsidRPr="00447A5E">
        <w:rPr>
          <w:i/>
          <w:sz w:val="16"/>
        </w:rPr>
        <w:t xml:space="preserve"> Calculator =======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 xml:space="preserve">Please enter your </w:t>
      </w:r>
      <w:proofErr w:type="spellStart"/>
      <w:r w:rsidRPr="00447A5E">
        <w:rPr>
          <w:i/>
          <w:sz w:val="16"/>
        </w:rPr>
        <w:t>choice.of</w:t>
      </w:r>
      <w:proofErr w:type="spellEnd"/>
      <w:r w:rsidRPr="00447A5E">
        <w:rPr>
          <w:i/>
          <w:sz w:val="16"/>
        </w:rPr>
        <w:t xml:space="preserve"> Number.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>1. Rational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>2. Whole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color w:val="00C87D"/>
          <w:sz w:val="16"/>
        </w:rPr>
        <w:t>1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 xml:space="preserve">Enter num1ator and </w:t>
      </w:r>
      <w:proofErr w:type="gramStart"/>
      <w:r w:rsidRPr="00447A5E">
        <w:rPr>
          <w:i/>
          <w:sz w:val="16"/>
        </w:rPr>
        <w:t>den1inator :</w:t>
      </w:r>
      <w:proofErr w:type="gramEnd"/>
      <w:r w:rsidRPr="00447A5E">
        <w:rPr>
          <w:i/>
          <w:sz w:val="16"/>
        </w:rPr>
        <w:t xml:space="preserve"> 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color w:val="00C87D"/>
          <w:sz w:val="16"/>
        </w:rPr>
        <w:t>9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color w:val="00C87D"/>
          <w:sz w:val="16"/>
        </w:rPr>
        <w:t>2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 xml:space="preserve">Rational Number </w:t>
      </w:r>
      <w:proofErr w:type="gramStart"/>
      <w:r w:rsidRPr="00447A5E">
        <w:rPr>
          <w:i/>
          <w:sz w:val="16"/>
        </w:rPr>
        <w:t>is :</w:t>
      </w:r>
      <w:proofErr w:type="gramEnd"/>
      <w:r w:rsidRPr="00447A5E">
        <w:rPr>
          <w:i/>
          <w:sz w:val="16"/>
        </w:rPr>
        <w:t xml:space="preserve"> 4.5/1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 xml:space="preserve">======== </w:t>
      </w:r>
      <w:proofErr w:type="spellStart"/>
      <w:r w:rsidRPr="00447A5E">
        <w:rPr>
          <w:i/>
          <w:sz w:val="16"/>
        </w:rPr>
        <w:t>Dunkies</w:t>
      </w:r>
      <w:proofErr w:type="spellEnd"/>
      <w:r w:rsidRPr="00447A5E">
        <w:rPr>
          <w:i/>
          <w:sz w:val="16"/>
        </w:rPr>
        <w:t xml:space="preserve"> Calculator ========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 xml:space="preserve"> 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>1. Add a rational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>2. Subtract by rational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>3. Multiply by rational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 xml:space="preserve">4. Divide </w:t>
      </w:r>
      <w:proofErr w:type="spellStart"/>
      <w:r w:rsidRPr="00447A5E">
        <w:rPr>
          <w:i/>
          <w:sz w:val="16"/>
        </w:rPr>
        <w:t>byrational</w:t>
      </w:r>
      <w:proofErr w:type="spellEnd"/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>5. Add an integer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>6. Subtract by integer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>7. Multiply by integer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>8. Divide by integer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 xml:space="preserve"> </w:t>
      </w:r>
      <w:proofErr w:type="gramStart"/>
      <w:r w:rsidRPr="00447A5E">
        <w:rPr>
          <w:i/>
          <w:sz w:val="16"/>
        </w:rPr>
        <w:t>y</w:t>
      </w:r>
      <w:proofErr w:type="gramEnd"/>
      <w:r w:rsidRPr="00447A5E">
        <w:rPr>
          <w:i/>
          <w:sz w:val="16"/>
        </w:rPr>
        <w:t xml:space="preserve"> to exit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 xml:space="preserve">Please enter any of the above </w:t>
      </w:r>
      <w:proofErr w:type="gramStart"/>
      <w:r w:rsidRPr="00447A5E">
        <w:rPr>
          <w:i/>
          <w:sz w:val="16"/>
        </w:rPr>
        <w:t>options :</w:t>
      </w:r>
      <w:proofErr w:type="gramEnd"/>
      <w:r w:rsidRPr="00447A5E">
        <w:rPr>
          <w:i/>
          <w:sz w:val="16"/>
        </w:rPr>
        <w:t xml:space="preserve"> 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color w:val="00C87D"/>
          <w:sz w:val="16"/>
        </w:rPr>
        <w:t>2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 xml:space="preserve">Enter num1ator and den1inator of a rational number to </w:t>
      </w:r>
      <w:proofErr w:type="gramStart"/>
      <w:r w:rsidRPr="00447A5E">
        <w:rPr>
          <w:i/>
          <w:sz w:val="16"/>
        </w:rPr>
        <w:t>subtract :</w:t>
      </w:r>
      <w:proofErr w:type="gramEnd"/>
      <w:r w:rsidRPr="00447A5E">
        <w:rPr>
          <w:i/>
          <w:sz w:val="16"/>
        </w:rPr>
        <w:t xml:space="preserve"> 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color w:val="00C87D"/>
          <w:sz w:val="16"/>
        </w:rPr>
        <w:t>8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color w:val="00C87D"/>
          <w:sz w:val="16"/>
        </w:rPr>
        <w:t>9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 xml:space="preserve">Output </w:t>
      </w:r>
      <w:proofErr w:type="gramStart"/>
      <w:r w:rsidRPr="00447A5E">
        <w:rPr>
          <w:i/>
          <w:sz w:val="16"/>
        </w:rPr>
        <w:t>is :</w:t>
      </w:r>
      <w:proofErr w:type="gramEnd"/>
      <w:r w:rsidRPr="00447A5E">
        <w:rPr>
          <w:i/>
          <w:sz w:val="16"/>
        </w:rPr>
        <w:t xml:space="preserve"> 65/18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>Press y to finish or press other key to continue...</w:t>
      </w:r>
    </w:p>
    <w:p w:rsidR="00447A5E" w:rsidRPr="00447A5E" w:rsidRDefault="00447A5E" w:rsidP="00447A5E">
      <w:pPr>
        <w:ind w:left="720"/>
        <w:rPr>
          <w:i/>
          <w:sz w:val="16"/>
        </w:rPr>
      </w:pPr>
      <w:proofErr w:type="gramStart"/>
      <w:r w:rsidRPr="00447A5E">
        <w:rPr>
          <w:i/>
          <w:color w:val="00C87D"/>
          <w:sz w:val="16"/>
        </w:rPr>
        <w:t>g</w:t>
      </w:r>
      <w:proofErr w:type="gramEnd"/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 xml:space="preserve">======== </w:t>
      </w:r>
      <w:proofErr w:type="spellStart"/>
      <w:r w:rsidRPr="00447A5E">
        <w:rPr>
          <w:i/>
          <w:sz w:val="16"/>
        </w:rPr>
        <w:t>Dunkies</w:t>
      </w:r>
      <w:proofErr w:type="spellEnd"/>
      <w:r w:rsidRPr="00447A5E">
        <w:rPr>
          <w:i/>
          <w:sz w:val="16"/>
        </w:rPr>
        <w:t xml:space="preserve"> Calculator ========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 xml:space="preserve"> 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>1. Add a rational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>2. Subtract by rational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>3. Multiply by rational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 xml:space="preserve">4. Divide </w:t>
      </w:r>
      <w:proofErr w:type="spellStart"/>
      <w:r w:rsidRPr="00447A5E">
        <w:rPr>
          <w:i/>
          <w:sz w:val="16"/>
        </w:rPr>
        <w:t>byrational</w:t>
      </w:r>
      <w:proofErr w:type="spellEnd"/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>5. Add an integer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>6. Subtract by integer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>7. Multiply by integer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>8. Divide by integer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 xml:space="preserve"> </w:t>
      </w:r>
      <w:proofErr w:type="gramStart"/>
      <w:r w:rsidRPr="00447A5E">
        <w:rPr>
          <w:i/>
          <w:sz w:val="16"/>
        </w:rPr>
        <w:t>y</w:t>
      </w:r>
      <w:proofErr w:type="gramEnd"/>
      <w:r w:rsidRPr="00447A5E">
        <w:rPr>
          <w:i/>
          <w:sz w:val="16"/>
        </w:rPr>
        <w:t xml:space="preserve"> to exit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 xml:space="preserve">Please enter any of the above </w:t>
      </w:r>
      <w:proofErr w:type="gramStart"/>
      <w:r w:rsidRPr="00447A5E">
        <w:rPr>
          <w:i/>
          <w:sz w:val="16"/>
        </w:rPr>
        <w:t>options :</w:t>
      </w:r>
      <w:proofErr w:type="gramEnd"/>
      <w:r w:rsidRPr="00447A5E">
        <w:rPr>
          <w:i/>
          <w:sz w:val="16"/>
        </w:rPr>
        <w:t xml:space="preserve"> 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color w:val="00C87D"/>
          <w:sz w:val="16"/>
        </w:rPr>
        <w:t>3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>Enter num1ator and den1inator of a rational number to multiply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color w:val="00C87D"/>
          <w:sz w:val="16"/>
        </w:rPr>
        <w:t>6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color w:val="00C87D"/>
          <w:sz w:val="16"/>
        </w:rPr>
        <w:t>4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 xml:space="preserve">Output </w:t>
      </w:r>
      <w:proofErr w:type="gramStart"/>
      <w:r w:rsidRPr="00447A5E">
        <w:rPr>
          <w:i/>
          <w:sz w:val="16"/>
        </w:rPr>
        <w:t>is :</w:t>
      </w:r>
      <w:proofErr w:type="gramEnd"/>
      <w:r w:rsidRPr="00447A5E">
        <w:rPr>
          <w:i/>
          <w:sz w:val="16"/>
        </w:rPr>
        <w:t xml:space="preserve"> 65/12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>Press y to finish or press other key to continue...</w:t>
      </w:r>
    </w:p>
    <w:p w:rsidR="00447A5E" w:rsidRPr="00447A5E" w:rsidRDefault="00447A5E" w:rsidP="00447A5E">
      <w:pPr>
        <w:ind w:left="720"/>
        <w:rPr>
          <w:i/>
          <w:sz w:val="16"/>
        </w:rPr>
      </w:pPr>
      <w:proofErr w:type="gramStart"/>
      <w:r w:rsidRPr="00447A5E">
        <w:rPr>
          <w:i/>
          <w:color w:val="00C87D"/>
          <w:sz w:val="16"/>
        </w:rPr>
        <w:t>u</w:t>
      </w:r>
      <w:proofErr w:type="gramEnd"/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 xml:space="preserve">======== </w:t>
      </w:r>
      <w:proofErr w:type="spellStart"/>
      <w:r w:rsidRPr="00447A5E">
        <w:rPr>
          <w:i/>
          <w:sz w:val="16"/>
        </w:rPr>
        <w:t>Dunkies</w:t>
      </w:r>
      <w:proofErr w:type="spellEnd"/>
      <w:r w:rsidRPr="00447A5E">
        <w:rPr>
          <w:i/>
          <w:sz w:val="16"/>
        </w:rPr>
        <w:t xml:space="preserve"> Calculator ========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 xml:space="preserve"> 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>1. Add a rational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>2. Subtract by rational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>3. Multiply by rational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 xml:space="preserve">4. Divide </w:t>
      </w:r>
      <w:proofErr w:type="spellStart"/>
      <w:r w:rsidRPr="00447A5E">
        <w:rPr>
          <w:i/>
          <w:sz w:val="16"/>
        </w:rPr>
        <w:t>byrational</w:t>
      </w:r>
      <w:proofErr w:type="spellEnd"/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>5. Add an integer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>6. Subtract by integer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>7. Multiply by integer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>8. Divide by integer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 xml:space="preserve"> </w:t>
      </w:r>
      <w:proofErr w:type="gramStart"/>
      <w:r w:rsidRPr="00447A5E">
        <w:rPr>
          <w:i/>
          <w:sz w:val="16"/>
        </w:rPr>
        <w:t>y</w:t>
      </w:r>
      <w:proofErr w:type="gramEnd"/>
      <w:r w:rsidRPr="00447A5E">
        <w:rPr>
          <w:i/>
          <w:sz w:val="16"/>
        </w:rPr>
        <w:t xml:space="preserve"> to exit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 xml:space="preserve">Please enter any of the above </w:t>
      </w:r>
      <w:proofErr w:type="gramStart"/>
      <w:r w:rsidRPr="00447A5E">
        <w:rPr>
          <w:i/>
          <w:sz w:val="16"/>
        </w:rPr>
        <w:t>options :</w:t>
      </w:r>
      <w:proofErr w:type="gramEnd"/>
      <w:r w:rsidRPr="00447A5E">
        <w:rPr>
          <w:i/>
          <w:sz w:val="16"/>
        </w:rPr>
        <w:t xml:space="preserve"> 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color w:val="00C87D"/>
          <w:sz w:val="16"/>
        </w:rPr>
        <w:t>4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>Enter num1ator and den1inator of a rational number to divide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color w:val="00C87D"/>
          <w:sz w:val="16"/>
        </w:rPr>
        <w:t>8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color w:val="00C87D"/>
          <w:sz w:val="16"/>
        </w:rPr>
        <w:t>13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 xml:space="preserve">Output </w:t>
      </w:r>
      <w:proofErr w:type="gramStart"/>
      <w:r w:rsidRPr="00447A5E">
        <w:rPr>
          <w:i/>
          <w:sz w:val="16"/>
        </w:rPr>
        <w:t>is :</w:t>
      </w:r>
      <w:proofErr w:type="gramEnd"/>
      <w:r w:rsidRPr="00447A5E">
        <w:rPr>
          <w:i/>
          <w:sz w:val="16"/>
        </w:rPr>
        <w:t xml:space="preserve"> 845/96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>Press y to finish or press other key to continue...</w:t>
      </w:r>
    </w:p>
    <w:p w:rsidR="00447A5E" w:rsidRPr="00447A5E" w:rsidRDefault="00447A5E" w:rsidP="00447A5E">
      <w:pPr>
        <w:ind w:left="720"/>
        <w:rPr>
          <w:i/>
          <w:sz w:val="16"/>
        </w:rPr>
      </w:pPr>
      <w:proofErr w:type="gramStart"/>
      <w:r w:rsidRPr="00447A5E">
        <w:rPr>
          <w:i/>
          <w:color w:val="00C87D"/>
          <w:sz w:val="16"/>
        </w:rPr>
        <w:t>u</w:t>
      </w:r>
      <w:proofErr w:type="gramEnd"/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 xml:space="preserve">======== </w:t>
      </w:r>
      <w:proofErr w:type="spellStart"/>
      <w:r w:rsidRPr="00447A5E">
        <w:rPr>
          <w:i/>
          <w:sz w:val="16"/>
        </w:rPr>
        <w:t>Dunkies</w:t>
      </w:r>
      <w:proofErr w:type="spellEnd"/>
      <w:r w:rsidRPr="00447A5E">
        <w:rPr>
          <w:i/>
          <w:sz w:val="16"/>
        </w:rPr>
        <w:t xml:space="preserve"> Calculator ========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 xml:space="preserve"> 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>1. Add a rational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>2. Subtract by rational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>3. Multiply by rational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 xml:space="preserve">4. Divide </w:t>
      </w:r>
      <w:proofErr w:type="spellStart"/>
      <w:r w:rsidRPr="00447A5E">
        <w:rPr>
          <w:i/>
          <w:sz w:val="16"/>
        </w:rPr>
        <w:t>byrational</w:t>
      </w:r>
      <w:proofErr w:type="spellEnd"/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>5. Add an integer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>6. Subtract by integer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>7. Multiply by integer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>8. Divide by integer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 xml:space="preserve"> </w:t>
      </w:r>
      <w:proofErr w:type="gramStart"/>
      <w:r w:rsidRPr="00447A5E">
        <w:rPr>
          <w:i/>
          <w:sz w:val="16"/>
        </w:rPr>
        <w:t>y</w:t>
      </w:r>
      <w:proofErr w:type="gramEnd"/>
      <w:r w:rsidRPr="00447A5E">
        <w:rPr>
          <w:i/>
          <w:sz w:val="16"/>
        </w:rPr>
        <w:t xml:space="preserve"> to exit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 xml:space="preserve">Please enter any of the above </w:t>
      </w:r>
      <w:proofErr w:type="gramStart"/>
      <w:r w:rsidRPr="00447A5E">
        <w:rPr>
          <w:i/>
          <w:sz w:val="16"/>
        </w:rPr>
        <w:t>options :</w:t>
      </w:r>
      <w:proofErr w:type="gramEnd"/>
      <w:r w:rsidRPr="00447A5E">
        <w:rPr>
          <w:i/>
          <w:sz w:val="16"/>
        </w:rPr>
        <w:t xml:space="preserve"> 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color w:val="00C87D"/>
          <w:sz w:val="16"/>
        </w:rPr>
        <w:t>5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 xml:space="preserve">Enter an integer to add 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color w:val="00C87D"/>
          <w:sz w:val="16"/>
        </w:rPr>
        <w:t>54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 xml:space="preserve">Output </w:t>
      </w:r>
      <w:proofErr w:type="gramStart"/>
      <w:r w:rsidRPr="00447A5E">
        <w:rPr>
          <w:i/>
          <w:sz w:val="16"/>
        </w:rPr>
        <w:t>is :</w:t>
      </w:r>
      <w:proofErr w:type="gramEnd"/>
      <w:r w:rsidRPr="00447A5E">
        <w:rPr>
          <w:i/>
          <w:sz w:val="16"/>
        </w:rPr>
        <w:t xml:space="preserve"> 6029/96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>Press y to finish or press other key to continue...</w:t>
      </w:r>
    </w:p>
    <w:p w:rsidR="00447A5E" w:rsidRPr="00447A5E" w:rsidRDefault="00447A5E" w:rsidP="00447A5E">
      <w:pPr>
        <w:ind w:left="720"/>
        <w:rPr>
          <w:i/>
          <w:sz w:val="16"/>
        </w:rPr>
      </w:pPr>
      <w:proofErr w:type="gramStart"/>
      <w:r w:rsidRPr="00447A5E">
        <w:rPr>
          <w:i/>
          <w:color w:val="00C87D"/>
          <w:sz w:val="16"/>
        </w:rPr>
        <w:t>u</w:t>
      </w:r>
      <w:proofErr w:type="gramEnd"/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 xml:space="preserve">======== </w:t>
      </w:r>
      <w:proofErr w:type="spellStart"/>
      <w:r w:rsidRPr="00447A5E">
        <w:rPr>
          <w:i/>
          <w:sz w:val="16"/>
        </w:rPr>
        <w:t>Dunkies</w:t>
      </w:r>
      <w:proofErr w:type="spellEnd"/>
      <w:r w:rsidRPr="00447A5E">
        <w:rPr>
          <w:i/>
          <w:sz w:val="16"/>
        </w:rPr>
        <w:t xml:space="preserve"> Calculator ========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 xml:space="preserve"> 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>1. Add a rational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>2. Subtract by rational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>3. Multiply by rational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 xml:space="preserve">4. Divide </w:t>
      </w:r>
      <w:proofErr w:type="spellStart"/>
      <w:r w:rsidRPr="00447A5E">
        <w:rPr>
          <w:i/>
          <w:sz w:val="16"/>
        </w:rPr>
        <w:t>byrational</w:t>
      </w:r>
      <w:proofErr w:type="spellEnd"/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>5. Add an integer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>6. Subtract by integer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>7. Multiply by integer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>8. Divide by integer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 xml:space="preserve"> </w:t>
      </w:r>
      <w:proofErr w:type="gramStart"/>
      <w:r w:rsidRPr="00447A5E">
        <w:rPr>
          <w:i/>
          <w:sz w:val="16"/>
        </w:rPr>
        <w:t>y</w:t>
      </w:r>
      <w:proofErr w:type="gramEnd"/>
      <w:r w:rsidRPr="00447A5E">
        <w:rPr>
          <w:i/>
          <w:sz w:val="16"/>
        </w:rPr>
        <w:t xml:space="preserve"> to exit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 xml:space="preserve">Please enter any of the above </w:t>
      </w:r>
      <w:proofErr w:type="gramStart"/>
      <w:r w:rsidRPr="00447A5E">
        <w:rPr>
          <w:i/>
          <w:sz w:val="16"/>
        </w:rPr>
        <w:t>options :</w:t>
      </w:r>
      <w:proofErr w:type="gramEnd"/>
      <w:r w:rsidRPr="00447A5E">
        <w:rPr>
          <w:i/>
          <w:sz w:val="16"/>
        </w:rPr>
        <w:t xml:space="preserve"> 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color w:val="00C87D"/>
          <w:sz w:val="16"/>
        </w:rPr>
        <w:t>6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 xml:space="preserve">Enter an integer to </w:t>
      </w:r>
      <w:proofErr w:type="gramStart"/>
      <w:r w:rsidRPr="00447A5E">
        <w:rPr>
          <w:i/>
          <w:sz w:val="16"/>
        </w:rPr>
        <w:t>subtract :</w:t>
      </w:r>
      <w:proofErr w:type="gramEnd"/>
      <w:r w:rsidRPr="00447A5E">
        <w:rPr>
          <w:i/>
          <w:sz w:val="16"/>
        </w:rPr>
        <w:t xml:space="preserve"> 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color w:val="00C87D"/>
          <w:sz w:val="16"/>
        </w:rPr>
        <w:t>32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 xml:space="preserve">Output </w:t>
      </w:r>
      <w:proofErr w:type="gramStart"/>
      <w:r w:rsidRPr="00447A5E">
        <w:rPr>
          <w:i/>
          <w:sz w:val="16"/>
        </w:rPr>
        <w:t>is :</w:t>
      </w:r>
      <w:proofErr w:type="gramEnd"/>
      <w:r w:rsidRPr="00447A5E">
        <w:rPr>
          <w:i/>
          <w:sz w:val="16"/>
        </w:rPr>
        <w:t xml:space="preserve"> 2957/96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>Press y to finish or press other key to continue...</w:t>
      </w:r>
    </w:p>
    <w:p w:rsidR="00447A5E" w:rsidRPr="00447A5E" w:rsidRDefault="00447A5E" w:rsidP="00447A5E">
      <w:pPr>
        <w:ind w:left="720"/>
        <w:rPr>
          <w:i/>
          <w:sz w:val="16"/>
        </w:rPr>
      </w:pPr>
      <w:proofErr w:type="gramStart"/>
      <w:r w:rsidRPr="00447A5E">
        <w:rPr>
          <w:i/>
          <w:color w:val="00C87D"/>
          <w:sz w:val="16"/>
        </w:rPr>
        <w:t>u</w:t>
      </w:r>
      <w:proofErr w:type="gramEnd"/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 xml:space="preserve">======== </w:t>
      </w:r>
      <w:proofErr w:type="spellStart"/>
      <w:r w:rsidRPr="00447A5E">
        <w:rPr>
          <w:i/>
          <w:sz w:val="16"/>
        </w:rPr>
        <w:t>Dunkies</w:t>
      </w:r>
      <w:proofErr w:type="spellEnd"/>
      <w:r w:rsidRPr="00447A5E">
        <w:rPr>
          <w:i/>
          <w:sz w:val="16"/>
        </w:rPr>
        <w:t xml:space="preserve"> Calculator ========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 xml:space="preserve"> 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>1. Add a rational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>2. Subtract by rational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>3. Multiply by rational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 xml:space="preserve">4. Divide </w:t>
      </w:r>
      <w:proofErr w:type="spellStart"/>
      <w:r w:rsidRPr="00447A5E">
        <w:rPr>
          <w:i/>
          <w:sz w:val="16"/>
        </w:rPr>
        <w:t>byrational</w:t>
      </w:r>
      <w:proofErr w:type="spellEnd"/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>5. Add an integer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>6. Subtract by integer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>7. Multiply by integer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>8. Divide by integer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 xml:space="preserve"> </w:t>
      </w:r>
      <w:proofErr w:type="gramStart"/>
      <w:r w:rsidRPr="00447A5E">
        <w:rPr>
          <w:i/>
          <w:sz w:val="16"/>
        </w:rPr>
        <w:t>y</w:t>
      </w:r>
      <w:proofErr w:type="gramEnd"/>
      <w:r w:rsidRPr="00447A5E">
        <w:rPr>
          <w:i/>
          <w:sz w:val="16"/>
        </w:rPr>
        <w:t xml:space="preserve"> to exit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 xml:space="preserve">Please enter any of the above </w:t>
      </w:r>
      <w:proofErr w:type="gramStart"/>
      <w:r w:rsidRPr="00447A5E">
        <w:rPr>
          <w:i/>
          <w:sz w:val="16"/>
        </w:rPr>
        <w:t>options :</w:t>
      </w:r>
      <w:proofErr w:type="gramEnd"/>
      <w:r w:rsidRPr="00447A5E">
        <w:rPr>
          <w:i/>
          <w:sz w:val="16"/>
        </w:rPr>
        <w:t xml:space="preserve"> 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color w:val="00C87D"/>
          <w:sz w:val="16"/>
        </w:rPr>
        <w:t>7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 xml:space="preserve">Enter an integer to multiply: 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color w:val="00C87D"/>
          <w:sz w:val="16"/>
        </w:rPr>
        <w:t>5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 xml:space="preserve">Output </w:t>
      </w:r>
      <w:proofErr w:type="gramStart"/>
      <w:r w:rsidRPr="00447A5E">
        <w:rPr>
          <w:i/>
          <w:sz w:val="16"/>
        </w:rPr>
        <w:t>is :</w:t>
      </w:r>
      <w:proofErr w:type="gramEnd"/>
      <w:r w:rsidRPr="00447A5E">
        <w:rPr>
          <w:i/>
          <w:sz w:val="16"/>
        </w:rPr>
        <w:t xml:space="preserve"> 14785/96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>Press y to finish or press other key to continue...</w:t>
      </w:r>
    </w:p>
    <w:p w:rsidR="00447A5E" w:rsidRPr="00447A5E" w:rsidRDefault="00447A5E" w:rsidP="00447A5E">
      <w:pPr>
        <w:ind w:left="720"/>
        <w:rPr>
          <w:i/>
          <w:sz w:val="16"/>
        </w:rPr>
      </w:pPr>
      <w:proofErr w:type="gramStart"/>
      <w:r w:rsidRPr="00447A5E">
        <w:rPr>
          <w:i/>
          <w:color w:val="00C87D"/>
          <w:sz w:val="16"/>
        </w:rPr>
        <w:t>u</w:t>
      </w:r>
      <w:proofErr w:type="gramEnd"/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 xml:space="preserve">======== </w:t>
      </w:r>
      <w:proofErr w:type="spellStart"/>
      <w:r w:rsidRPr="00447A5E">
        <w:rPr>
          <w:i/>
          <w:sz w:val="16"/>
        </w:rPr>
        <w:t>Dunkies</w:t>
      </w:r>
      <w:proofErr w:type="spellEnd"/>
      <w:r w:rsidRPr="00447A5E">
        <w:rPr>
          <w:i/>
          <w:sz w:val="16"/>
        </w:rPr>
        <w:t xml:space="preserve"> Calculator ========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 xml:space="preserve"> 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>1. Add a rational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>2. Subtract by rational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>3. Multiply by rational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 xml:space="preserve">4. Divide </w:t>
      </w:r>
      <w:proofErr w:type="spellStart"/>
      <w:r w:rsidRPr="00447A5E">
        <w:rPr>
          <w:i/>
          <w:sz w:val="16"/>
        </w:rPr>
        <w:t>byrational</w:t>
      </w:r>
      <w:proofErr w:type="spellEnd"/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>5. Add an integer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>6. Subtract by integer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>7. Multiply by integer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>8. Divide by integer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 xml:space="preserve"> </w:t>
      </w:r>
      <w:proofErr w:type="gramStart"/>
      <w:r w:rsidRPr="00447A5E">
        <w:rPr>
          <w:i/>
          <w:sz w:val="16"/>
        </w:rPr>
        <w:t>y</w:t>
      </w:r>
      <w:proofErr w:type="gramEnd"/>
      <w:r w:rsidRPr="00447A5E">
        <w:rPr>
          <w:i/>
          <w:sz w:val="16"/>
        </w:rPr>
        <w:t xml:space="preserve"> to exit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 xml:space="preserve">Please enter any of the above </w:t>
      </w:r>
      <w:proofErr w:type="gramStart"/>
      <w:r w:rsidRPr="00447A5E">
        <w:rPr>
          <w:i/>
          <w:sz w:val="16"/>
        </w:rPr>
        <w:t>options :</w:t>
      </w:r>
      <w:proofErr w:type="gramEnd"/>
      <w:r w:rsidRPr="00447A5E">
        <w:rPr>
          <w:i/>
          <w:sz w:val="16"/>
        </w:rPr>
        <w:t xml:space="preserve"> 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color w:val="00C87D"/>
          <w:sz w:val="16"/>
        </w:rPr>
        <w:t>8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 xml:space="preserve">Enter a non-zero integer to divide 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color w:val="00C87D"/>
          <w:sz w:val="16"/>
        </w:rPr>
        <w:t>15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 xml:space="preserve">Output </w:t>
      </w:r>
      <w:proofErr w:type="gramStart"/>
      <w:r w:rsidRPr="00447A5E">
        <w:rPr>
          <w:i/>
          <w:sz w:val="16"/>
        </w:rPr>
        <w:t>is :</w:t>
      </w:r>
      <w:proofErr w:type="gramEnd"/>
      <w:r w:rsidRPr="00447A5E">
        <w:rPr>
          <w:i/>
          <w:sz w:val="16"/>
        </w:rPr>
        <w:t xml:space="preserve"> 2957/288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>Press y to finish or press other key to continue...</w:t>
      </w:r>
    </w:p>
    <w:p w:rsidR="00447A5E" w:rsidRPr="00447A5E" w:rsidRDefault="00447A5E" w:rsidP="00447A5E">
      <w:pPr>
        <w:ind w:left="720"/>
        <w:rPr>
          <w:i/>
          <w:sz w:val="16"/>
        </w:rPr>
      </w:pPr>
      <w:proofErr w:type="gramStart"/>
      <w:r w:rsidRPr="00447A5E">
        <w:rPr>
          <w:i/>
          <w:color w:val="00C87D"/>
          <w:sz w:val="16"/>
        </w:rPr>
        <w:t>u</w:t>
      </w:r>
      <w:proofErr w:type="gramEnd"/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 xml:space="preserve">======== </w:t>
      </w:r>
      <w:proofErr w:type="spellStart"/>
      <w:r w:rsidRPr="00447A5E">
        <w:rPr>
          <w:i/>
          <w:sz w:val="16"/>
        </w:rPr>
        <w:t>Dunkies</w:t>
      </w:r>
      <w:proofErr w:type="spellEnd"/>
      <w:r w:rsidRPr="00447A5E">
        <w:rPr>
          <w:i/>
          <w:sz w:val="16"/>
        </w:rPr>
        <w:t xml:space="preserve"> Calculator ========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 xml:space="preserve"> 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>1. Add a rational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>2. Subtract by rational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>3. Multiply by rational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 xml:space="preserve">4. Divide </w:t>
      </w:r>
      <w:proofErr w:type="spellStart"/>
      <w:r w:rsidRPr="00447A5E">
        <w:rPr>
          <w:i/>
          <w:sz w:val="16"/>
        </w:rPr>
        <w:t>byrational</w:t>
      </w:r>
      <w:proofErr w:type="spellEnd"/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>5. Add an integer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>6. Subtract by integer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>7. Multiply by integer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>8. Divide by integer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 xml:space="preserve"> </w:t>
      </w:r>
      <w:proofErr w:type="gramStart"/>
      <w:r w:rsidRPr="00447A5E">
        <w:rPr>
          <w:i/>
          <w:sz w:val="16"/>
        </w:rPr>
        <w:t>y</w:t>
      </w:r>
      <w:proofErr w:type="gramEnd"/>
      <w:r w:rsidRPr="00447A5E">
        <w:rPr>
          <w:i/>
          <w:sz w:val="16"/>
        </w:rPr>
        <w:t xml:space="preserve"> to exit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 xml:space="preserve">Please enter any of the above </w:t>
      </w:r>
      <w:proofErr w:type="gramStart"/>
      <w:r w:rsidRPr="00447A5E">
        <w:rPr>
          <w:i/>
          <w:sz w:val="16"/>
        </w:rPr>
        <w:t>options :</w:t>
      </w:r>
      <w:proofErr w:type="gramEnd"/>
      <w:r w:rsidRPr="00447A5E">
        <w:rPr>
          <w:i/>
          <w:sz w:val="16"/>
        </w:rPr>
        <w:t xml:space="preserve"> 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color w:val="00C87D"/>
          <w:sz w:val="16"/>
        </w:rPr>
        <w:t>3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>Enter num1ator and den1inator of a rational number to multiply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color w:val="00C87D"/>
          <w:sz w:val="16"/>
        </w:rPr>
        <w:t>1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color w:val="00C87D"/>
          <w:sz w:val="16"/>
        </w:rPr>
        <w:t>2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 xml:space="preserve">Output </w:t>
      </w:r>
      <w:proofErr w:type="gramStart"/>
      <w:r w:rsidRPr="00447A5E">
        <w:rPr>
          <w:i/>
          <w:sz w:val="16"/>
        </w:rPr>
        <w:t>is :</w:t>
      </w:r>
      <w:proofErr w:type="gramEnd"/>
      <w:r w:rsidRPr="00447A5E">
        <w:rPr>
          <w:i/>
          <w:sz w:val="16"/>
        </w:rPr>
        <w:t xml:space="preserve"> 2957/576</w:t>
      </w:r>
    </w:p>
    <w:p w:rsidR="00447A5E" w:rsidRPr="00447A5E" w:rsidRDefault="00447A5E" w:rsidP="00447A5E">
      <w:pPr>
        <w:ind w:left="720"/>
        <w:rPr>
          <w:i/>
          <w:sz w:val="16"/>
        </w:rPr>
      </w:pPr>
      <w:r w:rsidRPr="00447A5E">
        <w:rPr>
          <w:i/>
          <w:sz w:val="16"/>
        </w:rPr>
        <w:t>Press y to finish or press other key to continue...</w:t>
      </w:r>
    </w:p>
    <w:p w:rsidR="00447A5E" w:rsidRPr="00447A5E" w:rsidRDefault="00447A5E" w:rsidP="00447A5E">
      <w:pPr>
        <w:ind w:left="720"/>
        <w:rPr>
          <w:i/>
          <w:sz w:val="16"/>
        </w:rPr>
      </w:pPr>
      <w:proofErr w:type="gramStart"/>
      <w:r w:rsidRPr="00447A5E">
        <w:rPr>
          <w:i/>
          <w:color w:val="00C87D"/>
          <w:sz w:val="16"/>
        </w:rPr>
        <w:t>y</w:t>
      </w:r>
      <w:proofErr w:type="gramEnd"/>
    </w:p>
    <w:p w:rsidR="00447A5E" w:rsidRPr="00447A5E" w:rsidRDefault="00447A5E" w:rsidP="00447A5E">
      <w:pPr>
        <w:ind w:left="720"/>
        <w:rPr>
          <w:b/>
          <w:i/>
          <w:sz w:val="16"/>
        </w:rPr>
      </w:pPr>
    </w:p>
    <w:sectPr w:rsidR="00447A5E" w:rsidRPr="00447A5E" w:rsidSect="0005544A">
      <w:headerReference w:type="default" r:id="rId11"/>
      <w:footerReference w:type="default" r:id="rId12"/>
      <w:pgSz w:w="11906" w:h="16838" w:code="9"/>
      <w:pgMar w:top="709" w:right="709" w:bottom="709" w:left="70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66E" w:rsidRDefault="005D066E">
      <w:r>
        <w:separator/>
      </w:r>
    </w:p>
  </w:endnote>
  <w:endnote w:type="continuationSeparator" w:id="0">
    <w:p w:rsidR="005D066E" w:rsidRDefault="005D0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CD2" w:rsidRDefault="00987CD2" w:rsidP="003611AA">
    <w:pPr>
      <w:pStyle w:val="Footer"/>
      <w:jc w:val="center"/>
    </w:pPr>
  </w:p>
  <w:p w:rsidR="00DA2D28" w:rsidRPr="00DA2D28" w:rsidRDefault="00CC005C" w:rsidP="00DA2D28">
    <w:pPr>
      <w:jc w:val="right"/>
      <w:rPr>
        <w:rFonts w:ascii="Arial" w:hAnsi="Arial" w:cs="Arial"/>
        <w:sz w:val="14"/>
        <w:szCs w:val="14"/>
        <w:lang w:val="en-US"/>
      </w:rPr>
    </w:pPr>
    <w:r w:rsidRPr="00DA2D28">
      <w:rPr>
        <w:rFonts w:ascii="Arial" w:hAnsi="Arial" w:cs="Arial"/>
        <w:noProof/>
        <w:color w:val="7F7F7F" w:themeColor="text1" w:themeTint="80"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54748E5" wp14:editId="7AC45307">
              <wp:simplePos x="0" y="0"/>
              <wp:positionH relativeFrom="column">
                <wp:posOffset>-441960</wp:posOffset>
              </wp:positionH>
              <wp:positionV relativeFrom="paragraph">
                <wp:posOffset>-26670</wp:posOffset>
              </wp:positionV>
              <wp:extent cx="7543800" cy="0"/>
              <wp:effectExtent l="15240" t="11430" r="13335" b="762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7A94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.8pt,-2.1pt" to="559.2pt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" strokecolor="#f7a94a" strokeweight="1pt"/>
          </w:pict>
        </mc:Fallback>
      </mc:AlternateContent>
    </w:r>
    <w:r w:rsidR="00DA2D28" w:rsidRPr="00DA2D28">
      <w:rPr>
        <w:rFonts w:ascii="Arial" w:hAnsi="Arial" w:cs="Arial"/>
        <w:color w:val="7F7F7F" w:themeColor="text1" w:themeTint="80"/>
        <w:sz w:val="14"/>
        <w:szCs w:val="14"/>
        <w:lang w:val="en-US"/>
      </w:rPr>
      <w:t>Confidential property of Optum. Do not distribute or reproduce without express permission from Optum.</w:t>
    </w:r>
  </w:p>
  <w:p w:rsidR="00987CD2" w:rsidRPr="00CC005C" w:rsidRDefault="00987CD2" w:rsidP="003611AA">
    <w:pPr>
      <w:pStyle w:val="Footer"/>
      <w:jc w:val="center"/>
      <w:rPr>
        <w:b/>
        <w:bCs/>
        <w:color w:val="333399"/>
        <w:sz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66E" w:rsidRDefault="005D066E">
      <w:r>
        <w:separator/>
      </w:r>
    </w:p>
  </w:footnote>
  <w:footnote w:type="continuationSeparator" w:id="0">
    <w:p w:rsidR="005D066E" w:rsidRDefault="005D06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D28" w:rsidRDefault="00241146">
    <w:pPr>
      <w:pStyle w:val="Header"/>
    </w:pPr>
    <w:r>
      <w:rPr>
        <w:noProof/>
        <w:lang w:val="en-US"/>
      </w:rPr>
      <w:drawing>
        <wp:inline distT="0" distB="0" distL="0" distR="0" wp14:anchorId="73A0B19F" wp14:editId="76CB0337">
          <wp:extent cx="876300" cy="771525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908A42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3403D3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E58CB8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86E0C5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AA21EE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0AADDF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2CA4B3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CCDED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D861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06E81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multilevel"/>
    <w:tmpl w:val="00000002"/>
    <w:name w:val="WWNum1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1">
    <w:nsid w:val="00000003"/>
    <w:multiLevelType w:val="multilevel"/>
    <w:tmpl w:val="00000003"/>
    <w:name w:val="WW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2">
    <w:nsid w:val="00000004"/>
    <w:multiLevelType w:val="multilevel"/>
    <w:tmpl w:val="00000004"/>
    <w:name w:val="WW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3">
    <w:nsid w:val="00000007"/>
    <w:multiLevelType w:val="multilevel"/>
    <w:tmpl w:val="00000007"/>
    <w:name w:val="WWNum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0000008"/>
    <w:multiLevelType w:val="multilevel"/>
    <w:tmpl w:val="00000008"/>
    <w:name w:val="WW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5">
    <w:nsid w:val="00000009"/>
    <w:multiLevelType w:val="multilevel"/>
    <w:tmpl w:val="00000009"/>
    <w:name w:val="WW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6">
    <w:nsid w:val="0000000A"/>
    <w:multiLevelType w:val="multilevel"/>
    <w:tmpl w:val="0000000A"/>
    <w:name w:val="WW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7">
    <w:nsid w:val="0000000B"/>
    <w:multiLevelType w:val="multilevel"/>
    <w:tmpl w:val="0000000B"/>
    <w:name w:val="WW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8">
    <w:nsid w:val="0000000C"/>
    <w:multiLevelType w:val="multilevel"/>
    <w:tmpl w:val="0000000C"/>
    <w:name w:val="WW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0000000D"/>
    <w:multiLevelType w:val="multilevel"/>
    <w:tmpl w:val="0000000D"/>
    <w:name w:val="WW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0">
    <w:nsid w:val="16574322"/>
    <w:multiLevelType w:val="hybridMultilevel"/>
    <w:tmpl w:val="59544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F6DF3A">
      <w:numFmt w:val="bullet"/>
      <w:lvlText w:val="-"/>
      <w:lvlJc w:val="left"/>
      <w:pPr>
        <w:ind w:left="1440" w:hanging="360"/>
      </w:pPr>
      <w:rPr>
        <w:rFonts w:ascii="Tahoma" w:eastAsia="Times New Roman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7096E86"/>
    <w:multiLevelType w:val="hybridMultilevel"/>
    <w:tmpl w:val="B6E89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65129F2"/>
    <w:multiLevelType w:val="hybridMultilevel"/>
    <w:tmpl w:val="96441CC4"/>
    <w:lvl w:ilvl="0" w:tplc="F6F6DF3A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066766B"/>
    <w:multiLevelType w:val="hybridMultilevel"/>
    <w:tmpl w:val="67FA6222"/>
    <w:lvl w:ilvl="0" w:tplc="F6F6DF3A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00C4DC5"/>
    <w:multiLevelType w:val="hybridMultilevel"/>
    <w:tmpl w:val="C84A43B0"/>
    <w:lvl w:ilvl="0" w:tplc="37FE5E2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151453"/>
    <w:multiLevelType w:val="multilevel"/>
    <w:tmpl w:val="88162002"/>
    <w:lvl w:ilvl="0">
      <w:start w:val="1"/>
      <w:numFmt w:val="decimal"/>
      <w:pStyle w:val="Heading1"/>
      <w:lvlText w:val="%1. 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>
    <w:nsid w:val="7B5A0517"/>
    <w:multiLevelType w:val="hybridMultilevel"/>
    <w:tmpl w:val="F5AA2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4"/>
  </w:num>
  <w:num w:numId="12">
    <w:abstractNumId w:val="25"/>
  </w:num>
  <w:num w:numId="13">
    <w:abstractNumId w:val="21"/>
  </w:num>
  <w:num w:numId="14">
    <w:abstractNumId w:val="26"/>
  </w:num>
  <w:num w:numId="15">
    <w:abstractNumId w:val="20"/>
  </w:num>
  <w:num w:numId="16">
    <w:abstractNumId w:val="22"/>
  </w:num>
  <w:num w:numId="17">
    <w:abstractNumId w:val="2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24"/>
  <w:displayHorizontalDrawingGridEvery w:val="2"/>
  <w:displayVerticalDrawingGridEvery w:val="2"/>
  <w:noPunctuationKerning/>
  <w:characterSpacingControl w:val="doNotCompress"/>
  <w:hdrShapeDefaults>
    <o:shapedefaults v:ext="edit" spidmax="2049">
      <o:colormru v:ext="edit" colors="#ccecff,#f3f3f3,#f7a94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49"/>
    <w:rsid w:val="0000427B"/>
    <w:rsid w:val="000056D7"/>
    <w:rsid w:val="00005CF5"/>
    <w:rsid w:val="00006474"/>
    <w:rsid w:val="0002779F"/>
    <w:rsid w:val="000353ED"/>
    <w:rsid w:val="000361D8"/>
    <w:rsid w:val="000429C5"/>
    <w:rsid w:val="000524A8"/>
    <w:rsid w:val="0005544A"/>
    <w:rsid w:val="000573C6"/>
    <w:rsid w:val="000813A4"/>
    <w:rsid w:val="000909FF"/>
    <w:rsid w:val="00096FFA"/>
    <w:rsid w:val="000970A7"/>
    <w:rsid w:val="000A09FF"/>
    <w:rsid w:val="000A231C"/>
    <w:rsid w:val="000A67FB"/>
    <w:rsid w:val="000B25F4"/>
    <w:rsid w:val="000C3940"/>
    <w:rsid w:val="000C3A3E"/>
    <w:rsid w:val="000C53C1"/>
    <w:rsid w:val="000C7C1F"/>
    <w:rsid w:val="000D1F51"/>
    <w:rsid w:val="000D29AE"/>
    <w:rsid w:val="000D75A1"/>
    <w:rsid w:val="000E25E7"/>
    <w:rsid w:val="000F3D3E"/>
    <w:rsid w:val="001036EB"/>
    <w:rsid w:val="00103BE1"/>
    <w:rsid w:val="00106763"/>
    <w:rsid w:val="00106D22"/>
    <w:rsid w:val="00112707"/>
    <w:rsid w:val="00124DC9"/>
    <w:rsid w:val="00125CAF"/>
    <w:rsid w:val="00133567"/>
    <w:rsid w:val="00136C3C"/>
    <w:rsid w:val="00140798"/>
    <w:rsid w:val="0014322C"/>
    <w:rsid w:val="00162C90"/>
    <w:rsid w:val="001665B7"/>
    <w:rsid w:val="00176E26"/>
    <w:rsid w:val="00183252"/>
    <w:rsid w:val="00184940"/>
    <w:rsid w:val="001863AD"/>
    <w:rsid w:val="00197771"/>
    <w:rsid w:val="001D5045"/>
    <w:rsid w:val="001E6CBC"/>
    <w:rsid w:val="001F56CB"/>
    <w:rsid w:val="00200B28"/>
    <w:rsid w:val="0020182A"/>
    <w:rsid w:val="0020352B"/>
    <w:rsid w:val="002057C0"/>
    <w:rsid w:val="002116C8"/>
    <w:rsid w:val="0022029D"/>
    <w:rsid w:val="002279D7"/>
    <w:rsid w:val="00230130"/>
    <w:rsid w:val="00230D39"/>
    <w:rsid w:val="00232962"/>
    <w:rsid w:val="00241146"/>
    <w:rsid w:val="002420E6"/>
    <w:rsid w:val="0024668A"/>
    <w:rsid w:val="00254D5F"/>
    <w:rsid w:val="00261744"/>
    <w:rsid w:val="00265E1C"/>
    <w:rsid w:val="00285757"/>
    <w:rsid w:val="002924B6"/>
    <w:rsid w:val="002979FE"/>
    <w:rsid w:val="002A02B8"/>
    <w:rsid w:val="002A1980"/>
    <w:rsid w:val="002A32DA"/>
    <w:rsid w:val="002A6B7D"/>
    <w:rsid w:val="002A7B35"/>
    <w:rsid w:val="002B15AA"/>
    <w:rsid w:val="002B4A9A"/>
    <w:rsid w:val="002B621F"/>
    <w:rsid w:val="002C0392"/>
    <w:rsid w:val="002C72B2"/>
    <w:rsid w:val="002D0DF5"/>
    <w:rsid w:val="002D4814"/>
    <w:rsid w:val="002E1E70"/>
    <w:rsid w:val="002F1DD8"/>
    <w:rsid w:val="003007A4"/>
    <w:rsid w:val="00310933"/>
    <w:rsid w:val="003154A1"/>
    <w:rsid w:val="0032531A"/>
    <w:rsid w:val="00327424"/>
    <w:rsid w:val="003348BB"/>
    <w:rsid w:val="00334974"/>
    <w:rsid w:val="00340426"/>
    <w:rsid w:val="003611AA"/>
    <w:rsid w:val="00362FFA"/>
    <w:rsid w:val="00371B15"/>
    <w:rsid w:val="00385AA1"/>
    <w:rsid w:val="00392A79"/>
    <w:rsid w:val="00392DBA"/>
    <w:rsid w:val="00393319"/>
    <w:rsid w:val="00396AC1"/>
    <w:rsid w:val="003974F4"/>
    <w:rsid w:val="003A1DFF"/>
    <w:rsid w:val="003C0653"/>
    <w:rsid w:val="003D0182"/>
    <w:rsid w:val="003D63E0"/>
    <w:rsid w:val="003E2A7C"/>
    <w:rsid w:val="003F005B"/>
    <w:rsid w:val="003F2655"/>
    <w:rsid w:val="003F4CF8"/>
    <w:rsid w:val="00406973"/>
    <w:rsid w:val="00415015"/>
    <w:rsid w:val="0042242E"/>
    <w:rsid w:val="00431B4D"/>
    <w:rsid w:val="00434F94"/>
    <w:rsid w:val="00441021"/>
    <w:rsid w:val="00445BE5"/>
    <w:rsid w:val="00447A5E"/>
    <w:rsid w:val="004527AF"/>
    <w:rsid w:val="00452CCD"/>
    <w:rsid w:val="00472223"/>
    <w:rsid w:val="00472463"/>
    <w:rsid w:val="00473BB0"/>
    <w:rsid w:val="0049034D"/>
    <w:rsid w:val="00491368"/>
    <w:rsid w:val="00496CEC"/>
    <w:rsid w:val="00497023"/>
    <w:rsid w:val="004A1D4D"/>
    <w:rsid w:val="004B3E3B"/>
    <w:rsid w:val="004C0F05"/>
    <w:rsid w:val="004C7CE0"/>
    <w:rsid w:val="004C7F1A"/>
    <w:rsid w:val="004E1249"/>
    <w:rsid w:val="004E7633"/>
    <w:rsid w:val="004F60A1"/>
    <w:rsid w:val="00500AB2"/>
    <w:rsid w:val="005037E3"/>
    <w:rsid w:val="005041C0"/>
    <w:rsid w:val="0050679A"/>
    <w:rsid w:val="00506E7E"/>
    <w:rsid w:val="00511179"/>
    <w:rsid w:val="00512428"/>
    <w:rsid w:val="00513033"/>
    <w:rsid w:val="00514216"/>
    <w:rsid w:val="00515538"/>
    <w:rsid w:val="005360E0"/>
    <w:rsid w:val="00537316"/>
    <w:rsid w:val="0054643B"/>
    <w:rsid w:val="00556E51"/>
    <w:rsid w:val="00573768"/>
    <w:rsid w:val="005773FA"/>
    <w:rsid w:val="005A3849"/>
    <w:rsid w:val="005B0D17"/>
    <w:rsid w:val="005D066E"/>
    <w:rsid w:val="005D06AE"/>
    <w:rsid w:val="005D7C67"/>
    <w:rsid w:val="005D7D03"/>
    <w:rsid w:val="005E7628"/>
    <w:rsid w:val="005F221D"/>
    <w:rsid w:val="00601FF9"/>
    <w:rsid w:val="00604B6E"/>
    <w:rsid w:val="006051D2"/>
    <w:rsid w:val="006125F7"/>
    <w:rsid w:val="00626049"/>
    <w:rsid w:val="0063111F"/>
    <w:rsid w:val="00642FD4"/>
    <w:rsid w:val="00652898"/>
    <w:rsid w:val="006541B1"/>
    <w:rsid w:val="00654AA5"/>
    <w:rsid w:val="006604F7"/>
    <w:rsid w:val="00670FA4"/>
    <w:rsid w:val="00695610"/>
    <w:rsid w:val="00697551"/>
    <w:rsid w:val="006A5814"/>
    <w:rsid w:val="006B30EE"/>
    <w:rsid w:val="006C6522"/>
    <w:rsid w:val="006D12AD"/>
    <w:rsid w:val="006D6DD9"/>
    <w:rsid w:val="006F5599"/>
    <w:rsid w:val="00732B01"/>
    <w:rsid w:val="00735867"/>
    <w:rsid w:val="00736B88"/>
    <w:rsid w:val="00742086"/>
    <w:rsid w:val="00750865"/>
    <w:rsid w:val="00765542"/>
    <w:rsid w:val="00771CCA"/>
    <w:rsid w:val="00775789"/>
    <w:rsid w:val="007847DB"/>
    <w:rsid w:val="0079013E"/>
    <w:rsid w:val="007928BF"/>
    <w:rsid w:val="00792B33"/>
    <w:rsid w:val="00794630"/>
    <w:rsid w:val="007B2473"/>
    <w:rsid w:val="007B4737"/>
    <w:rsid w:val="007C025B"/>
    <w:rsid w:val="007C0952"/>
    <w:rsid w:val="007C3A5D"/>
    <w:rsid w:val="007C5A68"/>
    <w:rsid w:val="00802F07"/>
    <w:rsid w:val="00806652"/>
    <w:rsid w:val="00807C8D"/>
    <w:rsid w:val="00812990"/>
    <w:rsid w:val="00814B1A"/>
    <w:rsid w:val="0082099C"/>
    <w:rsid w:val="0082523C"/>
    <w:rsid w:val="00825830"/>
    <w:rsid w:val="00845C20"/>
    <w:rsid w:val="008540FE"/>
    <w:rsid w:val="00854733"/>
    <w:rsid w:val="0086025D"/>
    <w:rsid w:val="00867F82"/>
    <w:rsid w:val="00870CBF"/>
    <w:rsid w:val="0087179F"/>
    <w:rsid w:val="00876893"/>
    <w:rsid w:val="00894BF3"/>
    <w:rsid w:val="008A1A18"/>
    <w:rsid w:val="008A3B42"/>
    <w:rsid w:val="008B7AE4"/>
    <w:rsid w:val="008F5441"/>
    <w:rsid w:val="00917583"/>
    <w:rsid w:val="00921D3C"/>
    <w:rsid w:val="009223ED"/>
    <w:rsid w:val="00924592"/>
    <w:rsid w:val="009258C4"/>
    <w:rsid w:val="00941B61"/>
    <w:rsid w:val="00945F67"/>
    <w:rsid w:val="00953831"/>
    <w:rsid w:val="00963AE5"/>
    <w:rsid w:val="009753EC"/>
    <w:rsid w:val="00987CD2"/>
    <w:rsid w:val="009944A3"/>
    <w:rsid w:val="009944AA"/>
    <w:rsid w:val="00995EB6"/>
    <w:rsid w:val="009A3243"/>
    <w:rsid w:val="009C4D99"/>
    <w:rsid w:val="009C4FBE"/>
    <w:rsid w:val="009D6D44"/>
    <w:rsid w:val="009F5F01"/>
    <w:rsid w:val="009F6D53"/>
    <w:rsid w:val="00A068EB"/>
    <w:rsid w:val="00A232F3"/>
    <w:rsid w:val="00A23EC6"/>
    <w:rsid w:val="00A247A8"/>
    <w:rsid w:val="00A41B94"/>
    <w:rsid w:val="00A42AA3"/>
    <w:rsid w:val="00A46096"/>
    <w:rsid w:val="00A51703"/>
    <w:rsid w:val="00A51B7F"/>
    <w:rsid w:val="00A52D4E"/>
    <w:rsid w:val="00A5456A"/>
    <w:rsid w:val="00A5765B"/>
    <w:rsid w:val="00A57946"/>
    <w:rsid w:val="00A60977"/>
    <w:rsid w:val="00A71C4A"/>
    <w:rsid w:val="00A909CB"/>
    <w:rsid w:val="00A96C6A"/>
    <w:rsid w:val="00AA0ADC"/>
    <w:rsid w:val="00AA3294"/>
    <w:rsid w:val="00AB3C76"/>
    <w:rsid w:val="00AD3F86"/>
    <w:rsid w:val="00AD42DF"/>
    <w:rsid w:val="00AD4A71"/>
    <w:rsid w:val="00AD716B"/>
    <w:rsid w:val="00AE6E26"/>
    <w:rsid w:val="00AF1E9F"/>
    <w:rsid w:val="00B01B77"/>
    <w:rsid w:val="00B047D8"/>
    <w:rsid w:val="00B14547"/>
    <w:rsid w:val="00B17754"/>
    <w:rsid w:val="00B255A6"/>
    <w:rsid w:val="00B25D83"/>
    <w:rsid w:val="00B42342"/>
    <w:rsid w:val="00B5163B"/>
    <w:rsid w:val="00B51A45"/>
    <w:rsid w:val="00B609ED"/>
    <w:rsid w:val="00B64E2C"/>
    <w:rsid w:val="00B76F74"/>
    <w:rsid w:val="00B97AB0"/>
    <w:rsid w:val="00BA0A83"/>
    <w:rsid w:val="00BB4FB3"/>
    <w:rsid w:val="00BB5EA7"/>
    <w:rsid w:val="00BB7B9E"/>
    <w:rsid w:val="00BC3E5A"/>
    <w:rsid w:val="00BC45CA"/>
    <w:rsid w:val="00BC5474"/>
    <w:rsid w:val="00BF2FC6"/>
    <w:rsid w:val="00BF4C58"/>
    <w:rsid w:val="00C16B20"/>
    <w:rsid w:val="00C24587"/>
    <w:rsid w:val="00C25642"/>
    <w:rsid w:val="00C25DC3"/>
    <w:rsid w:val="00C3742C"/>
    <w:rsid w:val="00C45DE8"/>
    <w:rsid w:val="00C47ADA"/>
    <w:rsid w:val="00C500F9"/>
    <w:rsid w:val="00C53040"/>
    <w:rsid w:val="00C628FC"/>
    <w:rsid w:val="00C65E5D"/>
    <w:rsid w:val="00C66167"/>
    <w:rsid w:val="00C742C5"/>
    <w:rsid w:val="00C77721"/>
    <w:rsid w:val="00C82D55"/>
    <w:rsid w:val="00C84DD1"/>
    <w:rsid w:val="00C925AA"/>
    <w:rsid w:val="00CA68D9"/>
    <w:rsid w:val="00CB06ED"/>
    <w:rsid w:val="00CB1A1F"/>
    <w:rsid w:val="00CB4C5C"/>
    <w:rsid w:val="00CC005C"/>
    <w:rsid w:val="00CC4F59"/>
    <w:rsid w:val="00CC77D7"/>
    <w:rsid w:val="00D034C8"/>
    <w:rsid w:val="00D048B1"/>
    <w:rsid w:val="00D0603A"/>
    <w:rsid w:val="00D16E10"/>
    <w:rsid w:val="00D22C0F"/>
    <w:rsid w:val="00D37E05"/>
    <w:rsid w:val="00D47796"/>
    <w:rsid w:val="00D53254"/>
    <w:rsid w:val="00D746D2"/>
    <w:rsid w:val="00D76724"/>
    <w:rsid w:val="00D81EE4"/>
    <w:rsid w:val="00D83257"/>
    <w:rsid w:val="00DA1E24"/>
    <w:rsid w:val="00DA2D28"/>
    <w:rsid w:val="00DB0EB1"/>
    <w:rsid w:val="00DB4D2F"/>
    <w:rsid w:val="00DC1A04"/>
    <w:rsid w:val="00DC52E9"/>
    <w:rsid w:val="00DD1AC1"/>
    <w:rsid w:val="00DD4176"/>
    <w:rsid w:val="00DE32BD"/>
    <w:rsid w:val="00DE5E5C"/>
    <w:rsid w:val="00DF0763"/>
    <w:rsid w:val="00E01A02"/>
    <w:rsid w:val="00E02136"/>
    <w:rsid w:val="00E06266"/>
    <w:rsid w:val="00E07C7E"/>
    <w:rsid w:val="00E14EB4"/>
    <w:rsid w:val="00E27230"/>
    <w:rsid w:val="00E27FC8"/>
    <w:rsid w:val="00E37F5A"/>
    <w:rsid w:val="00E51E0F"/>
    <w:rsid w:val="00E6280E"/>
    <w:rsid w:val="00E705EB"/>
    <w:rsid w:val="00E760F6"/>
    <w:rsid w:val="00E86747"/>
    <w:rsid w:val="00E909D7"/>
    <w:rsid w:val="00E93050"/>
    <w:rsid w:val="00E93F0E"/>
    <w:rsid w:val="00EB02A3"/>
    <w:rsid w:val="00EB4635"/>
    <w:rsid w:val="00EB5B87"/>
    <w:rsid w:val="00EB5CF1"/>
    <w:rsid w:val="00EC4988"/>
    <w:rsid w:val="00EC608C"/>
    <w:rsid w:val="00ED18FF"/>
    <w:rsid w:val="00ED2A05"/>
    <w:rsid w:val="00EE2256"/>
    <w:rsid w:val="00EE5C82"/>
    <w:rsid w:val="00EF070B"/>
    <w:rsid w:val="00F03275"/>
    <w:rsid w:val="00F12BCF"/>
    <w:rsid w:val="00F15D16"/>
    <w:rsid w:val="00F5700B"/>
    <w:rsid w:val="00F8052A"/>
    <w:rsid w:val="00F83C46"/>
    <w:rsid w:val="00F844F6"/>
    <w:rsid w:val="00F94FDA"/>
    <w:rsid w:val="00F96121"/>
    <w:rsid w:val="00FA178C"/>
    <w:rsid w:val="00FA2AEF"/>
    <w:rsid w:val="00FB48C0"/>
    <w:rsid w:val="00FB6F72"/>
    <w:rsid w:val="00FC11CD"/>
    <w:rsid w:val="00FC1D78"/>
    <w:rsid w:val="00FD2875"/>
    <w:rsid w:val="00FF06AF"/>
    <w:rsid w:val="00FF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cecff,#f3f3f3,#f7a94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2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2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2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2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2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1"/>
      </w:numPr>
    </w:pPr>
  </w:style>
  <w:style w:type="paragraph" w:styleId="ListBullet2">
    <w:name w:val="List Bullet 2"/>
    <w:basedOn w:val="Normal"/>
    <w:autoRedefine/>
    <w:rsid w:val="00DD4176"/>
    <w:pPr>
      <w:numPr>
        <w:numId w:val="2"/>
      </w:numPr>
    </w:pPr>
  </w:style>
  <w:style w:type="paragraph" w:styleId="ListBullet3">
    <w:name w:val="List Bullet 3"/>
    <w:basedOn w:val="Normal"/>
    <w:autoRedefine/>
    <w:rsid w:val="00DD4176"/>
    <w:pPr>
      <w:numPr>
        <w:numId w:val="3"/>
      </w:numPr>
    </w:pPr>
  </w:style>
  <w:style w:type="paragraph" w:styleId="ListBullet4">
    <w:name w:val="List Bullet 4"/>
    <w:basedOn w:val="Normal"/>
    <w:autoRedefine/>
    <w:rsid w:val="00DD4176"/>
    <w:pPr>
      <w:numPr>
        <w:numId w:val="4"/>
      </w:numPr>
    </w:pPr>
  </w:style>
  <w:style w:type="paragraph" w:styleId="ListBullet5">
    <w:name w:val="List Bullet 5"/>
    <w:basedOn w:val="Normal"/>
    <w:autoRedefine/>
    <w:rsid w:val="00DD4176"/>
    <w:pPr>
      <w:numPr>
        <w:numId w:val="5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6"/>
      </w:numPr>
    </w:pPr>
  </w:style>
  <w:style w:type="paragraph" w:styleId="ListNumber2">
    <w:name w:val="List Number 2"/>
    <w:basedOn w:val="Normal"/>
    <w:rsid w:val="00DD4176"/>
    <w:pPr>
      <w:numPr>
        <w:numId w:val="7"/>
      </w:numPr>
    </w:pPr>
  </w:style>
  <w:style w:type="paragraph" w:styleId="ListNumber3">
    <w:name w:val="List Number 3"/>
    <w:basedOn w:val="Normal"/>
    <w:rsid w:val="00DD4176"/>
    <w:pPr>
      <w:numPr>
        <w:numId w:val="8"/>
      </w:numPr>
    </w:pPr>
  </w:style>
  <w:style w:type="paragraph" w:styleId="ListNumber4">
    <w:name w:val="List Number 4"/>
    <w:basedOn w:val="Normal"/>
    <w:rsid w:val="00DD4176"/>
    <w:pPr>
      <w:numPr>
        <w:numId w:val="9"/>
      </w:numPr>
    </w:pPr>
  </w:style>
  <w:style w:type="paragraph" w:styleId="ListNumber5">
    <w:name w:val="List Number 5"/>
    <w:basedOn w:val="Normal"/>
    <w:rsid w:val="00DD4176"/>
    <w:pPr>
      <w:numPr>
        <w:numId w:val="10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944A3"/>
    <w:pPr>
      <w:numPr>
        <w:numId w:val="11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Default">
    <w:name w:val="Default"/>
    <w:rsid w:val="00AB3C76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C65E5D"/>
    <w:pPr>
      <w:widowControl w:val="0"/>
      <w:suppressLineNumbers/>
      <w:suppressAutoHyphens/>
      <w:jc w:val="left"/>
    </w:pPr>
    <w:rPr>
      <w:rFonts w:ascii="Times New Roman" w:eastAsia="SimSun" w:hAnsi="Times New Roman" w:cs="Arial"/>
      <w:kern w:val="1"/>
      <w:sz w:val="2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2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2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2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2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2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1"/>
      </w:numPr>
    </w:pPr>
  </w:style>
  <w:style w:type="paragraph" w:styleId="ListBullet2">
    <w:name w:val="List Bullet 2"/>
    <w:basedOn w:val="Normal"/>
    <w:autoRedefine/>
    <w:rsid w:val="00DD4176"/>
    <w:pPr>
      <w:numPr>
        <w:numId w:val="2"/>
      </w:numPr>
    </w:pPr>
  </w:style>
  <w:style w:type="paragraph" w:styleId="ListBullet3">
    <w:name w:val="List Bullet 3"/>
    <w:basedOn w:val="Normal"/>
    <w:autoRedefine/>
    <w:rsid w:val="00DD4176"/>
    <w:pPr>
      <w:numPr>
        <w:numId w:val="3"/>
      </w:numPr>
    </w:pPr>
  </w:style>
  <w:style w:type="paragraph" w:styleId="ListBullet4">
    <w:name w:val="List Bullet 4"/>
    <w:basedOn w:val="Normal"/>
    <w:autoRedefine/>
    <w:rsid w:val="00DD4176"/>
    <w:pPr>
      <w:numPr>
        <w:numId w:val="4"/>
      </w:numPr>
    </w:pPr>
  </w:style>
  <w:style w:type="paragraph" w:styleId="ListBullet5">
    <w:name w:val="List Bullet 5"/>
    <w:basedOn w:val="Normal"/>
    <w:autoRedefine/>
    <w:rsid w:val="00DD4176"/>
    <w:pPr>
      <w:numPr>
        <w:numId w:val="5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6"/>
      </w:numPr>
    </w:pPr>
  </w:style>
  <w:style w:type="paragraph" w:styleId="ListNumber2">
    <w:name w:val="List Number 2"/>
    <w:basedOn w:val="Normal"/>
    <w:rsid w:val="00DD4176"/>
    <w:pPr>
      <w:numPr>
        <w:numId w:val="7"/>
      </w:numPr>
    </w:pPr>
  </w:style>
  <w:style w:type="paragraph" w:styleId="ListNumber3">
    <w:name w:val="List Number 3"/>
    <w:basedOn w:val="Normal"/>
    <w:rsid w:val="00DD4176"/>
    <w:pPr>
      <w:numPr>
        <w:numId w:val="8"/>
      </w:numPr>
    </w:pPr>
  </w:style>
  <w:style w:type="paragraph" w:styleId="ListNumber4">
    <w:name w:val="List Number 4"/>
    <w:basedOn w:val="Normal"/>
    <w:rsid w:val="00DD4176"/>
    <w:pPr>
      <w:numPr>
        <w:numId w:val="9"/>
      </w:numPr>
    </w:pPr>
  </w:style>
  <w:style w:type="paragraph" w:styleId="ListNumber5">
    <w:name w:val="List Number 5"/>
    <w:basedOn w:val="Normal"/>
    <w:rsid w:val="00DD4176"/>
    <w:pPr>
      <w:numPr>
        <w:numId w:val="10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944A3"/>
    <w:pPr>
      <w:numPr>
        <w:numId w:val="11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Default">
    <w:name w:val="Default"/>
    <w:rsid w:val="00AB3C76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C65E5D"/>
    <w:pPr>
      <w:widowControl w:val="0"/>
      <w:suppressLineNumbers/>
      <w:suppressAutoHyphens/>
      <w:jc w:val="left"/>
    </w:pPr>
    <w:rPr>
      <w:rFonts w:ascii="Times New Roman" w:eastAsia="SimSun" w:hAnsi="Times New Roman" w:cs="Arial"/>
      <w:kern w:val="1"/>
      <w:sz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7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127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807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69122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1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59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64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0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18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99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0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5064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3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09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90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79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6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52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2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861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57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38603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31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48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48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06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06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2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23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88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11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8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43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8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005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354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118771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0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3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65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99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2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98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77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48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08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96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9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0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73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7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33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82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0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553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5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4152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906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666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438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473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79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9718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newbold\Desktop\BLANK%20-%20THATCHAM%20-%20SCOPE%20OF%20WORKS%2014th%20Sep%20200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3C9392-7308-4F3F-8170-9FDA02FE4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- THATCHAM - SCOPE OF WORKS 14th Sep 2009</Template>
  <TotalTime>0</TotalTime>
  <Pages>1</Pages>
  <Words>1852</Words>
  <Characters>10558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Specification</vt:lpstr>
    </vt:vector>
  </TitlesOfParts>
  <Company>Unified Group Ltd</Company>
  <LinksUpToDate>false</LinksUpToDate>
  <CharactersWithSpaces>12386</CharactersWithSpaces>
  <SharedDoc>false</SharedDoc>
  <HLinks>
    <vt:vector size="96" baseType="variant">
      <vt:variant>
        <vt:i4>3997746</vt:i4>
      </vt:variant>
      <vt:variant>
        <vt:i4>84</vt:i4>
      </vt:variant>
      <vt:variant>
        <vt:i4>0</vt:i4>
      </vt:variant>
      <vt:variant>
        <vt:i4>5</vt:i4>
      </vt:variant>
      <vt:variant>
        <vt:lpwstr>http://www.virtualaccess.com/uploads/images/products/gw6000.jpg</vt:lpwstr>
      </vt:variant>
      <vt:variant>
        <vt:lpwstr/>
      </vt:variant>
      <vt:variant>
        <vt:i4>7864432</vt:i4>
      </vt:variant>
      <vt:variant>
        <vt:i4>75</vt:i4>
      </vt:variant>
      <vt:variant>
        <vt:i4>0</vt:i4>
      </vt:variant>
      <vt:variant>
        <vt:i4>5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_Toc251178086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_Toc251178085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_Toc251178084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_Toc251178083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_Toc251178082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_Toc251178081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_Toc251178080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_Toc251178079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_Toc251178078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_Toc251178077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_Toc251178076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_Toc251178075</vt:lpwstr>
      </vt:variant>
      <vt:variant>
        <vt:i4>7864432</vt:i4>
      </vt:variant>
      <vt:variant>
        <vt:i4>10112</vt:i4>
      </vt:variant>
      <vt:variant>
        <vt:i4>1026</vt:i4>
      </vt:variant>
      <vt:variant>
        <vt:i4>4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3997746</vt:i4>
      </vt:variant>
      <vt:variant>
        <vt:i4>13858</vt:i4>
      </vt:variant>
      <vt:variant>
        <vt:i4>1028</vt:i4>
      </vt:variant>
      <vt:variant>
        <vt:i4>4</vt:i4>
      </vt:variant>
      <vt:variant>
        <vt:lpwstr>http://www.virtualaccess.com/uploads/images/products/gw6000.jpg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Specification</dc:title>
  <dc:creator>duncan_burgess@optum.com</dc:creator>
  <cp:lastModifiedBy>Burgess, Duncan J</cp:lastModifiedBy>
  <cp:revision>2</cp:revision>
  <cp:lastPrinted>2010-03-02T07:42:00Z</cp:lastPrinted>
  <dcterms:created xsi:type="dcterms:W3CDTF">2017-10-13T15:09:00Z</dcterms:created>
  <dcterms:modified xsi:type="dcterms:W3CDTF">2017-10-13T15:09:00Z</dcterms:modified>
</cp:coreProperties>
</file>